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5CCC" w:rsidRPr="00817DA4" w:rsidRDefault="00E65CCC">
      <w:pPr>
        <w:pBdr>
          <w:top w:val="single" w:sz="2" w:space="1" w:color="000000"/>
          <w:left w:val="single" w:sz="2" w:space="1" w:color="000000"/>
          <w:bottom w:val="single" w:sz="2" w:space="1" w:color="000000"/>
          <w:right w:val="single" w:sz="2" w:space="1" w:color="000000"/>
        </w:pBdr>
        <w:jc w:val="center"/>
        <w:rPr>
          <w:rFonts w:ascii="Times New Roman" w:hAnsi="Times New Roman" w:cs="Times New Roman"/>
          <w:b/>
          <w:bCs/>
          <w:sz w:val="32"/>
          <w:szCs w:val="32"/>
        </w:rPr>
      </w:pPr>
      <w:r w:rsidRPr="00817DA4">
        <w:rPr>
          <w:rFonts w:ascii="Times New Roman" w:hAnsi="Times New Roman" w:cs="Times New Roman"/>
          <w:b/>
          <w:bCs/>
          <w:sz w:val="32"/>
          <w:szCs w:val="32"/>
        </w:rPr>
        <w:t>Chariot élévateur à bateaux</w:t>
      </w:r>
    </w:p>
    <w:p w:rsidR="00A036BB" w:rsidRDefault="00A036BB" w:rsidP="00E27D2F">
      <w:pPr>
        <w:rPr>
          <w:rFonts w:cstheme="minorHAnsi"/>
          <w:szCs w:val="20"/>
        </w:rPr>
      </w:pPr>
    </w:p>
    <w:p w:rsidR="00E27D2F" w:rsidRDefault="00E27D2F" w:rsidP="00E27D2F">
      <w:pPr>
        <w:pStyle w:val="Paragraphedeliste"/>
        <w:numPr>
          <w:ilvl w:val="0"/>
          <w:numId w:val="22"/>
        </w:numPr>
        <w:rPr>
          <w:rFonts w:cstheme="minorHAnsi"/>
          <w:szCs w:val="20"/>
        </w:rPr>
      </w:pPr>
      <w:r>
        <w:rPr>
          <w:rFonts w:cstheme="minorHAnsi"/>
          <w:szCs w:val="20"/>
        </w:rPr>
        <w:t xml:space="preserve"> </w:t>
      </w:r>
    </w:p>
    <w:p w:rsidR="00E27D2F" w:rsidRDefault="00E27D2F" w:rsidP="00E27D2F">
      <w:pPr>
        <w:jc w:val="center"/>
        <w:rPr>
          <w:rFonts w:cstheme="minorHAnsi"/>
          <w:szCs w:val="20"/>
        </w:rPr>
      </w:pPr>
      <w:r>
        <w:rPr>
          <w:rFonts w:cstheme="minorHAnsi"/>
          <w:noProof/>
          <w:szCs w:val="20"/>
        </w:rPr>
        <w:drawing>
          <wp:inline distT="0" distB="0" distL="0" distR="0" wp14:anchorId="2C3EB90B">
            <wp:extent cx="4062605" cy="4037309"/>
            <wp:effectExtent l="0" t="0" r="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20" cy="4044976"/>
                    </a:xfrm>
                    <a:prstGeom prst="rect">
                      <a:avLst/>
                    </a:prstGeom>
                    <a:noFill/>
                  </pic:spPr>
                </pic:pic>
              </a:graphicData>
            </a:graphic>
          </wp:inline>
        </w:drawing>
      </w:r>
    </w:p>
    <w:p w:rsidR="00E27D2F" w:rsidRDefault="008A15A6" w:rsidP="008A15A6">
      <w:pPr>
        <w:pStyle w:val="Paragraphedeliste"/>
        <w:numPr>
          <w:ilvl w:val="0"/>
          <w:numId w:val="22"/>
        </w:numPr>
        <w:rPr>
          <w:rFonts w:cstheme="minorHAnsi"/>
          <w:szCs w:val="20"/>
        </w:rPr>
      </w:pPr>
      <w:r>
        <w:rPr>
          <w:rFonts w:cstheme="minorHAnsi"/>
          <w:szCs w:val="20"/>
        </w:rPr>
        <w:t xml:space="preserve"> </w:t>
      </w:r>
    </w:p>
    <w:p w:rsidR="008A15A6" w:rsidRDefault="008A15A6" w:rsidP="008A15A6">
      <w:pPr>
        <w:rPr>
          <w:rFonts w:cstheme="minorHAnsi"/>
          <w:szCs w:val="20"/>
        </w:rPr>
      </w:pPr>
      <w:r>
        <w:rPr>
          <w:rFonts w:cstheme="minorHAnsi"/>
          <w:szCs w:val="20"/>
        </w:rPr>
        <w:t xml:space="preserve">On utilise (par exemple) la méthode cinématique. </w:t>
      </w:r>
    </w:p>
    <w:p w:rsidR="008A15A6" w:rsidRDefault="008A15A6" w:rsidP="008A15A6">
      <w:pPr>
        <w:pStyle w:val="Paragraphedeliste"/>
        <w:numPr>
          <w:ilvl w:val="0"/>
          <w:numId w:val="23"/>
        </w:numPr>
        <w:rPr>
          <w:rFonts w:cstheme="minorHAnsi"/>
          <w:szCs w:val="20"/>
        </w:rPr>
      </w:pPr>
      <w:r>
        <w:rPr>
          <w:rFonts w:cstheme="minorHAnsi"/>
          <w:szCs w:val="20"/>
        </w:rPr>
        <w:t xml:space="preserve">Modèle 3D, 1 boucle ; donc </w:t>
      </w: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=6</m:t>
        </m:r>
      </m:oMath>
      <w:r>
        <w:rPr>
          <w:rFonts w:cstheme="minorHAnsi"/>
          <w:szCs w:val="20"/>
        </w:rPr>
        <w:t>.</w:t>
      </w:r>
    </w:p>
    <w:p w:rsidR="008A15A6" w:rsidRPr="008A15A6" w:rsidRDefault="008A15A6" w:rsidP="008A15A6">
      <w:pPr>
        <w:pStyle w:val="Paragraphedeliste"/>
        <w:numPr>
          <w:ilvl w:val="0"/>
          <w:numId w:val="23"/>
        </w:numPr>
        <w:rPr>
          <w:rFonts w:cstheme="minorHAnsi"/>
          <w:szCs w:val="20"/>
        </w:rPr>
      </w:pPr>
      <w:r>
        <w:rPr>
          <w:rFonts w:cstheme="minorHAnsi"/>
          <w:szCs w:val="20"/>
        </w:rPr>
        <w:t xml:space="preserve">2 liaisons pivots : </w:t>
      </w:r>
      <m:oMath>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=2</m:t>
        </m:r>
      </m:oMath>
      <w:r>
        <w:rPr>
          <w:rFonts w:cstheme="minorHAnsi"/>
          <w:szCs w:val="20"/>
        </w:rPr>
        <w:t>.</w:t>
      </w:r>
    </w:p>
    <w:p w:rsidR="008A15A6" w:rsidRPr="008A15A6" w:rsidRDefault="008A15A6" w:rsidP="008A15A6">
      <w:pPr>
        <w:pStyle w:val="Paragraphedeliste"/>
        <w:numPr>
          <w:ilvl w:val="0"/>
          <w:numId w:val="23"/>
        </w:numPr>
        <w:rPr>
          <w:rFonts w:cstheme="minorHAnsi"/>
          <w:szCs w:val="20"/>
        </w:rPr>
      </w:pPr>
      <w:r>
        <w:rPr>
          <w:rFonts w:cstheme="minorHAnsi"/>
          <w:szCs w:val="20"/>
        </w:rPr>
        <w:t xml:space="preserve">Mobilité 1 rotation : </w:t>
      </w:r>
      <m:oMath>
        <m:r>
          <w:rPr>
            <w:rFonts w:ascii="Cambria Math" w:hAnsi="Cambria Math" w:cstheme="minorHAnsi"/>
            <w:szCs w:val="20"/>
          </w:rPr>
          <m:t>m=1</m:t>
        </m:r>
      </m:oMath>
      <w:r>
        <w:rPr>
          <w:rFonts w:cstheme="minorHAnsi"/>
          <w:szCs w:val="20"/>
        </w:rPr>
        <w:t>.</w:t>
      </w:r>
    </w:p>
    <w:p w:rsidR="008A15A6" w:rsidRPr="006749AA" w:rsidRDefault="008A15A6" w:rsidP="008A15A6">
      <w:pPr>
        <w:pStyle w:val="Paragraphedeliste"/>
        <w:numPr>
          <w:ilvl w:val="0"/>
          <w:numId w:val="23"/>
        </w:numPr>
        <w:rPr>
          <w:rFonts w:cstheme="minorHAnsi"/>
          <w:szCs w:val="20"/>
        </w:rPr>
      </w:pPr>
      <m:oMath>
        <m:r>
          <w:rPr>
            <w:rFonts w:ascii="Cambria Math" w:hAnsi="Cambria Math" w:cstheme="minorHAnsi"/>
            <w:szCs w:val="20"/>
          </w:rPr>
          <m:t>h=m-</m:t>
        </m:r>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=1-2+6=5.</m:t>
        </m:r>
      </m:oMath>
    </w:p>
    <w:p w:rsidR="006749AA" w:rsidRDefault="006749AA" w:rsidP="006749AA">
      <w:pPr>
        <w:rPr>
          <w:rFonts w:cstheme="minorHAnsi"/>
          <w:szCs w:val="20"/>
        </w:rPr>
      </w:pPr>
    </w:p>
    <w:p w:rsidR="006749AA" w:rsidRDefault="006749AA" w:rsidP="006749AA">
      <w:pPr>
        <w:rPr>
          <w:rFonts w:cstheme="minorHAnsi"/>
          <w:szCs w:val="20"/>
        </w:rPr>
      </w:pPr>
      <w:r>
        <w:rPr>
          <w:rFonts w:cstheme="minorHAnsi"/>
          <w:szCs w:val="20"/>
        </w:rPr>
        <w:t xml:space="preserve">On note A et B le centre des liaisons avec </w:t>
      </w:r>
      <m:oMath>
        <m:acc>
          <m:accPr>
            <m:chr m:val="⃗"/>
            <m:ctrlPr>
              <w:rPr>
                <w:rFonts w:ascii="Cambria Math" w:hAnsi="Cambria Math" w:cstheme="minorHAnsi"/>
                <w:i/>
                <w:szCs w:val="20"/>
              </w:rPr>
            </m:ctrlPr>
          </m:accPr>
          <m:e>
            <m:r>
              <w:rPr>
                <w:rFonts w:ascii="Cambria Math" w:hAnsi="Cambria Math" w:cstheme="minorHAnsi"/>
                <w:szCs w:val="20"/>
              </w:rPr>
              <m:t>AB</m:t>
            </m:r>
          </m:e>
        </m:acc>
        <m:r>
          <w:rPr>
            <w:rFonts w:ascii="Cambria Math" w:hAnsi="Cambria Math" w:cstheme="minorHAnsi"/>
            <w:szCs w:val="20"/>
          </w:rPr>
          <m:t>=L</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T7</m:t>
                </m:r>
              </m:sub>
            </m:sSub>
          </m:e>
        </m:acc>
        <m:r>
          <w:rPr>
            <w:rFonts w:ascii="Cambria Math" w:hAnsi="Cambria Math" w:cstheme="minorHAnsi"/>
            <w:szCs w:val="20"/>
          </w:rPr>
          <m:t>.</m:t>
        </m:r>
      </m:oMath>
    </w:p>
    <w:p w:rsidR="006749AA" w:rsidRDefault="006749AA" w:rsidP="006749AA">
      <w:pPr>
        <w:rPr>
          <w:rFonts w:cstheme="minorHAnsi"/>
          <w:szCs w:val="20"/>
        </w:rPr>
      </w:pPr>
      <w:r>
        <w:rPr>
          <w:rFonts w:cstheme="minorHAnsi"/>
          <w:szCs w:val="20"/>
        </w:rPr>
        <w:t xml:space="preserve">On utilise une méthode cinématique : </w:t>
      </w:r>
    </w:p>
    <w:p w:rsidR="006749AA" w:rsidRPr="006749AA" w:rsidRDefault="00060CD1" w:rsidP="006749AA">
      <w:pPr>
        <w:rPr>
          <w:rFonts w:cstheme="minorHAnsi"/>
          <w:szCs w:val="20"/>
        </w:rPr>
      </w:pPr>
      <m:oMathPara>
        <m:oMath>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m:rPr>
                      <m:scr m:val="script"/>
                    </m:rPr>
                    <w:rPr>
                      <w:rFonts w:ascii="Cambria Math" w:hAnsi="Cambria Math" w:cstheme="minorHAnsi"/>
                      <w:szCs w:val="20"/>
                    </w:rPr>
                    <m:t>V</m:t>
                  </m:r>
                </m:e>
                <m:sub>
                  <m:r>
                    <w:rPr>
                      <w:rFonts w:ascii="Cambria Math" w:hAnsi="Cambria Math" w:cstheme="minorHAnsi"/>
                      <w:szCs w:val="20"/>
                    </w:rPr>
                    <m:t>eq</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T3</m:t>
                      </m:r>
                    </m:num>
                    <m:den>
                      <m:r>
                        <w:rPr>
                          <w:rFonts w:ascii="Cambria Math" w:hAnsi="Cambria Math" w:cstheme="minorHAnsi"/>
                          <w:szCs w:val="20"/>
                        </w:rPr>
                        <m:t>1</m:t>
                      </m:r>
                    </m:den>
                  </m:f>
                </m:e>
              </m:d>
            </m:e>
          </m:d>
          <m:r>
            <w:rPr>
              <w:rFonts w:ascii="Cambria Math" w:hAnsi="Cambria Math" w:cstheme="minorHAnsi"/>
              <w:szCs w:val="20"/>
            </w:rPr>
            <m:t>=</m:t>
          </m:r>
          <m:sSup>
            <m:sSupPr>
              <m:ctrlPr>
                <w:rPr>
                  <w:rFonts w:ascii="Cambria Math" w:hAnsi="Cambria Math" w:cstheme="minorHAnsi"/>
                  <w:i/>
                  <w:szCs w:val="20"/>
                </w:rPr>
              </m:ctrlPr>
            </m:sSupPr>
            <m:e>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m:rPr>
                          <m:scr m:val="script"/>
                        </m:rPr>
                        <w:rPr>
                          <w:rFonts w:ascii="Cambria Math" w:hAnsi="Cambria Math" w:cstheme="minorHAnsi"/>
                          <w:szCs w:val="20"/>
                        </w:rPr>
                        <m:t>V</m:t>
                      </m:r>
                    </m:e>
                    <m:sub>
                      <m:r>
                        <w:rPr>
                          <w:rFonts w:ascii="Cambria Math" w:hAnsi="Cambria Math" w:cstheme="minorHAnsi"/>
                          <w:szCs w:val="20"/>
                        </w:rPr>
                        <m:t>eq</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T3</m:t>
                          </m:r>
                        </m:num>
                        <m:den>
                          <m:r>
                            <w:rPr>
                              <w:rFonts w:ascii="Cambria Math" w:hAnsi="Cambria Math" w:cstheme="minorHAnsi"/>
                              <w:szCs w:val="20"/>
                            </w:rPr>
                            <m:t>1</m:t>
                          </m:r>
                        </m:den>
                      </m:f>
                    </m:e>
                  </m:d>
                </m:e>
              </m:d>
            </m:e>
            <m:sup>
              <m:r>
                <w:rPr>
                  <w:rFonts w:ascii="Cambria Math" w:hAnsi="Cambria Math" w:cstheme="minorHAnsi"/>
                  <w:szCs w:val="20"/>
                </w:rPr>
                <m:t>A</m:t>
              </m:r>
            </m:sup>
          </m:sSup>
          <m:r>
            <w:rPr>
              <w:rFonts w:ascii="Cambria Math" w:hAnsi="Cambria Math" w:cstheme="minorHAnsi"/>
              <w:szCs w:val="20"/>
            </w:rPr>
            <m:t>=</m:t>
          </m:r>
          <m:sSup>
            <m:sSupPr>
              <m:ctrlPr>
                <w:rPr>
                  <w:rFonts w:ascii="Cambria Math" w:hAnsi="Cambria Math" w:cstheme="minorHAnsi"/>
                  <w:i/>
                  <w:szCs w:val="20"/>
                </w:rPr>
              </m:ctrlPr>
            </m:sSupPr>
            <m:e>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m:rPr>
                          <m:scr m:val="script"/>
                        </m:rPr>
                        <w:rPr>
                          <w:rFonts w:ascii="Cambria Math" w:hAnsi="Cambria Math" w:cstheme="minorHAnsi"/>
                          <w:szCs w:val="20"/>
                        </w:rPr>
                        <m:t>V</m:t>
                      </m:r>
                    </m:e>
                    <m:sub>
                      <m:r>
                        <w:rPr>
                          <w:rFonts w:ascii="Cambria Math" w:hAnsi="Cambria Math" w:cstheme="minorHAnsi"/>
                          <w:szCs w:val="20"/>
                        </w:rPr>
                        <m:t>eq</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T3</m:t>
                          </m:r>
                        </m:num>
                        <m:den>
                          <m:r>
                            <w:rPr>
                              <w:rFonts w:ascii="Cambria Math" w:hAnsi="Cambria Math" w:cstheme="minorHAnsi"/>
                              <w:szCs w:val="20"/>
                            </w:rPr>
                            <m:t>1</m:t>
                          </m:r>
                        </m:den>
                      </m:f>
                    </m:e>
                  </m:d>
                </m:e>
              </m:d>
            </m:e>
            <m:sup>
              <m:r>
                <w:rPr>
                  <w:rFonts w:ascii="Cambria Math" w:hAnsi="Cambria Math" w:cstheme="minorHAnsi"/>
                  <w:szCs w:val="20"/>
                </w:rPr>
                <m:t>B</m:t>
              </m:r>
            </m:sup>
          </m:sSup>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p</m:t>
                        </m:r>
                      </m:e>
                      <m:e>
                        <m:r>
                          <w:rPr>
                            <w:rFonts w:ascii="Cambria Math" w:hAnsi="Cambria Math" w:cstheme="minorHAnsi"/>
                            <w:szCs w:val="20"/>
                          </w:rPr>
                          <m:t>u</m:t>
                        </m:r>
                      </m:e>
                    </m:mr>
                    <m:mr>
                      <m:e>
                        <m:r>
                          <w:rPr>
                            <w:rFonts w:ascii="Cambria Math" w:hAnsi="Cambria Math" w:cstheme="minorHAnsi"/>
                            <w:szCs w:val="20"/>
                          </w:rPr>
                          <m:t>q</m:t>
                        </m:r>
                      </m:e>
                      <m:e>
                        <m:r>
                          <w:rPr>
                            <w:rFonts w:ascii="Cambria Math" w:hAnsi="Cambria Math" w:cstheme="minorHAnsi"/>
                            <w:szCs w:val="20"/>
                          </w:rPr>
                          <m:t>v</m:t>
                        </m:r>
                      </m:e>
                    </m:mr>
                    <m:mr>
                      <m:e>
                        <m:r>
                          <w:rPr>
                            <w:rFonts w:ascii="Cambria Math" w:hAnsi="Cambria Math" w:cstheme="minorHAnsi"/>
                            <w:szCs w:val="20"/>
                          </w:rPr>
                          <m:t>r</m:t>
                        </m:r>
                      </m:e>
                      <m:e>
                        <m:r>
                          <w:rPr>
                            <w:rFonts w:ascii="Cambria Math" w:hAnsi="Cambria Math" w:cstheme="minorHAnsi"/>
                            <w:szCs w:val="20"/>
                          </w:rPr>
                          <m:t>w</m:t>
                        </m:r>
                      </m:e>
                    </m:mr>
                  </m:m>
                </m:e>
              </m:d>
            </m:e>
            <m:sub>
              <m:r>
                <w:rPr>
                  <w:rFonts w:ascii="Cambria Math" w:hAnsi="Cambria Math" w:cstheme="minorHAnsi"/>
                  <w:szCs w:val="20"/>
                </w:rPr>
                <m:t>A</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A</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
                </m:e>
              </m:d>
            </m:e>
            <m:sub>
              <m:r>
                <w:rPr>
                  <w:rFonts w:ascii="Cambria Math" w:hAnsi="Cambria Math" w:cstheme="minorHAnsi"/>
                  <w:szCs w:val="20"/>
                </w:rPr>
                <m:t>A</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B</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
                </m:e>
              </m:d>
            </m:e>
            <m:sub>
              <m:r>
                <w:rPr>
                  <w:rFonts w:ascii="Cambria Math" w:hAnsi="Cambria Math" w:cstheme="minorHAnsi"/>
                  <w:szCs w:val="20"/>
                </w:rPr>
                <m:t>B</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B</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
                </m:e>
              </m:d>
            </m:e>
            <m:sub>
              <m:r>
                <w:rPr>
                  <w:rFonts w:ascii="Cambria Math" w:hAnsi="Cambria Math" w:cstheme="minorHAnsi"/>
                  <w:szCs w:val="20"/>
                </w:rPr>
                <m:t>A</m:t>
              </m:r>
            </m:sub>
          </m:sSub>
          <m:r>
            <w:rPr>
              <w:rFonts w:ascii="Cambria Math" w:hAnsi="Cambria Math" w:cstheme="minorHAnsi"/>
              <w:szCs w:val="20"/>
            </w:rPr>
            <m:t>.</m:t>
          </m:r>
        </m:oMath>
      </m:oMathPara>
    </w:p>
    <w:p w:rsidR="006749AA" w:rsidRPr="006749AA" w:rsidRDefault="006749AA" w:rsidP="006749AA">
      <w:pPr>
        <w:rPr>
          <w:rFonts w:cstheme="minorHAnsi"/>
          <w:szCs w:val="20"/>
        </w:rPr>
      </w:pPr>
    </w:p>
    <w:p w:rsidR="00BD5389" w:rsidRDefault="00BD5389" w:rsidP="00BD5389">
      <w:pPr>
        <w:rPr>
          <w:rFonts w:cstheme="minorHAnsi"/>
          <w:szCs w:val="20"/>
        </w:rPr>
      </w:pPr>
      <w:r>
        <w:rPr>
          <w:rFonts w:cstheme="minorHAnsi"/>
          <w:szCs w:val="20"/>
        </w:rPr>
        <w:t xml:space="preserve">On a donc : </w:t>
      </w:r>
      <m:oMath>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0=0</m:t>
              </m:r>
            </m:e>
            <m:e>
              <m:r>
                <w:rPr>
                  <w:rFonts w:ascii="Cambria Math" w:hAnsi="Cambria Math" w:cstheme="minorHAnsi"/>
                  <w:szCs w:val="20"/>
                </w:rPr>
                <m:t>0=0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B</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A</m:t>
                  </m:r>
                </m:sub>
              </m:sSub>
            </m:e>
            <m:e>
              <m:r>
                <w:rPr>
                  <w:rFonts w:ascii="Cambria Math" w:hAnsi="Cambria Math" w:cstheme="minorHAnsi"/>
                  <w:szCs w:val="20"/>
                </w:rPr>
                <m:t>0=0</m:t>
              </m:r>
            </m:e>
          </m:mr>
          <m:mr>
            <m:e>
              <m:r>
                <w:rPr>
                  <w:rFonts w:ascii="Cambria Math" w:hAnsi="Cambria Math" w:cstheme="minorHAnsi"/>
                  <w:szCs w:val="20"/>
                </w:rPr>
                <m:t>0=0</m:t>
              </m:r>
            </m:e>
            <m:e>
              <m:r>
                <w:rPr>
                  <w:rFonts w:ascii="Cambria Math" w:hAnsi="Cambria Math" w:cstheme="minorHAnsi"/>
                  <w:szCs w:val="20"/>
                </w:rPr>
                <m:t>0=0</m:t>
              </m:r>
            </m:e>
          </m:mr>
        </m:m>
      </m:oMath>
      <w:r w:rsidR="00F03566">
        <w:rPr>
          <w:rFonts w:cstheme="minorHAnsi"/>
          <w:szCs w:val="20"/>
        </w:rPr>
        <w:t xml:space="preserve">. </w:t>
      </w:r>
      <w:r>
        <w:rPr>
          <w:rFonts w:cstheme="minorHAnsi"/>
          <w:szCs w:val="20"/>
        </w:rPr>
        <w:t xml:space="preserve">Les 5 équations de type </w:t>
      </w:r>
      <m:oMath>
        <m:r>
          <w:rPr>
            <w:rFonts w:ascii="Cambria Math" w:hAnsi="Cambria Math" w:cstheme="minorHAnsi"/>
            <w:szCs w:val="20"/>
          </w:rPr>
          <m:t>0=0</m:t>
        </m:r>
      </m:oMath>
      <w:r>
        <w:rPr>
          <w:rFonts w:cstheme="minorHAnsi"/>
          <w:szCs w:val="20"/>
        </w:rPr>
        <w:t xml:space="preserve"> indiquent que le degré d’hyperstatisme est de 5. Les équations </w:t>
      </w:r>
      <m:oMath>
        <m:r>
          <w:rPr>
            <w:rFonts w:ascii="Cambria Math" w:hAnsi="Cambria Math" w:cstheme="minorHAnsi"/>
            <w:szCs w:val="20"/>
          </w:rPr>
          <m:t>0=0</m:t>
        </m:r>
      </m:oMath>
      <w:r>
        <w:rPr>
          <w:rFonts w:cstheme="minorHAnsi"/>
          <w:szCs w:val="20"/>
        </w:rPr>
        <w:t xml:space="preserve"> provenant des projections du vecteur rotation sur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7</m:t>
                </m:r>
              </m:sub>
            </m:sSub>
          </m:e>
        </m:acc>
      </m:oMath>
      <w:r>
        <w:rPr>
          <w:rFonts w:cstheme="minorHAnsi"/>
          <w:szCs w:val="20"/>
        </w:rPr>
        <w:t xml:space="preserve"> et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7</m:t>
                </m:r>
              </m:sub>
            </m:sSub>
          </m:e>
        </m:acc>
      </m:oMath>
      <w:r>
        <w:rPr>
          <w:rFonts w:cstheme="minorHAnsi"/>
          <w:szCs w:val="20"/>
        </w:rPr>
        <w:t xml:space="preserve"> indiquent qu’il faut qu’il existe une contrainte angulaire autour de ces vecteurs. Les équations </w:t>
      </w:r>
      <m:oMath>
        <m:r>
          <w:rPr>
            <w:rFonts w:ascii="Cambria Math" w:hAnsi="Cambria Math" w:cstheme="minorHAnsi"/>
            <w:szCs w:val="20"/>
          </w:rPr>
          <m:t>0=0</m:t>
        </m:r>
      </m:oMath>
      <w:r>
        <w:rPr>
          <w:rFonts w:cstheme="minorHAnsi"/>
          <w:szCs w:val="20"/>
        </w:rPr>
        <w:t xml:space="preserve"> provenant des projections du vecteur vitesse sur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7</m:t>
                </m:r>
              </m:sub>
            </m:sSub>
          </m:e>
        </m:acc>
      </m:oMath>
      <w:r>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7</m:t>
                </m:r>
              </m:sub>
            </m:sSub>
          </m:e>
        </m:acc>
      </m:oMath>
      <w:r>
        <w:rPr>
          <w:rFonts w:cstheme="minorHAnsi"/>
          <w:szCs w:val="20"/>
        </w:rPr>
        <w:t xml:space="preserve"> et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7</m:t>
                </m:r>
              </m:sub>
            </m:sSub>
          </m:e>
        </m:acc>
      </m:oMath>
      <w:r>
        <w:rPr>
          <w:rFonts w:cstheme="minorHAnsi"/>
          <w:szCs w:val="20"/>
        </w:rPr>
        <w:t xml:space="preserve"> indiquent qu’il faut qu’il existe une contrainte de distance suivant ces vecteurs.</w:t>
      </w:r>
    </w:p>
    <w:p w:rsidR="007171A8" w:rsidRDefault="00C23442" w:rsidP="00BD5389">
      <w:pPr>
        <w:rPr>
          <w:rFonts w:cstheme="minorHAnsi"/>
          <w:szCs w:val="20"/>
        </w:rPr>
      </w:pPr>
      <w:r w:rsidRPr="007171A8">
        <w:rPr>
          <w:rFonts w:cstheme="minorHAnsi"/>
          <w:szCs w:val="20"/>
        </w:rPr>
        <w:t>En remplaçant une liaison pivot par une rotule et une liaison par une sphère cylindre</w:t>
      </w:r>
      <w:r w:rsidR="002713B9" w:rsidRPr="007171A8">
        <w:rPr>
          <w:rFonts w:cstheme="minorHAnsi"/>
          <w:szCs w:val="20"/>
        </w:rPr>
        <w:t xml:space="preserve"> </w:t>
      </w:r>
      <w:r w:rsidR="007171A8">
        <w:rPr>
          <w:rFonts w:cstheme="minorHAnsi"/>
          <w:szCs w:val="20"/>
        </w:rPr>
        <w:t>on obtient un modèle isostatique.</w:t>
      </w:r>
    </w:p>
    <w:p w:rsidR="00C23442" w:rsidRDefault="007171A8" w:rsidP="00BD5389">
      <w:pPr>
        <w:rPr>
          <w:rFonts w:cstheme="minorHAnsi"/>
          <w:szCs w:val="20"/>
        </w:rPr>
      </w:pPr>
      <w:r>
        <w:rPr>
          <w:rFonts w:cstheme="minorHAnsi"/>
          <w:szCs w:val="20"/>
        </w:rPr>
        <w:t>Une solution hyperstatique permet une plus grande robustesse du mécanisme et une plus grande rigidité de la liaison.</w:t>
      </w:r>
    </w:p>
    <w:p w:rsidR="008A15A6" w:rsidRPr="008A15A6" w:rsidRDefault="008A15A6" w:rsidP="008A15A6">
      <w:pPr>
        <w:pStyle w:val="Paragraphedeliste"/>
        <w:numPr>
          <w:ilvl w:val="0"/>
          <w:numId w:val="22"/>
        </w:numPr>
        <w:rPr>
          <w:rFonts w:cstheme="minorHAnsi"/>
          <w:szCs w:val="20"/>
        </w:rPr>
      </w:pPr>
    </w:p>
    <w:p w:rsidR="007171A8" w:rsidRDefault="007171A8" w:rsidP="007171A8">
      <w:pPr>
        <w:rPr>
          <w:rFonts w:cstheme="minorHAnsi"/>
          <w:szCs w:val="20"/>
        </w:rPr>
      </w:pPr>
      <w:r>
        <w:rPr>
          <w:rFonts w:cstheme="minorHAnsi"/>
          <w:szCs w:val="20"/>
        </w:rPr>
        <w:t xml:space="preserve">On utilise (par exemple) la méthode cinématique. </w:t>
      </w:r>
    </w:p>
    <w:p w:rsidR="007171A8" w:rsidRDefault="007171A8" w:rsidP="007171A8">
      <w:pPr>
        <w:pStyle w:val="Paragraphedeliste"/>
        <w:numPr>
          <w:ilvl w:val="0"/>
          <w:numId w:val="23"/>
        </w:numPr>
        <w:rPr>
          <w:rFonts w:cstheme="minorHAnsi"/>
          <w:szCs w:val="20"/>
        </w:rPr>
      </w:pPr>
      <w:r>
        <w:rPr>
          <w:rFonts w:cstheme="minorHAnsi"/>
          <w:szCs w:val="20"/>
        </w:rPr>
        <w:t xml:space="preserve">Modèle 3D, 3 boucles ; donc </w:t>
      </w: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=6×3=18</m:t>
        </m:r>
      </m:oMath>
      <w:r>
        <w:rPr>
          <w:rFonts w:cstheme="minorHAnsi"/>
          <w:szCs w:val="20"/>
        </w:rPr>
        <w:t>.</w:t>
      </w:r>
    </w:p>
    <w:p w:rsidR="007171A8" w:rsidRPr="007171A8" w:rsidRDefault="007171A8" w:rsidP="007171A8">
      <w:pPr>
        <w:pStyle w:val="Paragraphedeliste"/>
        <w:numPr>
          <w:ilvl w:val="0"/>
          <w:numId w:val="23"/>
        </w:numPr>
        <w:rPr>
          <w:rFonts w:cstheme="minorHAnsi"/>
          <w:szCs w:val="20"/>
        </w:rPr>
      </w:pPr>
      <w:r>
        <w:rPr>
          <w:rFonts w:cstheme="minorHAnsi"/>
          <w:szCs w:val="20"/>
        </w:rPr>
        <w:t xml:space="preserve">2 liaisons pivots </w:t>
      </w:r>
      <m:oMath>
        <m:d>
          <m:dPr>
            <m:ctrlPr>
              <w:rPr>
                <w:rFonts w:ascii="Cambria Math" w:hAnsi="Cambria Math" w:cstheme="minorHAnsi"/>
                <w:i/>
                <w:szCs w:val="20"/>
              </w:rPr>
            </m:ctrlPr>
          </m:dPr>
          <m:e>
            <m:r>
              <w:rPr>
                <w:rFonts w:ascii="Cambria Math" w:hAnsi="Cambria Math" w:cstheme="minorHAnsi"/>
                <w:szCs w:val="20"/>
              </w:rPr>
              <m:t>2×1</m:t>
            </m:r>
          </m:e>
        </m:d>
      </m:oMath>
      <w:r>
        <w:rPr>
          <w:rFonts w:cstheme="minorHAnsi"/>
          <w:szCs w:val="20"/>
        </w:rPr>
        <w:t>,</w:t>
      </w:r>
      <w:r w:rsidRPr="007171A8">
        <w:rPr>
          <w:rFonts w:cstheme="minorHAnsi"/>
          <w:szCs w:val="20"/>
        </w:rPr>
        <w:t xml:space="preserve"> </w:t>
      </w:r>
      <w:r>
        <w:rPr>
          <w:rFonts w:cstheme="minorHAnsi"/>
          <w:szCs w:val="20"/>
        </w:rPr>
        <w:t xml:space="preserve">2 liaisons pivot glissant </w:t>
      </w:r>
      <m:oMath>
        <m:d>
          <m:dPr>
            <m:ctrlPr>
              <w:rPr>
                <w:rFonts w:ascii="Cambria Math" w:hAnsi="Cambria Math" w:cstheme="minorHAnsi"/>
                <w:i/>
                <w:szCs w:val="20"/>
              </w:rPr>
            </m:ctrlPr>
          </m:dPr>
          <m:e>
            <m:r>
              <w:rPr>
                <w:rFonts w:ascii="Cambria Math" w:hAnsi="Cambria Math" w:cstheme="minorHAnsi"/>
                <w:szCs w:val="20"/>
              </w:rPr>
              <m:t>2×2</m:t>
            </m:r>
          </m:e>
        </m:d>
      </m:oMath>
      <w:r>
        <w:rPr>
          <w:rFonts w:cstheme="minorHAnsi"/>
          <w:szCs w:val="20"/>
        </w:rPr>
        <w:t xml:space="preserve">, 4 liaisons sphériques </w:t>
      </w:r>
      <m:oMath>
        <m:d>
          <m:dPr>
            <m:ctrlPr>
              <w:rPr>
                <w:rFonts w:ascii="Cambria Math" w:hAnsi="Cambria Math" w:cstheme="minorHAnsi"/>
                <w:i/>
                <w:szCs w:val="20"/>
              </w:rPr>
            </m:ctrlPr>
          </m:dPr>
          <m:e>
            <m:r>
              <w:rPr>
                <w:rFonts w:ascii="Cambria Math" w:hAnsi="Cambria Math" w:cstheme="minorHAnsi"/>
                <w:szCs w:val="20"/>
              </w:rPr>
              <m:t>4×3</m:t>
            </m:r>
          </m:e>
        </m:d>
      </m:oMath>
      <w:r>
        <w:rPr>
          <w:rFonts w:cstheme="minorHAnsi"/>
          <w:szCs w:val="20"/>
        </w:rPr>
        <w:t xml:space="preserve">,: </w:t>
      </w:r>
      <m:oMath>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=18</m:t>
        </m:r>
      </m:oMath>
      <w:r w:rsidRPr="007171A8">
        <w:rPr>
          <w:rFonts w:cstheme="minorHAnsi"/>
          <w:szCs w:val="20"/>
        </w:rPr>
        <w:t>.</w:t>
      </w:r>
    </w:p>
    <w:p w:rsidR="007171A8" w:rsidRPr="008A15A6" w:rsidRDefault="007171A8" w:rsidP="007171A8">
      <w:pPr>
        <w:pStyle w:val="Paragraphedeliste"/>
        <w:numPr>
          <w:ilvl w:val="0"/>
          <w:numId w:val="23"/>
        </w:numPr>
        <w:rPr>
          <w:rFonts w:cstheme="minorHAnsi"/>
          <w:szCs w:val="20"/>
        </w:rPr>
      </w:pPr>
      <w:r>
        <w:rPr>
          <w:rFonts w:cstheme="minorHAnsi"/>
          <w:szCs w:val="20"/>
        </w:rPr>
        <w:t xml:space="preserve">Mobilités rotation propre des pièces 1, 2, 1’, 2’ et une translation (la seconde est forcément liée à la première) : </w:t>
      </w:r>
      <m:oMath>
        <m:r>
          <w:rPr>
            <w:rFonts w:ascii="Cambria Math" w:hAnsi="Cambria Math" w:cstheme="minorHAnsi"/>
            <w:szCs w:val="20"/>
          </w:rPr>
          <m:t>m=5</m:t>
        </m:r>
      </m:oMath>
      <w:r>
        <w:rPr>
          <w:rFonts w:cstheme="minorHAnsi"/>
          <w:szCs w:val="20"/>
        </w:rPr>
        <w:t>.</w:t>
      </w:r>
    </w:p>
    <w:p w:rsidR="007171A8" w:rsidRPr="006749AA" w:rsidRDefault="007171A8" w:rsidP="007171A8">
      <w:pPr>
        <w:pStyle w:val="Paragraphedeliste"/>
        <w:numPr>
          <w:ilvl w:val="0"/>
          <w:numId w:val="23"/>
        </w:numPr>
        <w:rPr>
          <w:rFonts w:cstheme="minorHAnsi"/>
          <w:szCs w:val="20"/>
        </w:rPr>
      </w:pPr>
      <m:oMath>
        <m:r>
          <w:rPr>
            <w:rFonts w:ascii="Cambria Math" w:hAnsi="Cambria Math" w:cstheme="minorHAnsi"/>
            <w:szCs w:val="20"/>
          </w:rPr>
          <m:t>h=m-</m:t>
        </m:r>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=5-18+18=5.</m:t>
        </m:r>
      </m:oMath>
    </w:p>
    <w:p w:rsidR="00E27D2F" w:rsidRPr="00E27D2F" w:rsidRDefault="00E27D2F" w:rsidP="00E27D2F">
      <w:pPr>
        <w:rPr>
          <w:rFonts w:cstheme="minorHAnsi"/>
          <w:szCs w:val="20"/>
        </w:rPr>
      </w:pP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140556" w:rsidRPr="0025173D">
        <w:rPr>
          <w:rFonts w:cstheme="minorHAnsi"/>
          <w:szCs w:val="20"/>
        </w:rPr>
        <w:t>L'ensemble de solides {</w:t>
      </w:r>
      <w:r w:rsidR="00E65CCC" w:rsidRPr="0025173D">
        <w:rPr>
          <w:rFonts w:cstheme="minorHAnsi"/>
          <w:szCs w:val="20"/>
        </w:rPr>
        <w:t>T4 </w:t>
      </w:r>
      <w:r w:rsidR="00140556" w:rsidRPr="0025173D">
        <w:rPr>
          <w:rFonts w:cstheme="minorHAnsi"/>
          <w:szCs w:val="20"/>
        </w:rPr>
        <w:t>; T6 ; T7 ; T8 ; T9 ; T10 ; T11</w:t>
      </w:r>
      <w:r w:rsidR="00E65CCC" w:rsidRPr="0025173D">
        <w:rPr>
          <w:rFonts w:cstheme="minorHAnsi"/>
          <w:szCs w:val="20"/>
        </w:rPr>
        <w:t>} comporte 2 boucles indépendantes. On peut donc écrire 2 fermetures vectorielles :</w:t>
      </w:r>
      <w:r w:rsidR="00140556" w:rsidRPr="0025173D">
        <w:rPr>
          <w:rFonts w:cstheme="minorHAnsi"/>
          <w:szCs w:val="20"/>
        </w:rPr>
        <w:t xml:space="preserve"> </w:t>
      </w:r>
      <m:oMath>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BA</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BC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CA</m:t>
                    </m:r>
                  </m:e>
                </m:acc>
              </m:e>
              <m:e>
                <m:acc>
                  <m:accPr>
                    <m:chr m:val="⃗"/>
                    <m:ctrlPr>
                      <w:rPr>
                        <w:rFonts w:ascii="Cambria Math" w:hAnsi="Cambria Math" w:cstheme="minorHAnsi"/>
                        <w:i/>
                        <w:szCs w:val="20"/>
                      </w:rPr>
                    </m:ctrlPr>
                  </m:accPr>
                  <m:e>
                    <m:r>
                      <w:rPr>
                        <w:rFonts w:ascii="Cambria Math" w:hAnsi="Cambria Math" w:cstheme="minorHAnsi"/>
                        <w:szCs w:val="20"/>
                      </w:rPr>
                      <m:t>FE</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ED</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FC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CD</m:t>
                    </m:r>
                  </m:e>
                </m:acc>
              </m:e>
            </m:eqArr>
          </m:e>
        </m:d>
        <m:r>
          <w:rPr>
            <w:rFonts w:ascii="Cambria Math" w:hAnsi="Cambria Math" w:cstheme="minorHAnsi"/>
            <w:szCs w:val="20"/>
          </w:rPr>
          <m:t xml:space="preserve">. </m:t>
        </m:r>
      </m:oMath>
      <w:r w:rsidR="00E65CCC" w:rsidRPr="0025173D">
        <w:rPr>
          <w:rFonts w:cstheme="minorHAnsi"/>
          <w:szCs w:val="20"/>
        </w:rPr>
        <w:t xml:space="preserve"> La première équation donne une relation entre </w:t>
      </w:r>
      <w:r w:rsidR="00817DA4" w:rsidRPr="00026B27">
        <w:rPr>
          <w:rFonts w:cstheme="minorHAnsi"/>
          <w:position w:val="-12"/>
          <w:szCs w:val="20"/>
        </w:rPr>
        <w:object w:dxaOrig="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7.5pt" o:ole="" filled="t">
            <v:fill color2="black"/>
            <v:imagedata r:id="rId8" o:title=""/>
          </v:shape>
          <o:OLEObject Type="Embed" ProgID="Equation.3" ShapeID="_x0000_i1025" DrawAspect="Content" ObjectID="_1643538481" r:id="rId9"/>
        </w:object>
      </w:r>
      <w:r w:rsidR="00817DA4" w:rsidRPr="0025173D">
        <w:rPr>
          <w:rFonts w:cstheme="minorHAnsi"/>
          <w:szCs w:val="20"/>
        </w:rPr>
        <w:t xml:space="preserve"> et </w:t>
      </w:r>
      <w:r w:rsidR="00817DA4" w:rsidRPr="00026B27">
        <w:rPr>
          <w:rFonts w:cstheme="minorHAnsi"/>
          <w:position w:val="-10"/>
          <w:szCs w:val="20"/>
        </w:rPr>
        <w:object w:dxaOrig="220" w:dyaOrig="340">
          <v:shape id="_x0000_i1026" type="#_x0000_t75" style="width:11pt;height:17.5pt" o:ole="" filled="t">
            <v:fill color2="black"/>
            <v:imagedata r:id="rId10" o:title=""/>
          </v:shape>
          <o:OLEObject Type="Embed" ProgID="Equation.3" ShapeID="_x0000_i1026" DrawAspect="Content" ObjectID="_1643538482" r:id="rId11"/>
        </w:object>
      </w:r>
      <w:r w:rsidR="00E65CCC" w:rsidRPr="0025173D">
        <w:rPr>
          <w:rFonts w:cstheme="minorHAnsi"/>
          <w:szCs w:val="20"/>
        </w:rPr>
        <w:t xml:space="preserve">. La deuxième équation donne une relation entre </w:t>
      </w:r>
      <w:r w:rsidR="00817DA4" w:rsidRPr="00026B27">
        <w:rPr>
          <w:rFonts w:cstheme="minorHAnsi"/>
          <w:position w:val="-10"/>
          <w:szCs w:val="20"/>
        </w:rPr>
        <w:object w:dxaOrig="279" w:dyaOrig="340">
          <v:shape id="_x0000_i1027" type="#_x0000_t75" style="width:14pt;height:17.5pt" o:ole="" filled="t">
            <v:fill color2="black"/>
            <v:imagedata r:id="rId12" o:title=""/>
          </v:shape>
          <o:OLEObject Type="Embed" ProgID="Equation.3" ShapeID="_x0000_i1027" DrawAspect="Content" ObjectID="_1643538483" r:id="rId13"/>
        </w:object>
      </w:r>
      <w:r w:rsidR="00817DA4" w:rsidRPr="0025173D">
        <w:rPr>
          <w:rFonts w:cstheme="minorHAnsi"/>
          <w:szCs w:val="20"/>
        </w:rPr>
        <w:t xml:space="preserve"> et </w:t>
      </w:r>
      <w:r w:rsidR="00817DA4" w:rsidRPr="00026B27">
        <w:rPr>
          <w:rFonts w:cstheme="minorHAnsi"/>
          <w:position w:val="-10"/>
          <w:szCs w:val="20"/>
        </w:rPr>
        <w:object w:dxaOrig="279" w:dyaOrig="340">
          <v:shape id="_x0000_i1028" type="#_x0000_t75" style="width:14pt;height:17.5pt" o:ole="" filled="t">
            <v:fill color2="black"/>
            <v:imagedata r:id="rId14" o:title=""/>
          </v:shape>
          <o:OLEObject Type="Embed" ProgID="Equation.3" ShapeID="_x0000_i1028" DrawAspect="Content" ObjectID="_1643538484" r:id="rId15"/>
        </w:object>
      </w:r>
      <w:r w:rsidR="00E65CCC" w:rsidRPr="0025173D">
        <w:rPr>
          <w:rFonts w:cstheme="minorHAnsi"/>
          <w:szCs w:val="20"/>
        </w:rPr>
        <w:t>.</w: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On reprend la deuxième équation de fermeture géométrique :</w:t>
      </w:r>
      <m:oMath>
        <m:r>
          <w:rPr>
            <w:rFonts w:ascii="Cambria Math" w:hAnsi="Cambria Math" w:cstheme="minorHAnsi"/>
            <w:szCs w:val="20"/>
          </w:rPr>
          <m:t xml:space="preserve"> </m:t>
        </m:r>
        <m:acc>
          <m:accPr>
            <m:chr m:val="⃗"/>
            <m:ctrlPr>
              <w:rPr>
                <w:rFonts w:ascii="Cambria Math" w:hAnsi="Cambria Math" w:cstheme="minorHAnsi"/>
                <w:i/>
                <w:szCs w:val="20"/>
              </w:rPr>
            </m:ctrlPr>
          </m:accPr>
          <m:e>
            <m:r>
              <w:rPr>
                <w:rFonts w:ascii="Cambria Math" w:hAnsi="Cambria Math" w:cstheme="minorHAnsi"/>
                <w:szCs w:val="20"/>
              </w:rPr>
              <m:t>FE</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ED</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FC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CD</m:t>
            </m:r>
          </m:e>
        </m:acc>
      </m:oMath>
      <w:r w:rsidR="00140556" w:rsidRPr="0025173D">
        <w:rPr>
          <w:rFonts w:cstheme="minorHAnsi"/>
          <w:szCs w:val="20"/>
        </w:rPr>
        <w:t xml:space="preserve">. </w:t>
      </w:r>
      <w:r w:rsidR="00E65CCC" w:rsidRPr="0025173D">
        <w:rPr>
          <w:rFonts w:cstheme="minorHAnsi"/>
          <w:szCs w:val="20"/>
        </w:rPr>
        <w:t xml:space="preserve">En projetant dans le repère </w:t>
      </w:r>
      <w:r w:rsidR="00817DA4" w:rsidRPr="00026B27">
        <w:rPr>
          <w:position w:val="-12"/>
        </w:rPr>
        <w:object w:dxaOrig="400" w:dyaOrig="360">
          <v:shape id="_x0000_i1029" type="#_x0000_t75" style="width:20pt;height:17.5pt" o:ole="" filled="t">
            <v:fill color2="black"/>
            <v:imagedata r:id="rId16" o:title=""/>
          </v:shape>
          <o:OLEObject Type="Embed" ProgID="Equation.3" ShapeID="_x0000_i1029" DrawAspect="Content" ObjectID="_1643538485" r:id="rId17"/>
        </w:object>
      </w:r>
      <w:r w:rsidR="00E65CCC" w:rsidRPr="0025173D">
        <w:rPr>
          <w:rFonts w:cstheme="minorHAnsi"/>
          <w:szCs w:val="20"/>
        </w:rPr>
        <w:t> :</w:t>
      </w:r>
    </w:p>
    <w:p w:rsidR="00E65CCC" w:rsidRPr="00026B27" w:rsidRDefault="00817DA4">
      <w:pPr>
        <w:rPr>
          <w:rFonts w:cstheme="minorHAnsi"/>
          <w:szCs w:val="20"/>
        </w:rPr>
      </w:pPr>
      <w:r w:rsidRPr="00026B27">
        <w:rPr>
          <w:rFonts w:cstheme="minorHAnsi"/>
          <w:position w:val="-32"/>
          <w:szCs w:val="20"/>
        </w:rPr>
        <w:object w:dxaOrig="5840" w:dyaOrig="760">
          <v:shape id="_x0000_i1030" type="#_x0000_t75" style="width:291.5pt;height:38.5pt" o:ole="" filled="t">
            <v:fill color2="black"/>
            <v:imagedata r:id="rId18" o:title=""/>
          </v:shape>
          <o:OLEObject Type="Embed" ProgID="Equation.3" ShapeID="_x0000_i1030" DrawAspect="Content" ObjectID="_1643538486" r:id="rId19"/>
        </w:object>
      </w:r>
      <w:r w:rsidRPr="00026B27">
        <w:rPr>
          <w:rFonts w:cstheme="minorHAnsi"/>
          <w:position w:val="-32"/>
          <w:szCs w:val="20"/>
        </w:rPr>
        <w:object w:dxaOrig="2640" w:dyaOrig="760">
          <v:shape id="_x0000_i1031" type="#_x0000_t75" style="width:131pt;height:38.5pt" o:ole="" filled="t">
            <v:fill color2="black"/>
            <v:imagedata r:id="rId20" o:title=""/>
          </v:shape>
          <o:OLEObject Type="Embed" ProgID="Equation.3" ShapeID="_x0000_i1031" DrawAspect="Content" ObjectID="_1643538487" r:id="rId21"/>
        </w:object>
      </w:r>
      <w:r w:rsidRPr="00026B27">
        <w:rPr>
          <w:rFonts w:cstheme="minorHAnsi"/>
          <w:position w:val="-12"/>
          <w:szCs w:val="20"/>
        </w:rPr>
        <w:object w:dxaOrig="2900" w:dyaOrig="400">
          <v:shape id="_x0000_i1032" type="#_x0000_t75" style="width:146.5pt;height:20pt" o:ole="" o:bordertopcolor="black" o:borderleftcolor="black" o:borderbottomcolor="black" o:borderrightcolor="black" filled="t">
            <v:fill color2="black"/>
            <v:imagedata r:id="rId22" o:title=""/>
            <w10:bordertop type="hairline" width="1" space="1"/>
            <w10:borderleft type="hairline" width="1" space="1"/>
            <w10:borderbottom type="hairline" width="1" space="1"/>
            <w10:borderright type="hairline" width="1" space="1"/>
          </v:shape>
          <o:OLEObject Type="Embed" ProgID="Equation.3" ShapeID="_x0000_i1032" DrawAspect="Content" ObjectID="_1643538488" r:id="rId23"/>
        </w:objec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D'après </w:t>
      </w:r>
      <w:r w:rsidR="00D37482" w:rsidRPr="0025173D">
        <w:rPr>
          <w:rFonts w:cstheme="minorHAnsi"/>
          <w:szCs w:val="20"/>
        </w:rPr>
        <w:t xml:space="preserve">l’exigence 1.4.2.2., </w:t>
      </w:r>
      <w:r w:rsidR="00E65CCC" w:rsidRPr="0025173D">
        <w:rPr>
          <w:rFonts w:cstheme="minorHAnsi"/>
          <w:szCs w:val="20"/>
        </w:rPr>
        <w:t xml:space="preserve">il faut avoir </w:t>
      </w:r>
      <w:r w:rsidR="00817DA4" w:rsidRPr="00026B27">
        <w:rPr>
          <w:position w:val="-10"/>
        </w:rPr>
        <w:object w:dxaOrig="1200" w:dyaOrig="340">
          <v:shape id="_x0000_i1033" type="#_x0000_t75" style="width:59pt;height:17.5pt" o:ole="" filled="t">
            <v:fill color2="black"/>
            <v:imagedata r:id="rId24" o:title=""/>
          </v:shape>
          <o:OLEObject Type="Embed" ProgID="Equation.3" ShapeID="_x0000_i1033" DrawAspect="Content" ObjectID="_1643538489" r:id="rId25"/>
        </w:object>
      </w:r>
      <w:r w:rsidR="00E65CCC" w:rsidRPr="0025173D">
        <w:rPr>
          <w:rFonts w:cstheme="minorHAnsi"/>
          <w:szCs w:val="20"/>
        </w:rPr>
        <w:t xml:space="preserve">. Ainsi, on doit avoir </w:t>
      </w:r>
      <w:r w:rsidR="00817DA4" w:rsidRPr="00026B27">
        <w:rPr>
          <w:position w:val="-10"/>
        </w:rPr>
        <w:object w:dxaOrig="2000" w:dyaOrig="340">
          <v:shape id="_x0000_i1034" type="#_x0000_t75" style="width:99.5pt;height:17.5pt" o:ole="" filled="t">
            <v:fill color2="black"/>
            <v:imagedata r:id="rId26" o:title=""/>
          </v:shape>
          <o:OLEObject Type="Embed" ProgID="Equation.3" ShapeID="_x0000_i1034" DrawAspect="Content" ObjectID="_1643538490" r:id="rId27"/>
        </w:object>
      </w:r>
      <w:r w:rsidR="00D37482" w:rsidRPr="0025173D">
        <w:rPr>
          <w:rFonts w:cstheme="minorHAnsi"/>
          <w:szCs w:val="20"/>
        </w:rPr>
        <w:t xml:space="preserve">. </w:t>
      </w:r>
      <w:r w:rsidR="00E65CCC" w:rsidRPr="0025173D">
        <w:rPr>
          <w:rFonts w:cstheme="minorHAnsi"/>
          <w:szCs w:val="20"/>
        </w:rPr>
        <w:t xml:space="preserve">La course correspondante du vérin est donc de : </w:t>
      </w:r>
      <w:r w:rsidR="00817DA4" w:rsidRPr="00026B27">
        <w:rPr>
          <w:rFonts w:cstheme="minorHAnsi"/>
          <w:position w:val="-12"/>
          <w:szCs w:val="20"/>
        </w:rPr>
        <w:object w:dxaOrig="2600" w:dyaOrig="360">
          <v:shape id="_x0000_i1035" type="#_x0000_t75" style="width:130pt;height:17.5pt" o:ole="" filled="t">
            <v:fill color2="black"/>
            <v:imagedata r:id="rId28" o:title=""/>
          </v:shape>
          <o:OLEObject Type="Embed" ProgID="Equation.3" ShapeID="_x0000_i1035" DrawAspect="Content" ObjectID="_1643538491" r:id="rId29"/>
        </w:object>
      </w:r>
      <w:r w:rsidR="00D37482" w:rsidRPr="0025173D">
        <w:rPr>
          <w:rFonts w:cstheme="minorHAnsi"/>
          <w:szCs w:val="20"/>
        </w:rPr>
        <w:t>.</w:t>
      </w:r>
    </w:p>
    <w:p w:rsidR="00E65CCC" w:rsidRPr="00026B27" w:rsidRDefault="00E65CCC">
      <w:pPr>
        <w:rPr>
          <w:rFonts w:cstheme="minorHAnsi"/>
          <w:szCs w:val="20"/>
        </w:rPr>
      </w:pPr>
      <w:r w:rsidRPr="00026B27">
        <w:rPr>
          <w:rFonts w:cstheme="minorHAnsi"/>
          <w:szCs w:val="20"/>
        </w:rPr>
        <w:t xml:space="preserve">Dans ces conditions, </w:t>
      </w:r>
      <w:r w:rsidR="00D37482">
        <w:rPr>
          <w:rFonts w:cstheme="minorHAnsi"/>
          <w:szCs w:val="20"/>
        </w:rPr>
        <w:t>l’exigence 1.4.3</w:t>
      </w:r>
      <w:r w:rsidRPr="00026B27">
        <w:rPr>
          <w:rFonts w:cstheme="minorHAnsi"/>
          <w:szCs w:val="20"/>
        </w:rPr>
        <w:t xml:space="preserve"> (temps d'ouverture de 5 s) est automatiquement vérifié car le vérin sort de 0,3m en 3,1s environ.</w: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Pour que les 2 fourches s'ouvrent de façon symétrique, il faut avoir </w:t>
      </w:r>
      <w:r w:rsidR="00817DA4" w:rsidRPr="00026B27">
        <w:rPr>
          <w:position w:val="-10"/>
        </w:rPr>
        <w:object w:dxaOrig="859" w:dyaOrig="340">
          <v:shape id="_x0000_i1036" type="#_x0000_t75" style="width:42.5pt;height:17.5pt" o:ole="" filled="t">
            <v:fill color2="black"/>
            <v:imagedata r:id="rId30" o:title=""/>
          </v:shape>
          <o:OLEObject Type="Embed" ProgID="Equation.3" ShapeID="_x0000_i1036" DrawAspect="Content" ObjectID="_1643538492" r:id="rId31"/>
        </w:object>
      </w:r>
      <w:r w:rsidR="00E65CCC" w:rsidRPr="0025173D">
        <w:rPr>
          <w:rFonts w:cstheme="minorHAnsi"/>
          <w:szCs w:val="20"/>
        </w:rPr>
        <w:t xml:space="preserve">. Or, d'après les courbes issues de la simulation, </w:t>
      </w:r>
      <w:r w:rsidR="00817DA4" w:rsidRPr="00026B27">
        <w:rPr>
          <w:position w:val="-10"/>
        </w:rPr>
        <w:object w:dxaOrig="260" w:dyaOrig="340">
          <v:shape id="_x0000_i1037" type="#_x0000_t75" style="width:13pt;height:17.5pt" o:ole="" filled="t">
            <v:fill color2="black"/>
            <v:imagedata r:id="rId32" o:title=""/>
          </v:shape>
          <o:OLEObject Type="Embed" ProgID="Equation.3" ShapeID="_x0000_i1037" DrawAspect="Content" ObjectID="_1643538493" r:id="rId33"/>
        </w:object>
      </w:r>
      <w:r w:rsidR="00E65CCC" w:rsidRPr="0025173D">
        <w:rPr>
          <w:rFonts w:cstheme="minorHAnsi"/>
          <w:szCs w:val="20"/>
        </w:rPr>
        <w:t xml:space="preserve">vaut </w:t>
      </w:r>
      <w:r w:rsidR="00817DA4" w:rsidRPr="0025173D">
        <w:rPr>
          <w:rFonts w:cstheme="minorHAnsi"/>
          <w:szCs w:val="20"/>
        </w:rPr>
        <w:t>30</w:t>
      </w:r>
      <w:r w:rsidR="00E65CCC" w:rsidRPr="0025173D">
        <w:rPr>
          <w:rFonts w:cstheme="minorHAnsi"/>
          <w:szCs w:val="20"/>
        </w:rPr>
        <w:t xml:space="preserve">° quand </w:t>
      </w:r>
      <w:r w:rsidR="00817DA4" w:rsidRPr="00026B27">
        <w:rPr>
          <w:position w:val="-10"/>
        </w:rPr>
        <w:object w:dxaOrig="300" w:dyaOrig="340">
          <v:shape id="_x0000_i1038" type="#_x0000_t75" style="width:15.5pt;height:17.5pt" o:ole="" filled="t">
            <v:fill color2="black"/>
            <v:imagedata r:id="rId34" o:title=""/>
          </v:shape>
          <o:OLEObject Type="Embed" ProgID="Equation.3" ShapeID="_x0000_i1038" DrawAspect="Content" ObjectID="_1643538494" r:id="rId35"/>
        </w:object>
      </w:r>
      <w:r w:rsidR="00E65CCC" w:rsidRPr="0025173D">
        <w:rPr>
          <w:rFonts w:cstheme="minorHAnsi"/>
          <w:szCs w:val="20"/>
        </w:rPr>
        <w:t xml:space="preserve"> vaut -</w:t>
      </w:r>
      <w:r w:rsidR="00817DA4" w:rsidRPr="0025173D">
        <w:rPr>
          <w:rFonts w:cstheme="minorHAnsi"/>
          <w:szCs w:val="20"/>
        </w:rPr>
        <w:t>25</w:t>
      </w:r>
      <w:r w:rsidR="00E65CCC" w:rsidRPr="0025173D">
        <w:rPr>
          <w:rFonts w:cstheme="minorHAnsi"/>
          <w:szCs w:val="20"/>
        </w:rPr>
        <w:t>°</w:t>
      </w:r>
      <w:r w:rsidR="00817DA4" w:rsidRPr="0025173D">
        <w:rPr>
          <w:rFonts w:cstheme="minorHAnsi"/>
          <w:szCs w:val="20"/>
        </w:rPr>
        <w:t xml:space="preserve"> (on se restreint au </w:t>
      </w:r>
      <w:r w:rsidR="00817DA4" w:rsidRPr="00026B27">
        <w:rPr>
          <w:position w:val="-12"/>
        </w:rPr>
        <w:object w:dxaOrig="520" w:dyaOrig="360">
          <v:shape id="_x0000_i1039" type="#_x0000_t75" style="width:26.5pt;height:17.5pt" o:ole="" filled="t">
            <v:fill color2="black"/>
            <v:imagedata r:id="rId36" o:title=""/>
          </v:shape>
          <o:OLEObject Type="Embed" ProgID="Equation.3" ShapeID="_x0000_i1039" DrawAspect="Content" ObjectID="_1643538495" r:id="rId37"/>
        </w:object>
      </w:r>
      <w:r w:rsidR="00817DA4" w:rsidRPr="0025173D">
        <w:rPr>
          <w:rFonts w:cstheme="minorHAnsi"/>
          <w:szCs w:val="20"/>
        </w:rPr>
        <w:t xml:space="preserve"> respectant </w:t>
      </w:r>
      <w:r w:rsidR="00D37482" w:rsidRPr="0025173D">
        <w:rPr>
          <w:rFonts w:cstheme="minorHAnsi"/>
          <w:szCs w:val="20"/>
        </w:rPr>
        <w:t>l’exigence 1.4.2.2.</w:t>
      </w:r>
      <w:r w:rsidR="00817DA4" w:rsidRPr="0025173D">
        <w:rPr>
          <w:rFonts w:cstheme="minorHAnsi"/>
          <w:szCs w:val="20"/>
        </w:rPr>
        <w:t>)</w:t>
      </w:r>
      <w:r w:rsidR="00D37482" w:rsidRPr="0025173D">
        <w:rPr>
          <w:rFonts w:cstheme="minorHAnsi"/>
          <w:szCs w:val="20"/>
        </w:rPr>
        <w:t xml:space="preserve">. L’exigence 1.4.4 </w:t>
      </w:r>
      <w:r w:rsidR="00E65CCC" w:rsidRPr="0025173D">
        <w:rPr>
          <w:rFonts w:cstheme="minorHAnsi"/>
          <w:szCs w:val="20"/>
        </w:rPr>
        <w:t>n'e</w:t>
      </w:r>
      <w:r w:rsidR="00D37482" w:rsidRPr="0025173D">
        <w:rPr>
          <w:rFonts w:cstheme="minorHAnsi"/>
          <w:szCs w:val="20"/>
        </w:rPr>
        <w:t>st donc pas strictement vérifiée.</w:t>
      </w:r>
    </w:p>
    <w:p w:rsidR="00E65CCC" w:rsidRPr="00026B27" w:rsidRDefault="00E65CCC">
      <w:pPr>
        <w:rPr>
          <w:rFonts w:cstheme="minorHAnsi"/>
          <w:szCs w:val="20"/>
        </w:rPr>
      </w:pPr>
      <w:r w:rsidRPr="00026B27">
        <w:rPr>
          <w:rFonts w:cstheme="minorHAnsi"/>
          <w:szCs w:val="20"/>
        </w:rPr>
        <w:t xml:space="preserve">Sans modifier le mécanisme, il faut indiquer une flexibilité de </w:t>
      </w:r>
      <w:r w:rsidR="0093534F" w:rsidRPr="00026B27">
        <w:rPr>
          <w:rFonts w:cstheme="minorHAnsi"/>
          <w:position w:val="-6"/>
          <w:szCs w:val="20"/>
        </w:rPr>
        <w:object w:dxaOrig="1219" w:dyaOrig="300">
          <v:shape id="_x0000_i1040" type="#_x0000_t75" style="width:61pt;height:15.5pt" o:ole="" filled="t">
            <v:fill color2="black"/>
            <v:imagedata r:id="rId38" o:title=""/>
          </v:shape>
          <o:OLEObject Type="Embed" ProgID="Equation.3" ShapeID="_x0000_i1040" DrawAspect="Content" ObjectID="_1643538496" r:id="rId39"/>
        </w:object>
      </w:r>
      <w:r w:rsidR="00CE0852">
        <w:rPr>
          <w:rFonts w:cstheme="minorHAnsi"/>
          <w:szCs w:val="20"/>
        </w:rPr>
        <w:t xml:space="preserve"> soit 17%</w:t>
      </w:r>
      <w:r w:rsidR="00D37482">
        <w:rPr>
          <w:rFonts w:cstheme="minorHAnsi"/>
          <w:szCs w:val="20"/>
        </w:rPr>
        <w:t xml:space="preserve">. </w:t>
      </w:r>
      <w:r w:rsidRPr="00026B27">
        <w:rPr>
          <w:rFonts w:cstheme="minorHAnsi"/>
          <w:szCs w:val="20"/>
        </w:rPr>
        <w:t>On peut justifier de diminuer cette flexibilité pour faciliter le travail de l'opérateur. En effet, si les fourches évoluent de façon symétrique, l'opérateur pourrait se contenter d'observer une seule fourche lors d'une prise de bateau.</w:t>
      </w:r>
    </w:p>
    <w:p w:rsidR="0093534F" w:rsidRDefault="0093534F">
      <w:pPr>
        <w:rPr>
          <w:rFonts w:cstheme="minorHAnsi"/>
          <w:szCs w:val="20"/>
        </w:rPr>
      </w:pPr>
      <w:r w:rsidRPr="00026B27">
        <w:rPr>
          <w:rFonts w:cstheme="minorHAnsi"/>
          <w:szCs w:val="20"/>
        </w:rPr>
        <w:t xml:space="preserve">D’autre part, l’égalité exacte des angles </w:t>
      </w:r>
      <w:r w:rsidR="00233569" w:rsidRPr="00026B27">
        <w:rPr>
          <w:rFonts w:cstheme="minorHAnsi"/>
          <w:position w:val="-10"/>
          <w:szCs w:val="20"/>
        </w:rPr>
        <w:object w:dxaOrig="260" w:dyaOrig="340">
          <v:shape id="_x0000_i1041" type="#_x0000_t75" style="width:13pt;height:17.5pt" o:ole="" filled="t">
            <v:fill color2="black"/>
            <v:imagedata r:id="rId40" o:title=""/>
          </v:shape>
          <o:OLEObject Type="Embed" ProgID="Equation.3" ShapeID="_x0000_i1041" DrawAspect="Content" ObjectID="_1643538497" r:id="rId41"/>
        </w:object>
      </w:r>
      <w:r w:rsidRPr="00026B27">
        <w:rPr>
          <w:rFonts w:cstheme="minorHAnsi"/>
          <w:szCs w:val="20"/>
        </w:rPr>
        <w:t xml:space="preserve"> et </w:t>
      </w:r>
      <w:r w:rsidR="00233569" w:rsidRPr="00026B27">
        <w:rPr>
          <w:rFonts w:cstheme="minorHAnsi"/>
          <w:position w:val="-10"/>
          <w:szCs w:val="20"/>
        </w:rPr>
        <w:object w:dxaOrig="279" w:dyaOrig="340">
          <v:shape id="_x0000_i1042" type="#_x0000_t75" style="width:14pt;height:17.5pt" o:ole="" filled="t">
            <v:fill color2="black"/>
            <v:imagedata r:id="rId42" o:title=""/>
          </v:shape>
          <o:OLEObject Type="Embed" ProgID="Equation.3" ShapeID="_x0000_i1042" DrawAspect="Content" ObjectID="_1643538498" r:id="rId43"/>
        </w:object>
      </w:r>
      <w:r w:rsidRPr="00026B27">
        <w:rPr>
          <w:rFonts w:cstheme="minorHAnsi"/>
          <w:szCs w:val="20"/>
        </w:rPr>
        <w:t xml:space="preserve"> n’est pas nécessaire car l’opérateur devra de toute façon manœuvrer le vérin latéral pour (re-)centrer les fourches sur le </w:t>
      </w:r>
      <w:r w:rsidR="00D37482" w:rsidRPr="00026B27">
        <w:rPr>
          <w:rFonts w:cstheme="minorHAnsi"/>
          <w:szCs w:val="20"/>
        </w:rPr>
        <w:t>bateau</w:t>
      </w:r>
      <w:r w:rsidRPr="00026B27">
        <w:rPr>
          <w:rFonts w:cstheme="minorHAnsi"/>
          <w:szCs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991"/>
      </w:tblGrid>
      <w:tr w:rsidR="009D6A3C" w:rsidTr="006D4866">
        <w:tc>
          <w:tcPr>
            <w:tcW w:w="5353" w:type="dxa"/>
          </w:tcPr>
          <w:p w:rsidR="009D6A3C" w:rsidRPr="006636E0" w:rsidRDefault="009D6A3C" w:rsidP="00E03276">
            <w:pPr>
              <w:pStyle w:val="Paragraphedeliste"/>
              <w:numPr>
                <w:ilvl w:val="0"/>
                <w:numId w:val="22"/>
              </w:numPr>
              <w:rPr>
                <w:rFonts w:cstheme="minorHAnsi"/>
                <w:szCs w:val="20"/>
              </w:rPr>
            </w:pPr>
            <w:r w:rsidRPr="006636E0">
              <w:rPr>
                <w:rFonts w:cstheme="minorHAnsi"/>
                <w:szCs w:val="20"/>
              </w:rPr>
              <w:t xml:space="preserve">Pour déterminer l'effort développé par le vérin </w:t>
            </w:r>
            <w:r>
              <w:rPr>
                <w:rFonts w:cstheme="minorHAnsi"/>
                <w:szCs w:val="20"/>
              </w:rPr>
              <w:t>{</w:t>
            </w:r>
            <w:r w:rsidRPr="006636E0">
              <w:rPr>
                <w:rFonts w:cstheme="minorHAnsi"/>
                <w:szCs w:val="20"/>
              </w:rPr>
              <w:t>T10+T11</w:t>
            </w:r>
            <w:r>
              <w:rPr>
                <w:rFonts w:cstheme="minorHAnsi"/>
                <w:szCs w:val="20"/>
              </w:rPr>
              <w:t>}</w:t>
            </w:r>
            <w:r w:rsidRPr="006636E0">
              <w:rPr>
                <w:rFonts w:cstheme="minorHAnsi"/>
                <w:szCs w:val="20"/>
              </w:rPr>
              <w:t>, il faut procéder en 5 étapes :</w:t>
            </w:r>
          </w:p>
          <w:p w:rsidR="009D6A3C" w:rsidRPr="00026B27"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Le solide T9 est soumis à 2 forces en D et E. Elles ont donc pour support la direction DE.</w:t>
            </w:r>
          </w:p>
          <w:p w:rsidR="009D6A3C" w:rsidRPr="00026B27"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 xml:space="preserve">Le vérin T10+T11 est soumis à 2 forces en A et B. Elles ont donc pour support la direction AB. </w:t>
            </w:r>
          </w:p>
          <w:p w:rsidR="009D6A3C" w:rsidRPr="00026B27"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 xml:space="preserve">Le solide T7 est soumis à 3 actions mécaniques (poids, action de T9 en E et action de T6 en F). L'équation du moment statique autour de l'axe </w:t>
            </w:r>
            <w:r w:rsidRPr="00026B27">
              <w:rPr>
                <w:rFonts w:cstheme="minorHAnsi"/>
                <w:position w:val="-12"/>
                <w:sz w:val="20"/>
                <w:szCs w:val="20"/>
              </w:rPr>
              <w:object w:dxaOrig="700" w:dyaOrig="420">
                <v:shape id="_x0000_i1043" type="#_x0000_t75" style="width:34pt;height:20pt" o:ole="" filled="t">
                  <v:fill color2="black"/>
                  <v:imagedata r:id="rId44" o:title=""/>
                </v:shape>
                <o:OLEObject Type="Embed" ProgID="Equation.3" ShapeID="_x0000_i1043" DrawAspect="Content" ObjectID="_1643538499" r:id="rId45"/>
              </w:object>
            </w:r>
            <w:r w:rsidRPr="00026B27">
              <w:rPr>
                <w:rFonts w:cstheme="minorHAnsi"/>
                <w:szCs w:val="20"/>
              </w:rPr>
              <w:t xml:space="preserve"> donne l'effort au point E.</w:t>
            </w:r>
          </w:p>
          <w:p w:rsidR="009D6A3C" w:rsidRPr="009D6A3C"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 xml:space="preserve">Enfin, le solide T8 est soumis à 4 actions mécaniques. L'équation du moment statique suivant l'axe </w:t>
            </w:r>
            <w:r w:rsidRPr="00026B27">
              <w:rPr>
                <w:rFonts w:cstheme="minorHAnsi"/>
                <w:position w:val="-12"/>
                <w:sz w:val="20"/>
                <w:szCs w:val="20"/>
              </w:rPr>
              <w:object w:dxaOrig="700" w:dyaOrig="420">
                <v:shape id="_x0000_i1044" type="#_x0000_t75" style="width:34pt;height:20pt" o:ole="" filled="t">
                  <v:fill color2="black"/>
                  <v:imagedata r:id="rId46" o:title=""/>
                </v:shape>
                <o:OLEObject Type="Embed" ProgID="Equation.3" ShapeID="_x0000_i1044" DrawAspect="Content" ObjectID="_1643538500" r:id="rId47"/>
              </w:object>
            </w:r>
            <w:r w:rsidRPr="00026B27">
              <w:rPr>
                <w:rFonts w:cstheme="minorHAnsi"/>
                <w:szCs w:val="20"/>
              </w:rPr>
              <w:t>donne l'effort de T11 sur T8 en B.</w:t>
            </w:r>
          </w:p>
        </w:tc>
        <w:tc>
          <w:tcPr>
            <w:tcW w:w="4991" w:type="dxa"/>
          </w:tcPr>
          <w:p w:rsidR="009D6A3C" w:rsidRDefault="00C9467C" w:rsidP="00C9467C">
            <w:pPr>
              <w:jc w:val="center"/>
              <w:rPr>
                <w:rFonts w:cstheme="minorHAnsi"/>
                <w:szCs w:val="20"/>
              </w:rPr>
            </w:pPr>
            <w:r>
              <w:rPr>
                <w:rFonts w:cstheme="minorHAnsi"/>
                <w:noProof/>
                <w:szCs w:val="20"/>
                <w:lang w:eastAsia="fr-FR" w:bidi="ar-SA"/>
              </w:rPr>
              <w:drawing>
                <wp:inline distT="0" distB="0" distL="0" distR="0" wp14:anchorId="1056FF6C" wp14:editId="74917E84">
                  <wp:extent cx="2957272" cy="2931570"/>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61434" cy="2935696"/>
                          </a:xfrm>
                          <a:prstGeom prst="rect">
                            <a:avLst/>
                          </a:prstGeom>
                          <a:noFill/>
                        </pic:spPr>
                      </pic:pic>
                    </a:graphicData>
                  </a:graphic>
                </wp:inline>
              </w:drawing>
            </w:r>
          </w:p>
        </w:tc>
      </w:tr>
    </w:tbl>
    <w:p w:rsidR="009D6A3C" w:rsidRPr="00026B27" w:rsidRDefault="009D6A3C">
      <w:pPr>
        <w:rPr>
          <w:rFonts w:cstheme="minorHAnsi"/>
          <w:szCs w:val="20"/>
        </w:rPr>
      </w:pPr>
    </w:p>
    <w:p w:rsidR="00E65CCC" w:rsidRPr="006636E0" w:rsidRDefault="00E65CCC" w:rsidP="00E03276">
      <w:pPr>
        <w:pStyle w:val="Paragraphedeliste"/>
        <w:numPr>
          <w:ilvl w:val="0"/>
          <w:numId w:val="22"/>
        </w:numPr>
        <w:rPr>
          <w:rFonts w:cstheme="minorHAnsi"/>
          <w:szCs w:val="20"/>
        </w:rPr>
      </w:pPr>
      <w:r w:rsidRPr="006636E0">
        <w:rPr>
          <w:rFonts w:cstheme="minorHAnsi"/>
          <w:szCs w:val="20"/>
        </w:rPr>
        <w:t>La course du vérin étant d'environ 0,3m, l'effort maximum à développer pour le vérin est de 7200N.</w: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On reprend la première fermeture géométrique :</w:t>
      </w:r>
      <m:oMath>
        <m:r>
          <w:rPr>
            <w:rFonts w:ascii="Cambria Math" w:hAnsi="Cambria Math" w:cstheme="minorHAnsi"/>
            <w:szCs w:val="20"/>
          </w:rPr>
          <m:t xml:space="preserve"> </m:t>
        </m:r>
        <m:acc>
          <m:accPr>
            <m:chr m:val="⃗"/>
            <m:ctrlPr>
              <w:rPr>
                <w:rFonts w:ascii="Cambria Math" w:hAnsi="Cambria Math" w:cstheme="minorHAnsi"/>
                <w:i/>
                <w:szCs w:val="20"/>
              </w:rPr>
            </m:ctrlPr>
          </m:accPr>
          <m:e>
            <m:r>
              <w:rPr>
                <w:rFonts w:ascii="Cambria Math" w:hAnsi="Cambria Math" w:cstheme="minorHAnsi"/>
                <w:szCs w:val="20"/>
              </w:rPr>
              <m:t>BA</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BC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CA</m:t>
            </m:r>
          </m:e>
        </m:acc>
      </m:oMath>
      <w:r w:rsidR="000508C3" w:rsidRPr="0025173D">
        <w:rPr>
          <w:rFonts w:cstheme="minorHAnsi"/>
          <w:szCs w:val="20"/>
        </w:rPr>
        <w:t xml:space="preserve">. </w:t>
      </w:r>
      <w:r w:rsidR="00E65CCC" w:rsidRPr="0025173D">
        <w:rPr>
          <w:rFonts w:cstheme="minorHAnsi"/>
          <w:szCs w:val="20"/>
        </w:rPr>
        <w:t xml:space="preserve">On projette dans le repère </w:t>
      </w:r>
      <w:r w:rsidR="00233569" w:rsidRPr="00026B27">
        <w:rPr>
          <w:rFonts w:cstheme="minorHAnsi"/>
          <w:position w:val="-12"/>
          <w:szCs w:val="20"/>
        </w:rPr>
        <w:object w:dxaOrig="400" w:dyaOrig="360">
          <v:shape id="_x0000_i1045" type="#_x0000_t75" style="width:20pt;height:17.5pt" o:ole="" filled="t">
            <v:fill color2="black"/>
            <v:imagedata r:id="rId49" o:title=""/>
          </v:shape>
          <o:OLEObject Type="Embed" ProgID="Equation.3" ShapeID="_x0000_i1045" DrawAspect="Content" ObjectID="_1643538501" r:id="rId50"/>
        </w:object>
      </w:r>
      <w:r w:rsidR="00E65CCC" w:rsidRPr="0025173D">
        <w:rPr>
          <w:rFonts w:cstheme="minorHAnsi"/>
          <w:szCs w:val="20"/>
        </w:rPr>
        <w:t> :</w:t>
      </w:r>
    </w:p>
    <w:p w:rsidR="00E65CCC" w:rsidRPr="00026B27" w:rsidRDefault="00233569">
      <w:pPr>
        <w:ind w:left="23"/>
        <w:rPr>
          <w:rFonts w:cstheme="minorHAnsi"/>
          <w:szCs w:val="20"/>
        </w:rPr>
      </w:pPr>
      <w:r w:rsidRPr="00026B27">
        <w:rPr>
          <w:rFonts w:cstheme="minorHAnsi"/>
          <w:position w:val="-32"/>
          <w:szCs w:val="20"/>
        </w:rPr>
        <w:object w:dxaOrig="4020" w:dyaOrig="760">
          <v:shape id="_x0000_i1046" type="#_x0000_t75" style="width:201pt;height:38.5pt" o:ole="" filled="t">
            <v:fill color2="black"/>
            <v:imagedata r:id="rId51" o:title=""/>
          </v:shape>
          <o:OLEObject Type="Embed" ProgID="Equation.3" ShapeID="_x0000_i1046" DrawAspect="Content" ObjectID="_1643538502" r:id="rId52"/>
        </w:object>
      </w:r>
      <w:r w:rsidRPr="00026B27">
        <w:rPr>
          <w:rFonts w:cstheme="minorHAnsi"/>
          <w:position w:val="-10"/>
          <w:szCs w:val="20"/>
        </w:rPr>
        <w:object w:dxaOrig="5860" w:dyaOrig="340">
          <v:shape id="_x0000_i1047" type="#_x0000_t75" style="width:293pt;height:17.5pt" o:ole="" filled="t">
            <v:fill color2="black"/>
            <v:imagedata r:id="rId53" o:title=""/>
          </v:shape>
          <o:OLEObject Type="Embed" ProgID="Equation.3" ShapeID="_x0000_i1047" DrawAspect="Content" ObjectID="_1643538503" r:id="rId54"/>
        </w:object>
      </w:r>
    </w:p>
    <w:p w:rsidR="00E65CCC" w:rsidRDefault="00E65CCC">
      <w:pPr>
        <w:ind w:left="23"/>
        <w:rPr>
          <w:rFonts w:cstheme="minorHAnsi"/>
          <w:szCs w:val="20"/>
        </w:rPr>
      </w:pPr>
      <w:r w:rsidRPr="00026B27">
        <w:rPr>
          <w:rFonts w:cstheme="minorHAnsi"/>
          <w:szCs w:val="20"/>
        </w:rPr>
        <w:t>On dérive :</w:t>
      </w:r>
    </w:p>
    <w:p w:rsidR="000508C3" w:rsidRPr="000508C3" w:rsidRDefault="000508C3">
      <w:pPr>
        <w:ind w:left="23"/>
        <w:rPr>
          <w:rFonts w:cstheme="minorHAnsi"/>
          <w:szCs w:val="20"/>
        </w:rPr>
      </w:pPr>
      <m:oMathPara>
        <m:oMath>
          <m:r>
            <w:rPr>
              <w:rFonts w:ascii="Cambria Math" w:hAnsi="Cambria Math" w:cstheme="minorHAnsi"/>
              <w:szCs w:val="20"/>
            </w:rPr>
            <m:t>2</m:t>
          </m:r>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μ=-2</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d>
            <m:dPr>
              <m:ctrlPr>
                <w:rPr>
                  <w:rFonts w:ascii="Cambria Math" w:hAnsi="Cambria Math" w:cstheme="minorHAnsi"/>
                  <w:i/>
                  <w:szCs w:val="20"/>
                </w:rPr>
              </m:ctrlPr>
            </m:dPr>
            <m:e>
              <m:r>
                <w:rPr>
                  <w:rFonts w:ascii="Cambria Math" w:hAnsi="Cambria Math" w:cstheme="minorHAnsi"/>
                  <w:szCs w:val="20"/>
                </w:rPr>
                <m:t>i-g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r>
            <w:rPr>
              <w:rFonts w:ascii="Cambria Math" w:hAnsi="Cambria Math" w:cstheme="minorHAnsi"/>
              <w:szCs w:val="20"/>
            </w:rPr>
            <m:t>-2</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d>
            <m:dPr>
              <m:ctrlPr>
                <w:rPr>
                  <w:rFonts w:ascii="Cambria Math" w:hAnsi="Cambria Math" w:cstheme="minorHAnsi"/>
                  <w:i/>
                  <w:szCs w:val="20"/>
                </w:rPr>
              </m:ctrlPr>
            </m:dPr>
            <m:e>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-j</m:t>
              </m:r>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oMath>
      </m:oMathPara>
    </w:p>
    <w:p w:rsidR="000508C3" w:rsidRPr="00026B27" w:rsidRDefault="00060CD1" w:rsidP="000508C3">
      <w:pPr>
        <w:ind w:left="23"/>
        <w:rPr>
          <w:rFonts w:cstheme="minorHAnsi"/>
          <w:szCs w:val="20"/>
        </w:rPr>
      </w:pPr>
      <m:oMathPara>
        <m:oMath>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μ=</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d>
            <m:dPr>
              <m:ctrlPr>
                <w:rPr>
                  <w:rFonts w:ascii="Cambria Math" w:hAnsi="Cambria Math" w:cstheme="minorHAnsi"/>
                  <w:i/>
                  <w:szCs w:val="20"/>
                </w:rPr>
              </m:ctrlPr>
            </m:dPr>
            <m:e>
              <m:d>
                <m:dPr>
                  <m:ctrlPr>
                    <w:rPr>
                      <w:rFonts w:ascii="Cambria Math" w:hAnsi="Cambria Math" w:cstheme="minorHAnsi"/>
                      <w:i/>
                      <w:szCs w:val="20"/>
                    </w:rPr>
                  </m:ctrlPr>
                </m:dPr>
                <m:e>
                  <m:r>
                    <w:rPr>
                      <w:rFonts w:ascii="Cambria Math" w:hAnsi="Cambria Math" w:cstheme="minorHAnsi"/>
                      <w:szCs w:val="20"/>
                    </w:rPr>
                    <m:t>i-g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-j</m:t>
                  </m:r>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e>
          </m:d>
        </m:oMath>
      </m:oMathPara>
    </w:p>
    <w:p w:rsidR="000508C3" w:rsidRPr="000508C3" w:rsidRDefault="00060CD1">
      <w:pPr>
        <w:ind w:left="23"/>
        <w:rPr>
          <w:rFonts w:cstheme="minorHAnsi"/>
          <w:szCs w:val="20"/>
        </w:rPr>
      </w:pPr>
      <m:oMathPara>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r>
            <w:rPr>
              <w:rFonts w:ascii="Cambria Math" w:hAnsi="Cambria Math" w:cstheme="minorHAnsi"/>
              <w:szCs w:val="20"/>
            </w:rPr>
            <m:t>=</m:t>
          </m:r>
          <m:f>
            <m:fPr>
              <m:ctrlPr>
                <w:rPr>
                  <w:rFonts w:ascii="Cambria Math" w:hAnsi="Cambria Math" w:cstheme="minorHAnsi"/>
                  <w:i/>
                  <w:szCs w:val="20"/>
                </w:rPr>
              </m:ctrlPr>
            </m:fPr>
            <m:num>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μ</m:t>
              </m:r>
            </m:num>
            <m:den>
              <m:r>
                <w:rPr>
                  <w:rFonts w:ascii="Cambria Math" w:hAnsi="Cambria Math" w:cstheme="minorHAnsi"/>
                  <w:szCs w:val="20"/>
                </w:rPr>
                <m:t>i</m:t>
              </m:r>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r>
                <w:rPr>
                  <w:rFonts w:ascii="Cambria Math" w:hAnsi="Cambria Math" w:cstheme="minorHAnsi"/>
                  <w:szCs w:val="20"/>
                </w:rPr>
                <m:t>+j</m:t>
              </m:r>
              <m:d>
                <m:dPr>
                  <m:ctrlPr>
                    <w:rPr>
                      <w:rFonts w:ascii="Cambria Math" w:hAnsi="Cambria Math" w:cstheme="minorHAnsi"/>
                      <w:i/>
                      <w:szCs w:val="20"/>
                    </w:rPr>
                  </m:ctrlPr>
                </m:dPr>
                <m:e>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den>
          </m:f>
        </m:oMath>
      </m:oMathPara>
    </w:p>
    <w:p w:rsidR="00E65CCC" w:rsidRPr="001401D7" w:rsidRDefault="00E65CCC" w:rsidP="00E03276">
      <w:pPr>
        <w:pStyle w:val="Paragraphedeliste"/>
        <w:numPr>
          <w:ilvl w:val="0"/>
          <w:numId w:val="22"/>
        </w:numPr>
        <w:rPr>
          <w:rFonts w:cstheme="minorHAnsi"/>
          <w:szCs w:val="20"/>
        </w:rPr>
      </w:pPr>
    </w:p>
    <w:p w:rsidR="00834F79" w:rsidRPr="00026B27" w:rsidRDefault="00F319B7" w:rsidP="00352FFA">
      <w:pPr>
        <w:jc w:val="center"/>
        <w:rPr>
          <w:rFonts w:cstheme="minorHAnsi"/>
          <w:szCs w:val="20"/>
        </w:rPr>
      </w:pPr>
      <w:r w:rsidRPr="00026B27">
        <w:rPr>
          <w:rFonts w:cstheme="minorHAnsi"/>
          <w:noProof/>
          <w:szCs w:val="20"/>
          <w:lang w:eastAsia="fr-FR" w:bidi="ar-SA"/>
        </w:rPr>
        <w:lastRenderedPageBreak/>
        <w:drawing>
          <wp:inline distT="0" distB="0" distL="0" distR="0" wp14:anchorId="031CF3A2" wp14:editId="08BB2E00">
            <wp:extent cx="3054755" cy="4317023"/>
            <wp:effectExtent l="0" t="254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5431" r="15921" b="34604"/>
                    <a:stretch/>
                  </pic:blipFill>
                  <pic:spPr bwMode="auto">
                    <a:xfrm rot="16200000">
                      <a:off x="0" y="0"/>
                      <a:ext cx="3070696" cy="4339551"/>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L</w:t>
      </w:r>
      <w:r w:rsidR="001401D7" w:rsidRPr="0025173D">
        <w:rPr>
          <w:rFonts w:cstheme="minorHAnsi"/>
          <w:szCs w:val="20"/>
        </w:rPr>
        <w:t xml:space="preserve">’exigence 1.4.2.1 </w:t>
      </w:r>
      <w:r w:rsidR="00E65CCC" w:rsidRPr="0025173D">
        <w:rPr>
          <w:rFonts w:cstheme="minorHAnsi"/>
          <w:szCs w:val="20"/>
        </w:rPr>
        <w:t xml:space="preserve">impose une vitesse angulaire maximale des fourches de 0,2rad/s. </w:t>
      </w:r>
      <w:r w:rsidR="00EB5C03" w:rsidRPr="0025173D">
        <w:rPr>
          <w:rFonts w:cstheme="minorHAnsi"/>
          <w:szCs w:val="20"/>
        </w:rPr>
        <w:t>D’après la figure 8, on</w:t>
      </w:r>
      <w:r w:rsidR="00E65CCC" w:rsidRPr="0025173D">
        <w:rPr>
          <w:rFonts w:cstheme="minorHAnsi"/>
          <w:szCs w:val="20"/>
        </w:rPr>
        <w:t xml:space="preserve"> choisira donc une vitesse de sortie de tige du vérin inférieure ou égale à 0,1m/s :</w:t>
      </w:r>
      <m:oMath>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≤0,1 m.</m:t>
        </m:r>
        <m:sSup>
          <m:sSupPr>
            <m:ctrlPr>
              <w:rPr>
                <w:rFonts w:ascii="Cambria Math" w:hAnsi="Cambria Math" w:cstheme="minorHAnsi"/>
                <w:i/>
                <w:szCs w:val="20"/>
              </w:rPr>
            </m:ctrlPr>
          </m:sSupPr>
          <m:e>
            <m:r>
              <w:rPr>
                <w:rFonts w:ascii="Cambria Math" w:hAnsi="Cambria Math" w:cstheme="minorHAnsi"/>
                <w:szCs w:val="20"/>
              </w:rPr>
              <m:t>s</m:t>
            </m:r>
          </m:e>
          <m:sup>
            <m:r>
              <w:rPr>
                <w:rFonts w:ascii="Cambria Math" w:hAnsi="Cambria Math" w:cstheme="minorHAnsi"/>
                <w:szCs w:val="20"/>
              </w:rPr>
              <m:t>-1</m:t>
            </m:r>
          </m:sup>
        </m:sSup>
        <m:r>
          <w:rPr>
            <w:rFonts w:ascii="Cambria Math" w:hAnsi="Cambria Math" w:cstheme="minorHAnsi"/>
            <w:szCs w:val="20"/>
          </w:rPr>
          <m:t xml:space="preserve"> </m:t>
        </m:r>
      </m:oMath>
      <w:r w:rsidR="00E65CCC" w:rsidRPr="0025173D">
        <w:rPr>
          <w:rFonts w:cstheme="minorHAnsi"/>
          <w:szCs w:val="20"/>
        </w:rPr>
        <w:t>.</w:t>
      </w:r>
      <w:r w:rsidR="00156F66" w:rsidRPr="0025173D">
        <w:rPr>
          <w:rFonts w:cstheme="minorHAnsi"/>
          <w:szCs w:val="20"/>
        </w:rPr>
        <w:t xml:space="preserve"> </w:t>
      </w:r>
      <w:r w:rsidR="00E65CCC" w:rsidRPr="0025173D">
        <w:rPr>
          <w:rFonts w:cstheme="minorHAnsi"/>
          <w:szCs w:val="20"/>
        </w:rPr>
        <w:t xml:space="preserve">Pour </w:t>
      </w:r>
      <w:r w:rsidR="00156F66" w:rsidRPr="0025173D">
        <w:rPr>
          <w:rFonts w:cstheme="minorHAnsi"/>
          <w:szCs w:val="20"/>
        </w:rPr>
        <w:t>cette vitesse</w:t>
      </w:r>
      <w:r w:rsidR="00E65CCC" w:rsidRPr="0025173D">
        <w:rPr>
          <w:rFonts w:cstheme="minorHAnsi"/>
          <w:szCs w:val="20"/>
        </w:rPr>
        <w:t>, les fourches pourront s'ouvrir de 30° en 5</w:t>
      </w:r>
      <w:r w:rsidR="00E03276">
        <w:rPr>
          <w:rFonts w:cstheme="minorHAnsi"/>
          <w:szCs w:val="20"/>
        </w:rPr>
        <w:t> </w:t>
      </w:r>
      <w:r w:rsidR="00E65CCC" w:rsidRPr="0025173D">
        <w:rPr>
          <w:rFonts w:cstheme="minorHAnsi"/>
          <w:szCs w:val="20"/>
        </w:rPr>
        <w:t>s (</w:t>
      </w:r>
      <w:r w:rsidR="00EB5C03" w:rsidRPr="00026B27">
        <w:rPr>
          <w:rFonts w:cstheme="minorHAnsi"/>
          <w:position w:val="-10"/>
          <w:szCs w:val="20"/>
        </w:rPr>
        <w:object w:dxaOrig="2400" w:dyaOrig="340">
          <v:shape id="_x0000_i1048" type="#_x0000_t75" style="width:119pt;height:17.5pt" o:ole="" filled="t">
            <v:fill color2="black"/>
            <v:imagedata r:id="rId56" o:title=""/>
          </v:shape>
          <o:OLEObject Type="Embed" ProgID="Equation.3" ShapeID="_x0000_i1048" DrawAspect="Content" ObjectID="_1643538504" r:id="rId57"/>
        </w:object>
      </w:r>
      <w:r w:rsidR="00E65CCC" w:rsidRPr="0025173D">
        <w:rPr>
          <w:rFonts w:cstheme="minorHAnsi"/>
          <w:szCs w:val="20"/>
        </w:rPr>
        <w:t xml:space="preserve">). Par contre pour </w:t>
      </w:r>
      <m:oMath>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=0,05 m.</m:t>
        </m:r>
        <m:sSup>
          <m:sSupPr>
            <m:ctrlPr>
              <w:rPr>
                <w:rFonts w:ascii="Cambria Math" w:hAnsi="Cambria Math" w:cstheme="minorHAnsi"/>
                <w:i/>
                <w:szCs w:val="20"/>
              </w:rPr>
            </m:ctrlPr>
          </m:sSupPr>
          <m:e>
            <m:r>
              <w:rPr>
                <w:rFonts w:ascii="Cambria Math" w:hAnsi="Cambria Math" w:cstheme="minorHAnsi"/>
                <w:szCs w:val="20"/>
              </w:rPr>
              <m:t>s</m:t>
            </m:r>
          </m:e>
          <m:sup>
            <m:r>
              <w:rPr>
                <w:rFonts w:ascii="Cambria Math" w:hAnsi="Cambria Math" w:cstheme="minorHAnsi"/>
                <w:szCs w:val="20"/>
              </w:rPr>
              <m:t>-1</m:t>
            </m:r>
          </m:sup>
        </m:sSup>
      </m:oMath>
      <w:r w:rsidR="00E65CCC" w:rsidRPr="0025173D">
        <w:rPr>
          <w:rFonts w:cstheme="minorHAnsi"/>
          <w:szCs w:val="20"/>
        </w:rPr>
        <w:t xml:space="preserve"> , les fourches ne pourront pas</w:t>
      </w:r>
      <w:r w:rsidR="00156F66" w:rsidRPr="0025173D">
        <w:rPr>
          <w:rFonts w:cstheme="minorHAnsi"/>
          <w:szCs w:val="20"/>
        </w:rPr>
        <w:t xml:space="preserve"> s'ouvrir de 30° en 5</w:t>
      </w:r>
      <w:r w:rsidR="00E03276">
        <w:rPr>
          <w:rFonts w:cstheme="minorHAnsi"/>
          <w:szCs w:val="20"/>
        </w:rPr>
        <w:t> </w:t>
      </w:r>
      <w:r w:rsidR="00156F66" w:rsidRPr="0025173D">
        <w:rPr>
          <w:rFonts w:cstheme="minorHAnsi"/>
          <w:szCs w:val="20"/>
        </w:rPr>
        <w:t>s (</w:t>
      </w:r>
      <w:r w:rsidR="00EB5C03" w:rsidRPr="00026B27">
        <w:rPr>
          <w:rFonts w:cstheme="minorHAnsi"/>
          <w:position w:val="-10"/>
          <w:szCs w:val="20"/>
        </w:rPr>
        <w:object w:dxaOrig="2299" w:dyaOrig="340">
          <v:shape id="_x0000_i1049" type="#_x0000_t75" style="width:114.5pt;height:17.5pt" o:ole="" filled="t">
            <v:fill color2="black"/>
            <v:imagedata r:id="rId58" o:title=""/>
          </v:shape>
          <o:OLEObject Type="Embed" ProgID="Equation.3" ShapeID="_x0000_i1049" DrawAspect="Content" ObjectID="_1643538505" r:id="rId59"/>
        </w:object>
      </w:r>
      <w:r w:rsidR="00E65CCC" w:rsidRPr="0025173D">
        <w:rPr>
          <w:rFonts w:cstheme="minorHAnsi"/>
          <w:szCs w:val="20"/>
        </w:rPr>
        <w:t>).</w:t>
      </w:r>
      <w:r w:rsidR="00156F66" w:rsidRPr="0025173D">
        <w:rPr>
          <w:rFonts w:cstheme="minorHAnsi"/>
          <w:szCs w:val="20"/>
        </w:rPr>
        <w:t xml:space="preserve"> </w:t>
      </w:r>
      <w:r w:rsidR="00E65CCC" w:rsidRPr="0025173D">
        <w:rPr>
          <w:rFonts w:cstheme="minorHAnsi"/>
          <w:szCs w:val="20"/>
        </w:rPr>
        <w:t xml:space="preserve">Il faut régler le régulateur de débit </w:t>
      </w:r>
      <m:oMath>
        <m:sSub>
          <m:sSubPr>
            <m:ctrlPr>
              <w:rPr>
                <w:rFonts w:ascii="Cambria Math" w:hAnsi="Cambria Math" w:cstheme="minorHAnsi"/>
                <w:i/>
                <w:szCs w:val="20"/>
              </w:rPr>
            </m:ctrlPr>
          </m:sSubPr>
          <m:e>
            <m:r>
              <w:rPr>
                <w:rFonts w:ascii="Cambria Math" w:hAnsi="Cambria Math" w:cstheme="minorHAnsi"/>
                <w:szCs w:val="20"/>
              </w:rPr>
              <m:t>q</m:t>
            </m:r>
          </m:e>
          <m:sub>
            <m:r>
              <w:rPr>
                <w:rFonts w:ascii="Cambria Math" w:hAnsi="Cambria Math" w:cstheme="minorHAnsi"/>
                <w:szCs w:val="20"/>
              </w:rPr>
              <m:t>régul</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vérin</m:t>
            </m:r>
          </m:sub>
        </m:sSub>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 xml:space="preserve">=0,13 </m:t>
        </m:r>
        <m:r>
          <m:rPr>
            <m:sty m:val="p"/>
          </m:rPr>
          <w:rPr>
            <w:rFonts w:ascii="Cambria Math" w:hAnsi="Cambria Math" w:cstheme="minorHAnsi"/>
            <w:szCs w:val="20"/>
          </w:rPr>
          <m:t>l.</m:t>
        </m:r>
        <m:sSup>
          <m:sSupPr>
            <m:ctrlPr>
              <w:rPr>
                <w:rFonts w:ascii="Cambria Math" w:hAnsi="Cambria Math" w:cstheme="minorHAnsi"/>
                <w:iCs/>
                <w:szCs w:val="20"/>
              </w:rPr>
            </m:ctrlPr>
          </m:sSupPr>
          <m:e>
            <m:r>
              <m:rPr>
                <m:sty m:val="p"/>
              </m:rPr>
              <w:rPr>
                <w:rFonts w:ascii="Cambria Math" w:hAnsi="Cambria Math" w:cstheme="minorHAnsi"/>
                <w:szCs w:val="20"/>
              </w:rPr>
              <m:t>s</m:t>
            </m:r>
          </m:e>
          <m:sup>
            <m:r>
              <m:rPr>
                <m:sty m:val="p"/>
              </m:rPr>
              <w:rPr>
                <w:rFonts w:ascii="Cambria Math" w:hAnsi="Cambria Math" w:cstheme="minorHAnsi"/>
                <w:szCs w:val="20"/>
              </w:rPr>
              <m:t>-1</m:t>
            </m:r>
          </m:sup>
        </m:sSup>
        <m:r>
          <w:rPr>
            <w:rFonts w:ascii="Cambria Math" w:hAnsi="Cambria Math" w:cstheme="minorHAnsi"/>
            <w:szCs w:val="20"/>
          </w:rPr>
          <m:t>.</m:t>
        </m:r>
      </m:oMath>
    </w:p>
    <w:p w:rsidR="00A23C98" w:rsidRDefault="0025173D" w:rsidP="00E03276">
      <w:pPr>
        <w:pStyle w:val="Paragraphedeliste"/>
        <w:numPr>
          <w:ilvl w:val="0"/>
          <w:numId w:val="22"/>
        </w:numPr>
        <w:rPr>
          <w:rFonts w:cstheme="minorHAnsi"/>
          <w:szCs w:val="20"/>
        </w:rPr>
      </w:pPr>
      <w:r w:rsidRPr="0025173D">
        <w:rPr>
          <w:rFonts w:cstheme="minorHAnsi"/>
          <w:szCs w:val="20"/>
        </w:rPr>
        <w:t xml:space="preserve"> </w:t>
      </w:r>
    </w:p>
    <w:p w:rsidR="00E65CCC" w:rsidRPr="00A23C98" w:rsidRDefault="00E65CCC" w:rsidP="00A23C98">
      <w:pPr>
        <w:rPr>
          <w:rFonts w:cstheme="minorHAnsi"/>
          <w:szCs w:val="20"/>
        </w:rPr>
      </w:pPr>
      <w:r w:rsidRPr="00A23C98">
        <w:rPr>
          <w:rFonts w:cstheme="minorHAnsi"/>
          <w:szCs w:val="20"/>
        </w:rPr>
        <w:t>On isole l'ensemble : {bateau ; S ; chaîne ; T12 ; T4}</w:t>
      </w:r>
      <w:r w:rsidR="00360876" w:rsidRPr="00A23C98">
        <w:rPr>
          <w:rFonts w:cstheme="minorHAnsi"/>
          <w:szCs w:val="20"/>
        </w:rPr>
        <w:t xml:space="preserve">. </w:t>
      </w:r>
      <w:r w:rsidRPr="00A23C98">
        <w:rPr>
          <w:rFonts w:cstheme="minorHAnsi"/>
          <w:szCs w:val="20"/>
        </w:rPr>
        <w:t>On applique le théorème de l'énergie cinétique</w:t>
      </w:r>
      <w:r w:rsidR="007D155A" w:rsidRPr="00A23C98">
        <w:rPr>
          <w:rFonts w:cstheme="minorHAnsi"/>
          <w:szCs w:val="20"/>
        </w:rPr>
        <w:t xml:space="preserve"> à l’ensemble dans le référentiel terrestre supposé galiléen</w:t>
      </w:r>
      <w:r w:rsidRPr="00A23C98">
        <w:rPr>
          <w:rFonts w:cstheme="minorHAnsi"/>
          <w:szCs w:val="20"/>
        </w:rPr>
        <w:t> :</w:t>
      </w:r>
      <w:r w:rsidR="00CD59B4" w:rsidRPr="00A23C98">
        <w:rPr>
          <w:rFonts w:cstheme="minorHAnsi"/>
          <w:szCs w:val="20"/>
        </w:rPr>
        <w:t xml:space="preserve"> </w:t>
      </w: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dE</m:t>
                </m:r>
              </m:e>
              <m:sub>
                <m:r>
                  <m:rPr>
                    <m:sty m:val="bi"/>
                  </m:rPr>
                  <w:rPr>
                    <w:rFonts w:ascii="Cambria Math" w:hAnsi="Cambria Math" w:cstheme="minorHAnsi"/>
                    <w:szCs w:val="20"/>
                  </w:rPr>
                  <m:t>c</m:t>
                </m:r>
              </m:sub>
            </m:sSub>
            <m:r>
              <m:rPr>
                <m:sty m:val="bi"/>
              </m:rPr>
              <w:rPr>
                <w:rFonts w:ascii="Cambria Math" w:hAnsi="Cambria Math" w:cstheme="minorHAnsi"/>
                <w:szCs w:val="20"/>
              </w:rPr>
              <m:t>(t)</m:t>
            </m:r>
          </m:num>
          <m:den>
            <m:r>
              <m:rPr>
                <m:sty m:val="bi"/>
              </m:rPr>
              <w:rPr>
                <w:rFonts w:ascii="Cambria Math" w:hAnsi="Cambria Math" w:cstheme="minorHAnsi"/>
                <w:szCs w:val="20"/>
              </w:rPr>
              <m:t>dt</m:t>
            </m:r>
          </m:den>
        </m:f>
      </m:oMath>
      <w:r w:rsidR="00CD59B4" w:rsidRPr="00A23C98">
        <w:rPr>
          <w:rFonts w:cstheme="minorHAnsi"/>
          <w:szCs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3573"/>
      </w:tblGrid>
      <w:tr w:rsidR="00CD59B4" w:rsidTr="00A23C98">
        <w:tc>
          <w:tcPr>
            <w:tcW w:w="6771" w:type="dxa"/>
          </w:tcPr>
          <w:p w:rsidR="0033632A" w:rsidRPr="0033632A" w:rsidRDefault="0033632A" w:rsidP="0033632A">
            <w:pPr>
              <w:rPr>
                <w:rFonts w:cstheme="minorHAnsi"/>
                <w:b/>
                <w:szCs w:val="20"/>
              </w:rPr>
            </w:pPr>
            <w:r w:rsidRPr="0033632A">
              <w:rPr>
                <w:rFonts w:cstheme="minorHAnsi"/>
                <w:b/>
                <w:szCs w:val="20"/>
              </w:rPr>
              <w:t>Relation cinématique :</w:t>
            </w:r>
          </w:p>
          <w:p w:rsidR="0033632A" w:rsidRPr="006A74AB" w:rsidRDefault="00060CD1" w:rsidP="0033632A">
            <w:pPr>
              <w:pStyle w:val="Paragraphedeliste"/>
              <w:numPr>
                <w:ilvl w:val="0"/>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acc>
                <m:accPr>
                  <m:chr m:val="⃗"/>
                  <m:ctrlPr>
                    <w:rPr>
                      <w:rFonts w:ascii="Cambria Math" w:hAnsi="Cambria Math" w:cstheme="minorHAnsi"/>
                      <w:i/>
                      <w:szCs w:val="20"/>
                    </w:rPr>
                  </m:ctrlPr>
                </m:accPr>
                <m:e>
                  <m:r>
                    <w:rPr>
                      <w:rFonts w:ascii="Cambria Math" w:hAnsi="Cambria Math" w:cstheme="minorHAnsi"/>
                      <w:szCs w:val="20"/>
                    </w:rPr>
                    <m:t>z</m:t>
                  </m:r>
                </m:e>
              </m:acc>
            </m:oMath>
            <w:r w:rsidR="0033632A" w:rsidRPr="006A74AB">
              <w:rPr>
                <w:rFonts w:cstheme="minorHAnsi"/>
                <w:szCs w:val="20"/>
              </w:rPr>
              <w:t xml:space="preserve"> et </w:t>
            </w: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oMath>
          </w:p>
          <w:p w:rsidR="0033632A" w:rsidRPr="006A74AB" w:rsidRDefault="00060CD1" w:rsidP="0033632A">
            <w:pPr>
              <w:pStyle w:val="Paragraphedeliste"/>
              <w:numPr>
                <w:ilvl w:val="0"/>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oMath>
          </w:p>
          <w:p w:rsidR="0033632A" w:rsidRPr="006A74AB" w:rsidRDefault="00060CD1" w:rsidP="0033632A">
            <w:pPr>
              <w:pStyle w:val="Paragraphedeliste"/>
              <w:numPr>
                <w:ilvl w:val="1"/>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J,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GJ</m:t>
                  </m:r>
                </m:e>
              </m:acc>
              <m:r>
                <w:rPr>
                  <w:rFonts w:ascii="Cambria Math" w:hAnsi="Cambria Math" w:cstheme="minorHAnsi"/>
                  <w:szCs w:val="20"/>
                </w:rPr>
                <m:t>∧</m:t>
              </m:r>
              <m:acc>
                <m:accPr>
                  <m:chr m:val="⃗"/>
                  <m:ctrlPr>
                    <w:rPr>
                      <w:rFonts w:ascii="Cambria Math" w:hAnsi="Cambria Math" w:cstheme="minorHAnsi"/>
                      <w:i/>
                      <w:szCs w:val="20"/>
                    </w:rPr>
                  </m:ctrlPr>
                </m:accPr>
                <m:e>
                  <m:r>
                    <m:rPr>
                      <m:sty m:val="p"/>
                    </m:rP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=R</m:t>
              </m:r>
              <m:acc>
                <m:accPr>
                  <m:chr m:val="⃗"/>
                  <m:ctrlPr>
                    <w:rPr>
                      <w:rFonts w:ascii="Cambria Math" w:hAnsi="Cambria Math" w:cstheme="minorHAnsi"/>
                      <w:i/>
                      <w:szCs w:val="20"/>
                    </w:rPr>
                  </m:ctrlPr>
                </m:accPr>
                <m:e>
                  <m:r>
                    <w:rPr>
                      <w:rFonts w:ascii="Cambria Math" w:hAnsi="Cambria Math" w:cstheme="minorHAnsi"/>
                      <w:szCs w:val="20"/>
                    </w:rPr>
                    <m:t>x</m:t>
                  </m:r>
                </m:e>
              </m:acc>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acc>
                <m:accPr>
                  <m:chr m:val="⃗"/>
                  <m:ctrlPr>
                    <w:rPr>
                      <w:rFonts w:ascii="Cambria Math" w:hAnsi="Cambria Math" w:cstheme="minorHAnsi"/>
                      <w:i/>
                      <w:szCs w:val="20"/>
                    </w:rPr>
                  </m:ctrlPr>
                </m:accPr>
                <m:e>
                  <m:r>
                    <w:rPr>
                      <w:rFonts w:ascii="Cambria Math" w:hAnsi="Cambria Math" w:cstheme="minorHAnsi"/>
                      <w:szCs w:val="20"/>
                    </w:rPr>
                    <m:t>y</m:t>
                  </m:r>
                </m:e>
              </m:acc>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acc>
                <m:accPr>
                  <m:chr m:val="⃗"/>
                  <m:ctrlPr>
                    <w:rPr>
                      <w:rFonts w:ascii="Cambria Math" w:hAnsi="Cambria Math" w:cstheme="minorHAnsi"/>
                      <w:i/>
                      <w:szCs w:val="20"/>
                    </w:rPr>
                  </m:ctrlPr>
                </m:accPr>
                <m:e>
                  <m:r>
                    <w:rPr>
                      <w:rFonts w:ascii="Cambria Math" w:hAnsi="Cambria Math" w:cstheme="minorHAnsi"/>
                      <w:szCs w:val="20"/>
                    </w:rPr>
                    <m:t>z</m:t>
                  </m:r>
                </m:e>
              </m:acc>
            </m:oMath>
          </w:p>
          <w:p w:rsidR="0033632A" w:rsidRPr="006A74AB" w:rsidRDefault="00060CD1" w:rsidP="0033632A">
            <w:pPr>
              <w:pStyle w:val="Paragraphedeliste"/>
              <w:numPr>
                <w:ilvl w:val="1"/>
                <w:numId w:val="14"/>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oMath>
          </w:p>
          <w:p w:rsidR="0033632A" w:rsidRPr="006A74AB" w:rsidRDefault="00060CD1" w:rsidP="0033632A">
            <w:pPr>
              <w:pStyle w:val="Paragraphedeliste"/>
              <w:numPr>
                <w:ilvl w:val="0"/>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oMath>
          </w:p>
          <w:p w:rsidR="0033632A" w:rsidRPr="006A74AB" w:rsidRDefault="00060CD1" w:rsidP="0033632A">
            <w:pPr>
              <w:pStyle w:val="Paragraphedeliste"/>
              <w:numPr>
                <w:ilvl w:val="1"/>
                <w:numId w:val="14"/>
              </w:numPr>
              <w:rPr>
                <w:rFonts w:cstheme="minorHAnsi"/>
                <w:szCs w:val="20"/>
              </w:rPr>
            </w:pPr>
            <m:oMath>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I,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GI</m:t>
                  </m:r>
                </m:e>
              </m:acc>
              <m:r>
                <w:rPr>
                  <w:rFonts w:ascii="Cambria Math" w:hAnsi="Cambria Math" w:cstheme="minorHAnsi"/>
                  <w:szCs w:val="20"/>
                </w:rPr>
                <m:t>∧</m:t>
              </m:r>
              <m:acc>
                <m:accPr>
                  <m:chr m:val="⃗"/>
                  <m:ctrlPr>
                    <w:rPr>
                      <w:rFonts w:ascii="Cambria Math" w:hAnsi="Cambria Math" w:cstheme="minorHAnsi"/>
                      <w:i/>
                      <w:szCs w:val="20"/>
                    </w:rPr>
                  </m:ctrlPr>
                </m:accPr>
                <m:e>
                  <m:r>
                    <m:rPr>
                      <m:sty m:val="p"/>
                    </m:rP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=-R</m:t>
              </m:r>
              <m:acc>
                <m:accPr>
                  <m:chr m:val="⃗"/>
                  <m:ctrlPr>
                    <w:rPr>
                      <w:rFonts w:ascii="Cambria Math" w:hAnsi="Cambria Math" w:cstheme="minorHAnsi"/>
                      <w:i/>
                      <w:szCs w:val="20"/>
                    </w:rPr>
                  </m:ctrlPr>
                </m:accPr>
                <m:e>
                  <m:r>
                    <w:rPr>
                      <w:rFonts w:ascii="Cambria Math" w:hAnsi="Cambria Math" w:cstheme="minorHAnsi"/>
                      <w:szCs w:val="20"/>
                    </w:rPr>
                    <m:t>x</m:t>
                  </m:r>
                </m:e>
              </m:acc>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den>
                  </m:f>
                </m:e>
              </m:d>
              <m:acc>
                <m:accPr>
                  <m:chr m:val="⃗"/>
                  <m:ctrlPr>
                    <w:rPr>
                      <w:rFonts w:ascii="Cambria Math" w:hAnsi="Cambria Math" w:cstheme="minorHAnsi"/>
                      <w:i/>
                      <w:szCs w:val="20"/>
                    </w:rPr>
                  </m:ctrlPr>
                </m:accPr>
                <m:e>
                  <m:r>
                    <w:rPr>
                      <w:rFonts w:ascii="Cambria Math" w:hAnsi="Cambria Math" w:cstheme="minorHAnsi"/>
                      <w:szCs w:val="20"/>
                    </w:rPr>
                    <m:t>y</m:t>
                  </m:r>
                </m:e>
              </m:acc>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acc>
                <m:accPr>
                  <m:chr m:val="⃗"/>
                  <m:ctrlPr>
                    <w:rPr>
                      <w:rFonts w:ascii="Cambria Math" w:hAnsi="Cambria Math" w:cstheme="minorHAnsi"/>
                      <w:i/>
                      <w:szCs w:val="20"/>
                    </w:rPr>
                  </m:ctrlPr>
                </m:accPr>
                <m:e>
                  <m:r>
                    <w:rPr>
                      <w:rFonts w:ascii="Cambria Math" w:hAnsi="Cambria Math" w:cstheme="minorHAnsi"/>
                      <w:szCs w:val="20"/>
                    </w:rPr>
                    <m:t>z</m:t>
                  </m:r>
                </m:e>
              </m:acc>
            </m:oMath>
          </w:p>
          <w:p w:rsidR="0033632A" w:rsidRPr="006A74AB" w:rsidRDefault="00060CD1" w:rsidP="0033632A">
            <w:pPr>
              <w:pStyle w:val="Paragraphedeliste"/>
              <w:numPr>
                <w:ilvl w:val="1"/>
                <w:numId w:val="14"/>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r>
                <w:rPr>
                  <w:rFonts w:ascii="Cambria Math" w:hAnsi="Cambria Math" w:cstheme="minorHAnsi"/>
                  <w:szCs w:val="20"/>
                </w:rPr>
                <m:t>=2Rω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oMath>
          </w:p>
          <w:p w:rsidR="00C61612" w:rsidRPr="0033632A" w:rsidRDefault="00060CD1" w:rsidP="00E800B0">
            <w:pPr>
              <w:pStyle w:val="Paragraphedeliste"/>
              <w:numPr>
                <w:ilvl w:val="0"/>
                <w:numId w:val="14"/>
              </w:numPr>
              <w:rPr>
                <w:rFonts w:cstheme="minorHAnsi"/>
                <w:b/>
                <w:szCs w:val="20"/>
              </w:rPr>
            </w:pPr>
            <m:oMath>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num>
                <m:den>
                  <m:r>
                    <m:rPr>
                      <m:sty m:val="bi"/>
                    </m:rPr>
                    <w:rPr>
                      <w:rFonts w:ascii="Cambria Math" w:hAnsi="Cambria Math" w:cstheme="minorHAnsi"/>
                      <w:szCs w:val="20"/>
                    </w:rPr>
                    <m:t>2</m:t>
                  </m:r>
                </m:den>
              </m:f>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V</m:t>
                  </m:r>
                </m:sub>
              </m:sSub>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r>
                <m:rPr>
                  <m:sty m:val="bi"/>
                </m:rPr>
                <w:rPr>
                  <w:rFonts w:ascii="Cambria Math" w:hAnsi="Cambria Math" w:cstheme="minorHAnsi"/>
                  <w:szCs w:val="20"/>
                </w:rPr>
                <m:t>=2</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V</m:t>
                  </m:r>
                </m:sub>
              </m:sSub>
            </m:oMath>
            <w:r w:rsidR="00E800B0">
              <w:rPr>
                <w:rFonts w:cstheme="minorHAnsi"/>
                <w:b/>
                <w:szCs w:val="20"/>
              </w:rPr>
              <w:t xml:space="preserve"> et </w:t>
            </w:r>
            <m:oMath>
              <m:r>
                <m:rPr>
                  <m:sty m:val="bi"/>
                </m:rPr>
                <w:rPr>
                  <w:rFonts w:ascii="Cambria Math" w:hAnsi="Cambria Math" w:cstheme="minorHAnsi"/>
                  <w:szCs w:val="20"/>
                </w:rPr>
                <m:t>ω</m:t>
              </m:r>
              <m:d>
                <m:dPr>
                  <m:ctrlPr>
                    <w:rPr>
                      <w:rFonts w:ascii="Cambria Math" w:hAnsi="Cambria Math" w:cstheme="minorHAnsi"/>
                      <w:b/>
                      <w:i/>
                      <w:szCs w:val="20"/>
                    </w:rPr>
                  </m:ctrlPr>
                </m:dPr>
                <m:e>
                  <m:f>
                    <m:fPr>
                      <m:type m:val="lin"/>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12</m:t>
                          </m:r>
                        </m:sub>
                      </m:sSub>
                    </m:num>
                    <m:den>
                      <m:sSub>
                        <m:sSubPr>
                          <m:ctrlPr>
                            <w:rPr>
                              <w:rFonts w:ascii="Cambria Math" w:hAnsi="Cambria Math"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4</m:t>
                          </m:r>
                        </m:sub>
                      </m:sSub>
                    </m:den>
                  </m:f>
                </m:e>
              </m:d>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num>
                <m:den>
                  <m:r>
                    <m:rPr>
                      <m:sty m:val="bi"/>
                    </m:rPr>
                    <w:rPr>
                      <w:rFonts w:ascii="Cambria Math" w:hAnsi="Cambria Math" w:cstheme="minorHAnsi"/>
                      <w:szCs w:val="20"/>
                    </w:rPr>
                    <m:t>2</m:t>
                  </m:r>
                  <m:r>
                    <m:rPr>
                      <m:sty m:val="bi"/>
                    </m:rPr>
                    <w:rPr>
                      <w:rFonts w:ascii="Cambria Math" w:hAnsi="Cambria Math" w:cstheme="minorHAnsi"/>
                      <w:szCs w:val="20"/>
                    </w:rPr>
                    <m:t>R</m:t>
                  </m:r>
                </m:den>
              </m:f>
            </m:oMath>
            <w:r w:rsidR="00E800B0">
              <w:rPr>
                <w:rFonts w:cstheme="minorHAnsi"/>
                <w:b/>
                <w:szCs w:val="20"/>
              </w:rPr>
              <w:t>.</w:t>
            </w:r>
          </w:p>
        </w:tc>
        <w:tc>
          <w:tcPr>
            <w:tcW w:w="3573" w:type="dxa"/>
            <w:vAlign w:val="center"/>
          </w:tcPr>
          <w:p w:rsidR="00CD59B4" w:rsidRDefault="00F929F0" w:rsidP="00CD59B4">
            <w:pPr>
              <w:jc w:val="center"/>
              <w:rPr>
                <w:rFonts w:cstheme="minorHAnsi"/>
                <w:szCs w:val="20"/>
              </w:rPr>
            </w:pPr>
            <w:r>
              <w:rPr>
                <w:rFonts w:cstheme="minorHAnsi"/>
                <w:noProof/>
                <w:szCs w:val="20"/>
                <w:lang w:eastAsia="fr-FR" w:bidi="ar-SA"/>
              </w:rPr>
              <w:drawing>
                <wp:inline distT="0" distB="0" distL="0" distR="0" wp14:anchorId="5D0B556C" wp14:editId="16D904FA">
                  <wp:extent cx="2096219" cy="1771558"/>
                  <wp:effectExtent l="0" t="0" r="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7359"/>
                          <a:stretch/>
                        </pic:blipFill>
                        <pic:spPr bwMode="auto">
                          <a:xfrm>
                            <a:off x="0" y="0"/>
                            <a:ext cx="2106694" cy="178041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61612" w:rsidRDefault="00834F79" w:rsidP="00C61612">
      <w:pPr>
        <w:rPr>
          <w:rFonts w:cstheme="minorHAnsi"/>
          <w:i/>
          <w:szCs w:val="20"/>
        </w:rPr>
      </w:pPr>
      <w:r>
        <w:rPr>
          <w:rFonts w:cstheme="minorHAnsi"/>
          <w:i/>
          <w:szCs w:val="20"/>
        </w:rPr>
        <w:t xml:space="preserve">(Remarque : erreur de signe éventuelle sur </w:t>
      </w:r>
      <m:oMath>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den>
            </m:f>
          </m:e>
        </m:d>
      </m:oMath>
      <w:r>
        <w:rPr>
          <w:rFonts w:cstheme="minorHAnsi"/>
          <w:i/>
          <w:szCs w:val="20"/>
        </w:rPr>
        <w:t>, non pénalisante pour la suite…)</w:t>
      </w:r>
    </w:p>
    <w:p w:rsidR="0033632A" w:rsidRPr="00A23C98" w:rsidRDefault="0033632A" w:rsidP="0033632A">
      <w:pPr>
        <w:rPr>
          <w:rFonts w:cstheme="minorHAnsi"/>
          <w:b/>
          <w:szCs w:val="20"/>
        </w:rPr>
      </w:pPr>
      <w:r w:rsidRPr="00A23C98">
        <w:rPr>
          <w:rFonts w:cstheme="minorHAnsi"/>
          <w:b/>
          <w:szCs w:val="20"/>
        </w:rPr>
        <w:t>Bilan des puissances extérieures :</w:t>
      </w:r>
    </w:p>
    <w:p w:rsidR="0033632A" w:rsidRDefault="0033632A"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pes→</m:t>
            </m:r>
            <m:f>
              <m:fPr>
                <m:type m:val="lin"/>
                <m:ctrlPr>
                  <w:rPr>
                    <w:rFonts w:ascii="Cambria Math" w:hAnsi="Cambria Math" w:cstheme="minorHAnsi"/>
                    <w:i/>
                    <w:szCs w:val="20"/>
                  </w:rPr>
                </m:ctrlPr>
              </m:fPr>
              <m:num>
                <m:r>
                  <w:rPr>
                    <w:rFonts w:ascii="Cambria Math" w:hAnsi="Cambria Math" w:cstheme="minorHAnsi"/>
                    <w:szCs w:val="20"/>
                  </w:rPr>
                  <m:t>S</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u</m:t>
                    </m:r>
                    <w:bookmarkStart w:id="0" w:name="_GoBack"/>
                    <w:bookmarkEnd w:id="0"/>
                    <m:acc>
                      <m:accPr>
                        <m:chr m:val="⃗"/>
                        <m:ctrlPr>
                          <w:rPr>
                            <w:rFonts w:ascii="Cambria Math" w:hAnsi="Cambria Math" w:cstheme="minorHAnsi"/>
                            <w:i/>
                            <w:szCs w:val="20"/>
                          </w:rPr>
                        </m:ctrlPr>
                      </m:accPr>
                      <m:e>
                        <m:r>
                          <w:rPr>
                            <w:rFonts w:ascii="Cambria Math" w:hAnsi="Cambria Math" w:cstheme="minorHAnsi"/>
                            <w:szCs w:val="20"/>
                          </w:rPr>
                          <m:t>0</m:t>
                        </m:r>
                      </m:e>
                    </m:acc>
                  </m:e>
                  <m:e>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acc>
                      <m:accPr>
                        <m:chr m:val="⃗"/>
                        <m:ctrlPr>
                          <w:rPr>
                            <w:rFonts w:ascii="Cambria Math" w:hAnsi="Cambria Math" w:cstheme="minorHAnsi"/>
                            <w:i/>
                            <w:szCs w:val="20"/>
                          </w:rPr>
                        </m:ctrlPr>
                      </m:accPr>
                      <m:e>
                        <m:r>
                          <w:rPr>
                            <w:rFonts w:ascii="Cambria Math" w:hAnsi="Cambria Math" w:cstheme="minorHAnsi"/>
                            <w:szCs w:val="20"/>
                          </w:rPr>
                          <m:t>z</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oMath>
    </w:p>
    <w:p w:rsidR="008E2F81" w:rsidRPr="008E2F81" w:rsidRDefault="0033632A"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pes→</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T4</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0</m:t>
                        </m:r>
                      </m:e>
                    </m:acc>
                  </m:e>
                  <m:e>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T4</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oMath>
    </w:p>
    <w:p w:rsidR="0033632A" w:rsidRDefault="0033632A"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pre→</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r>
              <w:rPr>
                <w:rFonts w:ascii="Cambria Math" w:hAnsi="Cambria Math" w:cstheme="minorHAnsi"/>
                <w:szCs w:val="20"/>
              </w:rPr>
              <m:t>H</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0</m:t>
                        </m:r>
                      </m:e>
                    </m:acc>
                  </m:e>
                  <m:e>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oMath>
    </w:p>
    <w:p w:rsidR="00834F79" w:rsidRDefault="00BA6D2B"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=0 </m:t>
        </m:r>
      </m:oMath>
      <w:r>
        <w:rPr>
          <w:rFonts w:cstheme="minorHAnsi"/>
          <w:szCs w:val="20"/>
        </w:rPr>
        <w:t>: g</w:t>
      </w:r>
      <w:r w:rsidR="00834F79">
        <w:rPr>
          <w:rFonts w:cstheme="minorHAnsi"/>
          <w:szCs w:val="20"/>
        </w:rPr>
        <w:t>lissière et pivot glissant sans frottement</w:t>
      </w:r>
    </w:p>
    <w:p w:rsidR="00BA6D2B" w:rsidRPr="00BA6D2B" w:rsidRDefault="00BA6D2B" w:rsidP="00BA6D2B">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r>
              <w:rPr>
                <w:rFonts w:ascii="Cambria Math" w:hAnsi="Cambria Math" w:cstheme="minorHAnsi"/>
                <w:szCs w:val="20"/>
              </w:rPr>
              <m:t>→</m:t>
            </m:r>
            <m:f>
              <m:fPr>
                <m:type m:val="lin"/>
                <m:ctrlPr>
                  <w:rPr>
                    <w:rFonts w:ascii="Cambria Math" w:hAnsi="Cambria Math" w:cstheme="minorHAnsi"/>
                    <w:i/>
                    <w:szCs w:val="20"/>
                  </w:rPr>
                </m:ctrlPr>
              </m:fPr>
              <m:num>
                <m:r>
                  <w:rPr>
                    <w:rFonts w:ascii="Cambria Math" w:hAnsi="Cambria Math" w:cstheme="minorHAnsi"/>
                    <w:szCs w:val="20"/>
                  </w:rPr>
                  <m:t>12</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=0 </m:t>
        </m:r>
      </m:oMath>
      <w:r>
        <w:rPr>
          <w:rFonts w:cstheme="minorHAnsi"/>
          <w:szCs w:val="20"/>
        </w:rPr>
        <w:t>: roulement sans glissement.</w:t>
      </w:r>
    </w:p>
    <w:p w:rsidR="006A74AB" w:rsidRPr="008E2F81" w:rsidRDefault="006A74AB" w:rsidP="0033632A">
      <w:pPr>
        <w:pStyle w:val="Paragraphedeliste"/>
        <w:numPr>
          <w:ilvl w:val="0"/>
          <w:numId w:val="14"/>
        </w:numPr>
        <w:rPr>
          <w:rFonts w:cstheme="minorHAnsi"/>
          <w:szCs w:val="20"/>
        </w:rPr>
      </w:pPr>
      <m:oMath>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d>
          <m:dPr>
            <m:ctrlPr>
              <w:rPr>
                <w:rFonts w:ascii="Cambria Math" w:hAnsi="Cambria Math" w:cstheme="minorHAnsi"/>
                <w:b/>
                <w:i/>
                <w:szCs w:val="20"/>
              </w:rPr>
            </m:ctrlPr>
          </m:dPr>
          <m:e>
            <m:f>
              <m:fPr>
                <m:ctrlPr>
                  <w:rPr>
                    <w:rFonts w:ascii="Cambria Math" w:hAnsi="Cambria Math" w:cstheme="minorHAnsi"/>
                    <w:b/>
                    <w:i/>
                    <w:szCs w:val="20"/>
                  </w:rPr>
                </m:ctrlPr>
              </m:fPr>
              <m:num>
                <m:r>
                  <m:rPr>
                    <m:sty m:val="bi"/>
                  </m:rPr>
                  <w:rPr>
                    <w:rFonts w:ascii="Cambria Math" w:hAnsi="Cambria Math" w:cstheme="minorHAnsi"/>
                    <w:szCs w:val="20"/>
                  </w:rPr>
                  <m:t>1</m:t>
                </m:r>
              </m:num>
              <m:den>
                <m:r>
                  <m:rPr>
                    <m:sty m:val="bi"/>
                  </m:rPr>
                  <w:rPr>
                    <w:rFonts w:ascii="Cambria Math" w:hAnsi="Cambria Math" w:cstheme="minorHAnsi"/>
                    <w:szCs w:val="20"/>
                  </w:rPr>
                  <m:t>2</m:t>
                </m:r>
              </m:den>
            </m:f>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F</m:t>
                </m:r>
              </m:e>
              <m:sub>
                <m:r>
                  <m:rPr>
                    <m:sty m:val="bi"/>
                  </m:rPr>
                  <w:rPr>
                    <w:rFonts w:ascii="Cambria Math" w:hAnsi="Cambria Math" w:cstheme="minorHAnsi"/>
                    <w:szCs w:val="20"/>
                  </w:rPr>
                  <m:t>V</m:t>
                </m:r>
              </m:sub>
            </m:sSub>
            <m:r>
              <m:rPr>
                <m:sty m:val="bi"/>
              </m:rPr>
              <w:rPr>
                <w:rFonts w:ascii="Cambria Math" w:hAnsi="Cambria Math" w:cstheme="minorHAnsi"/>
                <w:szCs w:val="20"/>
              </w:rPr>
              <m:t>-</m:t>
            </m:r>
            <m:f>
              <m:fPr>
                <m:ctrlPr>
                  <w:rPr>
                    <w:rFonts w:ascii="Cambria Math" w:hAnsi="Cambria Math" w:cstheme="minorHAnsi"/>
                    <w:b/>
                    <w:i/>
                    <w:szCs w:val="20"/>
                  </w:rPr>
                </m:ctrlPr>
              </m:fPr>
              <m:num>
                <m:r>
                  <m:rPr>
                    <m:sty m:val="bi"/>
                  </m:rPr>
                  <w:rPr>
                    <w:rFonts w:ascii="Cambria Math" w:hAnsi="Cambria Math" w:cstheme="minorHAnsi"/>
                    <w:szCs w:val="20"/>
                  </w:rPr>
                  <m:t>1</m:t>
                </m:r>
              </m:num>
              <m:den>
                <m:r>
                  <m:rPr>
                    <m:sty m:val="bi"/>
                  </m:rPr>
                  <w:rPr>
                    <w:rFonts w:ascii="Cambria Math" w:hAnsi="Cambria Math" w:cstheme="minorHAnsi"/>
                    <w:szCs w:val="20"/>
                  </w:rPr>
                  <m:t>2</m:t>
                </m:r>
              </m:den>
            </m:f>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T</m:t>
                </m:r>
                <m:r>
                  <m:rPr>
                    <m:sty m:val="bi"/>
                  </m:rPr>
                  <w:rPr>
                    <w:rFonts w:ascii="Cambria Math" w:hAnsi="Cambria Math" w:cstheme="minorHAnsi"/>
                    <w:szCs w:val="20"/>
                  </w:rPr>
                  <m:t>4</m:t>
                </m:r>
              </m:sub>
            </m:sSub>
            <m:r>
              <m:rPr>
                <m:sty m:val="bi"/>
              </m:rPr>
              <w:rPr>
                <w:rFonts w:ascii="Cambria Math" w:hAnsi="Cambria Math" w:cstheme="minorHAnsi"/>
                <w:szCs w:val="20"/>
              </w:rPr>
              <m:t>g-</m:t>
            </m:r>
            <m:d>
              <m:dPr>
                <m:ctrlPr>
                  <w:rPr>
                    <w:rFonts w:ascii="Cambria Math" w:hAnsi="Cambria Math" w:cstheme="minorHAnsi"/>
                    <w:b/>
                    <w:i/>
                    <w:szCs w:val="20"/>
                  </w:rPr>
                </m:ctrlPr>
              </m:dPr>
              <m:e>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S</m:t>
                    </m:r>
                  </m:sub>
                </m:sSub>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B</m:t>
                    </m:r>
                  </m:sub>
                </m:sSub>
              </m:e>
            </m:d>
            <m:r>
              <m:rPr>
                <m:sty m:val="bi"/>
              </m:rPr>
              <w:rPr>
                <w:rFonts w:ascii="Cambria Math" w:hAnsi="Cambria Math" w:cstheme="minorHAnsi"/>
                <w:szCs w:val="20"/>
              </w:rPr>
              <m:t>g</m:t>
            </m:r>
          </m:e>
        </m:d>
      </m:oMath>
    </w:p>
    <w:p w:rsidR="002B2BA5" w:rsidRDefault="006A74AB" w:rsidP="00C61612">
      <w:pPr>
        <w:rPr>
          <w:rFonts w:cstheme="minorHAnsi"/>
          <w:b/>
          <w:szCs w:val="20"/>
        </w:rPr>
      </w:pPr>
      <w:r w:rsidRPr="006A74AB">
        <w:rPr>
          <w:rFonts w:cstheme="minorHAnsi"/>
          <w:b/>
          <w:szCs w:val="20"/>
        </w:rPr>
        <w:t>Bilan des puissances intérieures</w:t>
      </w:r>
      <w:r>
        <w:rPr>
          <w:rFonts w:cstheme="minorHAnsi"/>
          <w:b/>
          <w:szCs w:val="20"/>
        </w:rPr>
        <w:t> :</w:t>
      </w:r>
    </w:p>
    <w:p w:rsidR="006A74AB" w:rsidRDefault="00060CD1" w:rsidP="006A74AB">
      <w:pPr>
        <w:pStyle w:val="Paragraphedeliste"/>
        <w:numPr>
          <w:ilvl w:val="0"/>
          <w:numId w:val="15"/>
        </w:numPr>
        <w:rPr>
          <w:rFonts w:cstheme="minorHAnsi"/>
          <w:b/>
          <w:szCs w:val="20"/>
        </w:rPr>
      </w:pP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ty m:val="bi"/>
          </m:rPr>
          <w:rPr>
            <w:rFonts w:ascii="Cambria Math" w:hAnsi="Cambria Math" w:cstheme="minorHAnsi"/>
            <w:szCs w:val="20"/>
          </w:rPr>
          <m:t>=0</m:t>
        </m:r>
      </m:oMath>
    </w:p>
    <w:p w:rsidR="006A74AB" w:rsidRDefault="006A74AB" w:rsidP="006A74AB">
      <w:pPr>
        <w:rPr>
          <w:rFonts w:cstheme="minorHAnsi"/>
          <w:b/>
          <w:szCs w:val="20"/>
        </w:rPr>
      </w:pPr>
      <w:r>
        <w:rPr>
          <w:rFonts w:cstheme="minorHAnsi"/>
          <w:b/>
          <w:szCs w:val="20"/>
        </w:rPr>
        <w:t>Calcul de l’énergie cinétique</w:t>
      </w:r>
    </w:p>
    <w:p w:rsidR="006A74AB" w:rsidRPr="006A74AB" w:rsidRDefault="00060CD1" w:rsidP="006A74AB">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S</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oMath>
      <w:r w:rsidR="00E800B0">
        <w:rPr>
          <w:rFonts w:cstheme="minorHAnsi"/>
          <w:szCs w:val="20"/>
        </w:rPr>
        <w:t xml:space="preserve"> (mouvement de translation du bateau par rapport au référentiel galiléen)</w:t>
      </w:r>
    </w:p>
    <w:p w:rsidR="006A74AB" w:rsidRPr="006A74AB" w:rsidRDefault="00060CD1" w:rsidP="006A74AB">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V</m:t>
            </m:r>
          </m:sub>
          <m:sup>
            <m:r>
              <w:rPr>
                <w:rFonts w:ascii="Cambria Math" w:hAnsi="Cambria Math" w:cstheme="minorHAnsi"/>
                <w:szCs w:val="20"/>
              </w:rPr>
              <m:t>2</m:t>
            </m:r>
          </m:sup>
        </m:sSub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8</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oMath>
      <w:r w:rsidR="00E800B0">
        <w:rPr>
          <w:rFonts w:cstheme="minorHAnsi"/>
          <w:szCs w:val="20"/>
        </w:rPr>
        <w:t xml:space="preserve"> (mouvement de translation du vérin par rapport au référentiel galiléen)</w:t>
      </w:r>
    </w:p>
    <w:p w:rsidR="00E800B0" w:rsidRDefault="00060CD1" w:rsidP="00E800B0">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J</m:t>
        </m:r>
        <m:sSup>
          <m:sSupPr>
            <m:ctrlPr>
              <w:rPr>
                <w:rFonts w:ascii="Cambria Math" w:hAnsi="Cambria Math" w:cstheme="minorHAnsi"/>
                <w:i/>
                <w:szCs w:val="20"/>
              </w:rPr>
            </m:ctrlPr>
          </m:sSupPr>
          <m:e>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r>
                      <w:rPr>
                        <w:rFonts w:ascii="Cambria Math" w:hAnsi="Cambria Math" w:cstheme="minorHAnsi"/>
                        <w:szCs w:val="20"/>
                      </w:rPr>
                      <m:t>3</m:t>
                    </m:r>
                  </m:den>
                </m:f>
              </m:e>
            </m:d>
          </m:e>
          <m:sup>
            <m:r>
              <w:rPr>
                <w:rFonts w:ascii="Cambria Math" w:hAnsi="Cambria Math" w:cstheme="minorHAnsi"/>
                <w:szCs w:val="20"/>
              </w:rPr>
              <m:t>2</m:t>
            </m:r>
          </m:sup>
        </m:s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f>
          <m:fPr>
            <m:ctrlPr>
              <w:rPr>
                <w:rFonts w:ascii="Cambria Math" w:hAnsi="Cambria Math" w:cstheme="minorHAnsi"/>
                <w:i/>
                <w:szCs w:val="20"/>
              </w:rPr>
            </m:ctrlPr>
          </m:fPr>
          <m:num>
            <m:r>
              <w:rPr>
                <w:rFonts w:ascii="Cambria Math" w:hAnsi="Cambria Math" w:cstheme="minorHAnsi"/>
                <w:szCs w:val="20"/>
              </w:rPr>
              <m:t>J</m:t>
            </m:r>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oMath>
      <w:r w:rsidR="00E800B0">
        <w:rPr>
          <w:rFonts w:cstheme="minorHAnsi"/>
          <w:szCs w:val="20"/>
        </w:rPr>
        <w:t xml:space="preserve"> (mouvement de rotation et translation du solide 12 – masse négligeable)</w:t>
      </w:r>
      <w:r w:rsidR="00834F79">
        <w:rPr>
          <w:rFonts w:cstheme="minorHAnsi"/>
          <w:szCs w:val="20"/>
        </w:rPr>
        <w:t xml:space="preserve"> </w:t>
      </w:r>
      <w:r w:rsidR="00834F79">
        <w:rPr>
          <w:rFonts w:cstheme="minorHAnsi"/>
          <w:i/>
          <w:szCs w:val="20"/>
        </w:rPr>
        <w:t>(Remarque : le terme ¼ n’apparait pas sur le corrigé initial).</w:t>
      </w:r>
    </w:p>
    <w:p w:rsidR="001337F2" w:rsidRDefault="00060CD1" w:rsidP="00E800B0">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E</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4</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J</m:t>
                </m:r>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e>
        </m:d>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oMath>
    </w:p>
    <w:p w:rsidR="001337F2" w:rsidRPr="000803D5" w:rsidRDefault="00060CD1" w:rsidP="001337F2">
      <w:pPr>
        <w:pStyle w:val="Paragraphedeliste"/>
        <w:numPr>
          <w:ilvl w:val="0"/>
          <w:numId w:val="15"/>
        </w:numPr>
        <w:rPr>
          <w:rFonts w:cstheme="minorHAnsi"/>
          <w:b/>
          <w:szCs w:val="20"/>
        </w:rPr>
      </w:pPr>
      <m:oMath>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dE</m:t>
                </m:r>
              </m:e>
              <m:sub>
                <m:r>
                  <m:rPr>
                    <m:sty m:val="bi"/>
                  </m:rPr>
                  <w:rPr>
                    <w:rFonts w:ascii="Cambria Math" w:hAnsi="Cambria Math" w:cstheme="minorHAnsi"/>
                    <w:szCs w:val="20"/>
                  </w:rPr>
                  <m:t>c</m:t>
                </m:r>
              </m:sub>
            </m:sSub>
            <m:r>
              <m:rPr>
                <m:sty m:val="bi"/>
              </m:rPr>
              <w:rPr>
                <w:rFonts w:ascii="Cambria Math" w:hAnsi="Cambria Math" w:cstheme="minorHAnsi"/>
                <w:szCs w:val="20"/>
              </w:rPr>
              <m:t>(t)</m:t>
            </m:r>
          </m:num>
          <m:den>
            <m:r>
              <m:rPr>
                <m:sty m:val="bi"/>
              </m:rPr>
              <w:rPr>
                <w:rFonts w:ascii="Cambria Math" w:hAnsi="Cambria Math" w:cstheme="minorHAnsi"/>
                <w:szCs w:val="20"/>
              </w:rPr>
              <m:t>dt</m:t>
            </m:r>
          </m:den>
        </m:f>
        <m:r>
          <m:rPr>
            <m:sty m:val="bi"/>
          </m:rPr>
          <w:rPr>
            <w:rFonts w:ascii="Cambria Math" w:hAnsi="Cambria Math" w:cstheme="minorHAnsi"/>
            <w:szCs w:val="20"/>
          </w:rPr>
          <m:t>=</m:t>
        </m:r>
        <m:d>
          <m:dPr>
            <m:ctrlPr>
              <w:rPr>
                <w:rFonts w:ascii="Cambria Math" w:hAnsi="Cambria Math" w:cstheme="minorHAnsi"/>
                <w:b/>
                <w:i/>
                <w:szCs w:val="20"/>
              </w:rPr>
            </m:ctrlPr>
          </m:dPr>
          <m:e>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S</m:t>
                </m:r>
              </m:sub>
            </m:sSub>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B</m:t>
                </m:r>
              </m:sub>
            </m:sSub>
            <m:r>
              <m:rPr>
                <m:sty m:val="bi"/>
              </m:rPr>
              <w:rPr>
                <w:rFonts w:ascii="Cambria Math" w:hAnsi="Cambria Math" w:cstheme="minorHAnsi"/>
                <w:szCs w:val="20"/>
              </w:rPr>
              <m:t>+</m:t>
            </m:r>
            <m:f>
              <m:fPr>
                <m:ctrlPr>
                  <w:rPr>
                    <w:rFonts w:ascii="Cambria Math" w:hAnsi="Cambria Math" w:cstheme="minorHAnsi"/>
                    <w:b/>
                    <w:i/>
                    <w:szCs w:val="20"/>
                  </w:rPr>
                </m:ctrlPr>
              </m:fPr>
              <m:num>
                <m:r>
                  <m:rPr>
                    <m:sty m:val="bi"/>
                  </m:rPr>
                  <w:rPr>
                    <w:rFonts w:ascii="Cambria Math" w:hAnsi="Cambria Math" w:cstheme="minorHAnsi"/>
                    <w:szCs w:val="20"/>
                  </w:rPr>
                  <m:t>1</m:t>
                </m:r>
              </m:num>
              <m:den>
                <m:r>
                  <m:rPr>
                    <m:sty m:val="bi"/>
                  </m:rPr>
                  <w:rPr>
                    <w:rFonts w:ascii="Cambria Math" w:hAnsi="Cambria Math" w:cstheme="minorHAnsi"/>
                    <w:szCs w:val="20"/>
                  </w:rPr>
                  <m:t>4</m:t>
                </m:r>
              </m:den>
            </m:f>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T</m:t>
                </m:r>
                <m:r>
                  <m:rPr>
                    <m:sty m:val="bi"/>
                  </m:rPr>
                  <w:rPr>
                    <w:rFonts w:ascii="Cambria Math" w:hAnsi="Cambria Math" w:cstheme="minorHAnsi"/>
                    <w:szCs w:val="20"/>
                  </w:rPr>
                  <m:t>4</m:t>
                </m:r>
              </m:sub>
            </m:sSub>
            <m:r>
              <m:rPr>
                <m:sty m:val="bi"/>
              </m:rPr>
              <w:rPr>
                <w:rFonts w:ascii="Cambria Math" w:hAnsi="Cambria Math" w:cstheme="minorHAnsi"/>
                <w:szCs w:val="20"/>
              </w:rPr>
              <m:t>+</m:t>
            </m:r>
            <m:f>
              <m:fPr>
                <m:ctrlPr>
                  <w:rPr>
                    <w:rFonts w:ascii="Cambria Math" w:hAnsi="Cambria Math" w:cstheme="minorHAnsi"/>
                    <w:b/>
                    <w:i/>
                    <w:szCs w:val="20"/>
                  </w:rPr>
                </m:ctrlPr>
              </m:fPr>
              <m:num>
                <m:r>
                  <m:rPr>
                    <m:sty m:val="bi"/>
                  </m:rPr>
                  <w:rPr>
                    <w:rFonts w:ascii="Cambria Math" w:hAnsi="Cambria Math" w:cstheme="minorHAnsi"/>
                    <w:szCs w:val="20"/>
                  </w:rPr>
                  <m:t>J</m:t>
                </m:r>
              </m:num>
              <m:den>
                <m:r>
                  <m:rPr>
                    <m:sty m:val="bi"/>
                  </m:rPr>
                  <w:rPr>
                    <w:rFonts w:ascii="Cambria Math" w:hAnsi="Cambria Math" w:cstheme="minorHAnsi"/>
                    <w:szCs w:val="20"/>
                  </w:rPr>
                  <m:t>4</m:t>
                </m:r>
                <m:sSup>
                  <m:sSupPr>
                    <m:ctrlPr>
                      <w:rPr>
                        <w:rFonts w:ascii="Cambria Math" w:hAnsi="Cambria Math" w:cstheme="minorHAnsi"/>
                        <w:b/>
                        <w:i/>
                        <w:szCs w:val="20"/>
                      </w:rPr>
                    </m:ctrlPr>
                  </m:sSupPr>
                  <m:e>
                    <m:r>
                      <m:rPr>
                        <m:sty m:val="bi"/>
                      </m:rPr>
                      <w:rPr>
                        <w:rFonts w:ascii="Cambria Math" w:hAnsi="Cambria Math" w:cstheme="minorHAnsi"/>
                        <w:szCs w:val="20"/>
                      </w:rPr>
                      <m:t>R</m:t>
                    </m:r>
                  </m:e>
                  <m:sup>
                    <m:r>
                      <m:rPr>
                        <m:sty m:val="bi"/>
                      </m:rPr>
                      <w:rPr>
                        <w:rFonts w:ascii="Cambria Math" w:hAnsi="Cambria Math" w:cstheme="minorHAnsi"/>
                        <w:szCs w:val="20"/>
                      </w:rPr>
                      <m:t>2</m:t>
                    </m:r>
                  </m:sup>
                </m:sSup>
              </m:den>
            </m:f>
          </m:e>
        </m:d>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r>
          <m:rPr>
            <m:sty m:val="bi"/>
          </m:rPr>
          <w:rPr>
            <w:rFonts w:ascii="Cambria Math" w:hAnsi="Cambria Math" w:cstheme="minorHAnsi"/>
            <w:szCs w:val="20"/>
          </w:rPr>
          <m:t>γ</m:t>
        </m:r>
      </m:oMath>
      <w:r w:rsidR="00834F79">
        <w:rPr>
          <w:rFonts w:cstheme="minorHAnsi"/>
          <w:b/>
          <w:szCs w:val="20"/>
        </w:rPr>
        <w:t xml:space="preserve"> et </w:t>
      </w:r>
      <m:oMath>
        <m:r>
          <m:rPr>
            <m:sty m:val="bi"/>
          </m:rPr>
          <w:rPr>
            <w:rFonts w:ascii="Cambria Math" w:hAnsi="Cambria Math" w:cstheme="minorHAnsi"/>
            <w:szCs w:val="20"/>
          </w:rPr>
          <m:t>γ=</m:t>
        </m:r>
        <m:f>
          <m:fPr>
            <m:ctrlPr>
              <w:rPr>
                <w:rFonts w:ascii="Cambria Math" w:hAnsi="Cambria Math" w:cstheme="minorHAnsi"/>
                <w:b/>
                <w:i/>
                <w:szCs w:val="20"/>
              </w:rPr>
            </m:ctrlPr>
          </m:fPr>
          <m:num>
            <m:r>
              <m:rPr>
                <m:sty m:val="b"/>
              </m:rPr>
              <w:rPr>
                <w:rFonts w:ascii="Cambria Math" w:hAnsi="Cambria Math" w:cstheme="minorHAnsi"/>
                <w:szCs w:val="20"/>
              </w:rPr>
              <m:t>d</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num>
          <m:den>
            <m:r>
              <m:rPr>
                <m:sty m:val="b"/>
              </m:rPr>
              <w:rPr>
                <w:rFonts w:ascii="Cambria Math" w:hAnsi="Cambria Math" w:cstheme="minorHAnsi"/>
                <w:szCs w:val="20"/>
              </w:rPr>
              <m:t>d</m:t>
            </m:r>
            <m:r>
              <m:rPr>
                <m:sty m:val="bi"/>
              </m:rPr>
              <w:rPr>
                <w:rFonts w:ascii="Cambria Math" w:hAnsi="Cambria Math" w:cstheme="minorHAnsi"/>
                <w:szCs w:val="20"/>
              </w:rPr>
              <m:t>t</m:t>
            </m:r>
          </m:den>
        </m:f>
      </m:oMath>
      <w:r w:rsidR="00834F79">
        <w:rPr>
          <w:rFonts w:cstheme="minorHAnsi"/>
          <w:b/>
          <w:szCs w:val="20"/>
        </w:rPr>
        <w:t>.</w:t>
      </w:r>
    </w:p>
    <w:p w:rsidR="001337F2" w:rsidRPr="001337F2" w:rsidRDefault="000803D5" w:rsidP="001337F2">
      <w:pPr>
        <w:rPr>
          <w:rFonts w:cstheme="minorHAnsi"/>
          <w:szCs w:val="20"/>
        </w:rPr>
      </w:pPr>
      <w:r>
        <w:rPr>
          <w:rFonts w:cstheme="minorHAnsi"/>
          <w:szCs w:val="20"/>
        </w:rPr>
        <w:t>Au final :</w:t>
      </w:r>
    </w:p>
    <w:p w:rsidR="000803D5" w:rsidRPr="000803D5" w:rsidRDefault="00060CD1" w:rsidP="000803D5">
      <w:pPr>
        <w:pStyle w:val="Paragraphedeliste"/>
        <w:rPr>
          <w:rFonts w:cstheme="minorHAnsi"/>
          <w:szCs w:val="20"/>
        </w:rPr>
      </w:pPr>
      <m:oMathPara>
        <m:oMath>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4</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J</m:t>
                  </m:r>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e>
          </m:d>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r>
            <w:rPr>
              <w:rFonts w:ascii="Cambria Math" w:hAnsi="Cambria Math" w:cstheme="minorHAnsi"/>
              <w:szCs w:val="20"/>
            </w:rPr>
            <m:t>γ=</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d>
            <m:dPr>
              <m:ctrlPr>
                <w:rPr>
                  <w:rFonts w:ascii="Cambria Math" w:hAnsi="Cambria Math" w:cstheme="minorHAnsi"/>
                  <w:i/>
                  <w:szCs w:val="20"/>
                </w:rPr>
              </m:ctrlPr>
            </m:dPr>
            <m:e>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e>
          </m:d>
        </m:oMath>
      </m:oMathPara>
    </w:p>
    <w:p w:rsidR="000803D5" w:rsidRPr="000803D5" w:rsidRDefault="000803D5" w:rsidP="000803D5">
      <w:pPr>
        <w:pStyle w:val="Paragraphedeliste"/>
        <w:rPr>
          <w:rFonts w:cstheme="minorHAnsi"/>
          <w:szCs w:val="20"/>
        </w:rPr>
      </w:pPr>
      <m:oMathPara>
        <m:oMath>
          <m:r>
            <w:rPr>
              <w:rFonts w:ascii="Cambria Math" w:hAnsi="Cambria Math" w:cstheme="minorHAnsi"/>
              <w:szCs w:val="20"/>
            </w:rPr>
            <m:t>⇔γ=</m:t>
          </m:r>
          <m:f>
            <m:fPr>
              <m:ctrlPr>
                <w:rPr>
                  <w:rFonts w:ascii="Cambria Math" w:hAnsi="Cambria Math" w:cstheme="minorHAnsi"/>
                  <w:i/>
                  <w:szCs w:val="20"/>
                </w:rPr>
              </m:ctrlPr>
            </m:fPr>
            <m:num>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num>
            <m:den>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4</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J</m:t>
                  </m:r>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den>
          </m:f>
        </m:oMath>
      </m:oMathPara>
    </w:p>
    <w:p w:rsidR="00E65CCC" w:rsidRPr="00026B27" w:rsidRDefault="00E65CCC">
      <w:pPr>
        <w:rPr>
          <w:rFonts w:cstheme="minorHAnsi"/>
          <w:szCs w:val="20"/>
        </w:rPr>
      </w:pPr>
      <w:r w:rsidRPr="00026B27">
        <w:rPr>
          <w:rFonts w:cstheme="minorHAnsi"/>
          <w:szCs w:val="20"/>
        </w:rPr>
        <w:t xml:space="preserve">Cette valeur </w:t>
      </w:r>
      <w:r w:rsidR="001D10A8">
        <w:rPr>
          <w:rFonts w:cstheme="minorHAnsi"/>
          <w:szCs w:val="20"/>
        </w:rPr>
        <w:t>permet de valider l’exigence 1.1.3</w:t>
      </w:r>
      <w:r w:rsidRPr="00026B27">
        <w:rPr>
          <w:rFonts w:cstheme="minorHAnsi"/>
          <w:szCs w:val="20"/>
        </w:rPr>
        <w:t xml:space="preserve"> car connaissant la vitesse de levage à atteindre en charge (cf</w:t>
      </w:r>
      <w:r w:rsidR="007D155A" w:rsidRPr="00026B27">
        <w:rPr>
          <w:rFonts w:cstheme="minorHAnsi"/>
          <w:szCs w:val="20"/>
        </w:rPr>
        <w:t>.</w:t>
      </w:r>
      <w:r w:rsidRPr="00026B27">
        <w:rPr>
          <w:rFonts w:cstheme="minorHAnsi"/>
          <w:szCs w:val="20"/>
        </w:rPr>
        <w:t xml:space="preserve"> critère </w:t>
      </w:r>
      <w:r w:rsidR="001D10A8">
        <w:rPr>
          <w:rFonts w:cstheme="minorHAnsi"/>
          <w:szCs w:val="20"/>
        </w:rPr>
        <w:t>1.1.2</w:t>
      </w:r>
      <w:r w:rsidRPr="00026B27">
        <w:rPr>
          <w:rFonts w:cstheme="minorHAnsi"/>
          <w:szCs w:val="20"/>
        </w:rPr>
        <w:t>) et l'accélération, on peut connaître le temps du ré</w:t>
      </w:r>
      <w:r w:rsidR="000F0F7D">
        <w:rPr>
          <w:rFonts w:cstheme="minorHAnsi"/>
          <w:szCs w:val="20"/>
        </w:rPr>
        <w:t>gime transitoire (</w:t>
      </w:r>
      <w:r w:rsidR="007D155A" w:rsidRPr="00026B27">
        <w:rPr>
          <w:rFonts w:cstheme="minorHAnsi"/>
          <w:position w:val="-30"/>
          <w:szCs w:val="20"/>
        </w:rPr>
        <w:object w:dxaOrig="920" w:dyaOrig="720">
          <v:shape id="_x0000_i1050" type="#_x0000_t75" style="width:46pt;height:35.5pt" o:ole="" filled="t">
            <v:fill color2="black"/>
            <v:imagedata r:id="rId61" o:title=""/>
          </v:shape>
          <o:OLEObject Type="Embed" ProgID="Equation.3" ShapeID="_x0000_i1050" DrawAspect="Content" ObjectID="_1643538506" r:id="rId62"/>
        </w:object>
      </w:r>
      <w:r w:rsidRPr="00026B27">
        <w:rPr>
          <w:rFonts w:cstheme="minorHAnsi"/>
          <w:szCs w:val="20"/>
        </w:rPr>
        <w:t>).</w: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Quand le chariot avance à vitesse constante (</w:t>
      </w:r>
      <w:r w:rsidR="007D155A" w:rsidRPr="00026B27">
        <w:rPr>
          <w:position w:val="-12"/>
        </w:rPr>
        <w:object w:dxaOrig="780" w:dyaOrig="360">
          <v:shape id="_x0000_i1051" type="#_x0000_t75" style="width:39pt;height:17.5pt" o:ole="" filled="t">
            <v:fill color2="black"/>
            <v:imagedata r:id="rId63" o:title=""/>
          </v:shape>
          <o:OLEObject Type="Embed" ProgID="Equation.3" ShapeID="_x0000_i1051" DrawAspect="Content" ObjectID="_1643538507" r:id="rId64"/>
        </w:object>
      </w:r>
      <w:r w:rsidR="00E65CCC" w:rsidRPr="0025173D">
        <w:rPr>
          <w:rFonts w:cstheme="minorHAnsi"/>
          <w:szCs w:val="20"/>
        </w:rPr>
        <w:t>), il faut que l'angle</w:t>
      </w:r>
      <w:r w:rsidR="00E03276">
        <w:rPr>
          <w:rFonts w:cstheme="minorHAnsi"/>
          <w:szCs w:val="20"/>
        </w:rPr>
        <w:t xml:space="preserve"> </w:t>
      </w:r>
      <m:oMath>
        <m:r>
          <w:rPr>
            <w:rFonts w:ascii="Cambria Math" w:hAnsi="Cambria Math" w:cstheme="minorHAnsi"/>
            <w:szCs w:val="20"/>
          </w:rPr>
          <m:t>φ(t)</m:t>
        </m:r>
      </m:oMath>
      <w:r w:rsidR="00E65CCC" w:rsidRPr="0025173D">
        <w:rPr>
          <w:rFonts w:cstheme="minorHAnsi"/>
          <w:szCs w:val="20"/>
        </w:rPr>
        <w:t xml:space="preserve"> soit nul. Il faut donc envoyer une consigne </w:t>
      </w:r>
      <w:r w:rsidR="007D155A" w:rsidRPr="00026B27">
        <w:rPr>
          <w:position w:val="-12"/>
        </w:rPr>
        <w:object w:dxaOrig="800" w:dyaOrig="360">
          <v:shape id="_x0000_i1052" type="#_x0000_t75" style="width:40pt;height:17.5pt" o:ole="" filled="t">
            <v:fill color2="black"/>
            <v:imagedata r:id="rId65" o:title=""/>
          </v:shape>
          <o:OLEObject Type="Embed" ProgID="Equation.3" ShapeID="_x0000_i1052" DrawAspect="Content" ObjectID="_1643538508" r:id="rId66"/>
        </w:object>
      </w:r>
      <w:r w:rsidR="00E65CCC" w:rsidRPr="0025173D">
        <w:rPr>
          <w:rFonts w:cstheme="minorHAnsi"/>
          <w:szCs w:val="20"/>
        </w:rPr>
        <w:t>.</w:t>
      </w:r>
    </w:p>
    <w:p w:rsidR="00E65CCC" w:rsidRDefault="0025173D" w:rsidP="00E03276">
      <w:pPr>
        <w:pStyle w:val="Paragraphedeliste"/>
        <w:numPr>
          <w:ilvl w:val="0"/>
          <w:numId w:val="22"/>
        </w:numPr>
        <w:rPr>
          <w:rFonts w:cstheme="minorHAnsi"/>
          <w:szCs w:val="20"/>
        </w:rPr>
      </w:pPr>
      <w:r w:rsidRPr="0025173D">
        <w:rPr>
          <w:rFonts w:cstheme="minorHAnsi"/>
          <w:szCs w:val="20"/>
        </w:rPr>
        <w:t xml:space="preserve"> </w:t>
      </w:r>
      <w:r w:rsidR="00951942" w:rsidRPr="0025173D">
        <w:rPr>
          <w:rFonts w:cstheme="minorHAnsi"/>
          <w:szCs w:val="20"/>
        </w:rPr>
        <w:t xml:space="preserve">On isole l'ensemble </w:t>
      </w:r>
      <w:r w:rsidR="0053746E">
        <w:rPr>
          <w:rFonts w:cstheme="minorHAnsi"/>
          <w:szCs w:val="20"/>
        </w:rPr>
        <w:t>E=</w:t>
      </w:r>
      <w:r w:rsidR="00951942" w:rsidRPr="0025173D">
        <w:rPr>
          <w:rFonts w:cstheme="minorHAnsi"/>
          <w:szCs w:val="20"/>
        </w:rPr>
        <w:t>{</w:t>
      </w:r>
      <w:r w:rsidR="0053746E">
        <w:rPr>
          <w:rFonts w:cstheme="minorHAnsi"/>
          <w:szCs w:val="20"/>
        </w:rPr>
        <w:t>S2 ; T2</w:t>
      </w:r>
      <w:r w:rsidR="00E65CCC" w:rsidRPr="0025173D">
        <w:rPr>
          <w:rFonts w:cstheme="minorHAnsi"/>
          <w:szCs w:val="20"/>
        </w:rPr>
        <w:t>}.</w:t>
      </w:r>
      <w:r w:rsidR="007D155A" w:rsidRPr="0025173D">
        <w:rPr>
          <w:rFonts w:cstheme="minorHAnsi"/>
          <w:szCs w:val="20"/>
        </w:rPr>
        <w:t xml:space="preserve"> On applique le théorème de l’énergie cinétique à l’ensemble en mouvement dans le référentiel terrestre galiléen :</w:t>
      </w:r>
      <w:r w:rsidR="0053746E">
        <w:rPr>
          <w:rFonts w:cstheme="minorHAnsi"/>
          <w:szCs w:val="20"/>
        </w:rPr>
        <w:t xml:space="preserve"> </w:t>
      </w: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dE</m:t>
                </m:r>
              </m:e>
              <m:sub>
                <m:r>
                  <m:rPr>
                    <m:sty m:val="bi"/>
                  </m:rPr>
                  <w:rPr>
                    <w:rFonts w:ascii="Cambria Math" w:hAnsi="Cambria Math" w:cstheme="minorHAnsi"/>
                    <w:szCs w:val="20"/>
                  </w:rPr>
                  <m:t>c</m:t>
                </m:r>
              </m:sub>
            </m:sSub>
            <m:r>
              <m:rPr>
                <m:sty m:val="bi"/>
              </m:rPr>
              <w:rPr>
                <w:rFonts w:ascii="Cambria Math" w:hAnsi="Cambria Math" w:cstheme="minorHAnsi"/>
                <w:szCs w:val="20"/>
              </w:rPr>
              <m:t>(t)</m:t>
            </m:r>
          </m:num>
          <m:den>
            <m:r>
              <m:rPr>
                <m:sty m:val="bi"/>
              </m:rPr>
              <w:rPr>
                <w:rFonts w:ascii="Cambria Math" w:hAnsi="Cambria Math" w:cstheme="minorHAnsi"/>
                <w:szCs w:val="20"/>
              </w:rPr>
              <m:t>dt</m:t>
            </m:r>
          </m:den>
        </m:f>
      </m:oMath>
      <w:r w:rsidR="00951942" w:rsidRPr="0025173D">
        <w:rPr>
          <w:rFonts w:cstheme="minorHAnsi"/>
          <w:szCs w:val="20"/>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3432"/>
      </w:tblGrid>
      <w:tr w:rsidR="0053746E" w:rsidTr="001D7816">
        <w:tc>
          <w:tcPr>
            <w:tcW w:w="6912" w:type="dxa"/>
          </w:tcPr>
          <w:p w:rsidR="0053746E" w:rsidRDefault="0053746E" w:rsidP="0053746E">
            <w:pPr>
              <w:pStyle w:val="Paragraphedeliste"/>
              <w:numPr>
                <w:ilvl w:val="0"/>
                <w:numId w:val="16"/>
              </w:numPr>
              <w:rPr>
                <w:rFonts w:cstheme="minorHAnsi"/>
                <w:szCs w:val="20"/>
              </w:rPr>
            </w:pPr>
            <w:r>
              <w:rPr>
                <w:rFonts w:cstheme="minorHAnsi"/>
                <w:szCs w:val="20"/>
              </w:rPr>
              <w:t>Calcul des puissances externes</w:t>
            </w:r>
          </w:p>
          <w:p w:rsidR="0053746E" w:rsidRDefault="0053746E" w:rsidP="0053746E">
            <w:pPr>
              <w:pStyle w:val="Paragraphedeliste"/>
              <w:numPr>
                <w:ilvl w:val="1"/>
                <w:numId w:val="16"/>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pes→</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g</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m:rPr>
                                  <m:sty m:val="p"/>
                                </m:rP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e>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sub>
              </m:sSub>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g</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g</m:t>
              </m:r>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func>
                    <m:funcPr>
                      <m:ctrlPr>
                        <w:rPr>
                          <w:rFonts w:ascii="Cambria Math" w:hAnsi="Cambria Math" w:cstheme="minorHAnsi"/>
                          <w:i/>
                          <w:szCs w:val="20"/>
                        </w:rPr>
                      </m:ctrlPr>
                    </m:funcPr>
                    <m:fName>
                      <m:r>
                        <m:rPr>
                          <m:sty m:val="p"/>
                        </m:rPr>
                        <w:rPr>
                          <w:rFonts w:ascii="Cambria Math" w:hAnsi="Cambria Math" w:cstheme="minorHAnsi"/>
                          <w:szCs w:val="20"/>
                        </w:rPr>
                        <m:t>cos</m:t>
                      </m:r>
                    </m:fName>
                    <m:e>
                      <m:r>
                        <w:rPr>
                          <w:rFonts w:ascii="Cambria Math" w:hAnsi="Cambria Math" w:cstheme="minorHAnsi"/>
                          <w:szCs w:val="20"/>
                        </w:rPr>
                        <m:t>α</m:t>
                      </m:r>
                    </m:e>
                  </m:fun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func>
                    <m:funcPr>
                      <m:ctrlPr>
                        <w:rPr>
                          <w:rFonts w:ascii="Cambria Math" w:hAnsi="Cambria Math" w:cstheme="minorHAnsi"/>
                          <w:i/>
                          <w:szCs w:val="20"/>
                        </w:rPr>
                      </m:ctrlPr>
                    </m:funcPr>
                    <m:fName>
                      <m:r>
                        <m:rPr>
                          <m:sty m:val="p"/>
                        </m:rPr>
                        <w:rPr>
                          <w:rFonts w:ascii="Cambria Math" w:hAnsi="Cambria Math" w:cstheme="minorHAnsi"/>
                          <w:szCs w:val="20"/>
                        </w:rPr>
                        <m:t>sin</m:t>
                      </m:r>
                    </m:fName>
                    <m:e>
                      <m:r>
                        <w:rPr>
                          <w:rFonts w:ascii="Cambria Math" w:hAnsi="Cambria Math" w:cstheme="minorHAnsi"/>
                          <w:szCs w:val="20"/>
                        </w:rPr>
                        <m:t>α</m:t>
                      </m:r>
                    </m:e>
                  </m:func>
                </m:e>
              </m:d>
            </m:oMath>
          </w:p>
          <w:p w:rsidR="00F67193" w:rsidRPr="008E2F81" w:rsidRDefault="00060CD1" w:rsidP="00DC22A6">
            <w:pPr>
              <w:pStyle w:val="Paragraphedeliste"/>
              <w:numPr>
                <w:ilvl w:val="2"/>
                <w:numId w:val="16"/>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O</m:t>
                          </m:r>
                        </m:e>
                        <m:sub>
                          <m:r>
                            <w:rPr>
                              <w:rFonts w:ascii="Cambria Math" w:hAnsi="Cambria Math" w:cstheme="minorHAnsi"/>
                              <w:szCs w:val="20"/>
                            </w:rPr>
                            <m:t>1</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e>
              </m:d>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oMath>
          </w:p>
          <w:p w:rsidR="0053746E" w:rsidRPr="00DC22A6" w:rsidRDefault="00DC22A6" w:rsidP="00DC22A6">
            <w:pPr>
              <w:pStyle w:val="Paragraphedeliste"/>
              <w:numPr>
                <w:ilvl w:val="1"/>
                <w:numId w:val="16"/>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1→</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e>
                        <m:e>
                          <m:sSub>
                            <m:sSubPr>
                              <m:ctrlPr>
                                <w:rPr>
                                  <w:rFonts w:ascii="Cambria Math" w:hAnsi="Cambria Math" w:cstheme="minorHAnsi"/>
                                  <w:i/>
                                  <w:szCs w:val="20"/>
                                </w:rPr>
                              </m:ctrlPr>
                            </m:sSubPr>
                            <m:e>
                              <m:r>
                                <w:rPr>
                                  <w:rFonts w:ascii="Cambria Math" w:hAnsi="Cambria Math" w:cstheme="minorHAnsi"/>
                                  <w:szCs w:val="20"/>
                                </w:rPr>
                                <m:t>L</m:t>
                              </m:r>
                            </m:e>
                            <m:sub>
                              <m:r>
                                <w:rPr>
                                  <w:rFonts w:ascii="Cambria Math" w:hAnsi="Cambria Math" w:cstheme="minorHAnsi"/>
                                  <w:szCs w:val="20"/>
                                </w:rPr>
                                <m:t>12</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-μ</m:t>
                          </m:r>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12</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eqArr>
                    </m:e>
                  </m:d>
                </m:e>
                <m:sub>
                  <m:sSub>
                    <m:sSubPr>
                      <m:ctrlPr>
                        <w:rPr>
                          <w:rFonts w:ascii="Cambria Math" w:hAnsi="Cambria Math" w:cstheme="minorHAnsi"/>
                          <w:i/>
                          <w:szCs w:val="20"/>
                        </w:rPr>
                      </m:ctrlPr>
                    </m:sSubPr>
                    <m:e>
                      <m:r>
                        <w:rPr>
                          <w:rFonts w:ascii="Cambria Math" w:hAnsi="Cambria Math" w:cstheme="minorHAnsi"/>
                          <w:szCs w:val="20"/>
                        </w:rPr>
                        <m:t>O</m:t>
                      </m:r>
                    </m:e>
                    <m:sub>
                      <m:r>
                        <w:rPr>
                          <w:rFonts w:ascii="Cambria Math" w:hAnsi="Cambria Math" w:cstheme="minorHAnsi"/>
                          <w:szCs w:val="20"/>
                        </w:rPr>
                        <m:t>1</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O</m:t>
                      </m:r>
                    </m:e>
                    <m:sub>
                      <m:r>
                        <w:rPr>
                          <w:rFonts w:ascii="Cambria Math" w:hAnsi="Cambria Math" w:cstheme="minorHAnsi"/>
                          <w:szCs w:val="20"/>
                        </w:rPr>
                        <m:t>1</m:t>
                      </m:r>
                    </m:sub>
                  </m:sSub>
                </m:sub>
              </m:sSub>
              <m:r>
                <w:rPr>
                  <w:rFonts w:ascii="Cambria Math" w:hAnsi="Cambria Math" w:cstheme="minorHAnsi"/>
                  <w:szCs w:val="20"/>
                </w:rPr>
                <m:t>=-μ</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oMath>
          </w:p>
        </w:tc>
        <w:tc>
          <w:tcPr>
            <w:tcW w:w="3432" w:type="dxa"/>
            <w:vAlign w:val="center"/>
          </w:tcPr>
          <w:p w:rsidR="0053746E" w:rsidRDefault="0053746E" w:rsidP="0053746E">
            <w:pPr>
              <w:jc w:val="center"/>
              <w:rPr>
                <w:rFonts w:cstheme="minorHAnsi"/>
                <w:szCs w:val="20"/>
              </w:rPr>
            </w:pPr>
            <w:r>
              <w:rPr>
                <w:rFonts w:cstheme="minorHAnsi"/>
                <w:noProof/>
                <w:szCs w:val="20"/>
                <w:lang w:eastAsia="fr-FR" w:bidi="ar-SA"/>
              </w:rPr>
              <w:drawing>
                <wp:inline distT="0" distB="0" distL="0" distR="0" wp14:anchorId="17D3EEA8" wp14:editId="38775815">
                  <wp:extent cx="2030562" cy="198356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32819" cy="1985772"/>
                          </a:xfrm>
                          <a:prstGeom prst="rect">
                            <a:avLst/>
                          </a:prstGeom>
                          <a:noFill/>
                        </pic:spPr>
                      </pic:pic>
                    </a:graphicData>
                  </a:graphic>
                </wp:inline>
              </w:drawing>
            </w:r>
          </w:p>
        </w:tc>
      </w:tr>
    </w:tbl>
    <w:p w:rsidR="00DC22A6" w:rsidRPr="007F00B1" w:rsidRDefault="00DC22A6" w:rsidP="00DC22A6">
      <w:pPr>
        <w:pStyle w:val="Paragraphedeliste"/>
        <w:numPr>
          <w:ilvl w:val="1"/>
          <w:numId w:val="16"/>
        </w:numPr>
        <w:rPr>
          <w:rFonts w:cstheme="minorHAnsi"/>
          <w:szCs w:val="20"/>
        </w:rPr>
      </w:pPr>
      <m:oMath>
        <m:r>
          <m:rPr>
            <m:scr m:val="script"/>
          </m:rPr>
          <w:rPr>
            <w:rFonts w:ascii="Cambria Math" w:hAnsi="Cambria Math" w:cstheme="minorHAnsi"/>
            <w:szCs w:val="20"/>
          </w:rPr>
          <m:t>P</m:t>
        </m:r>
        <m:sSub>
          <m:sSubPr>
            <m:ctrlPr>
              <w:rPr>
                <w:rFonts w:ascii="Cambria Math" w:hAnsi="Cambria Math" w:cstheme="minorHAnsi"/>
                <w:i/>
                <w:szCs w:val="20"/>
              </w:rPr>
            </m:ctrlPr>
          </m:sSubPr>
          <m:e>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2</m:t>
                        </m:r>
                      </m:sub>
                    </m:sSub>
                  </m:num>
                  <m:den>
                    <m:r>
                      <w:rPr>
                        <w:rFonts w:ascii="Cambria Math" w:hAnsi="Cambria Math" w:cstheme="minorHAnsi"/>
                        <w:szCs w:val="20"/>
                      </w:rPr>
                      <m:t>1</m:t>
                    </m:r>
                  </m:den>
                </m:f>
              </m:e>
            </m:d>
          </m:e>
          <m:sub>
            <m:r>
              <m:rPr>
                <m:sty m:val="p"/>
              </m:rPr>
              <w:rPr>
                <w:rFonts w:ascii="Cambria Math" w:hAnsi="Cambria Math" w:cstheme="minorHAnsi"/>
                <w:szCs w:val="20"/>
              </w:rPr>
              <m:t>pivot glissant</m:t>
            </m:r>
          </m:sub>
        </m:sSub>
        <m:r>
          <w:rPr>
            <w:rFonts w:ascii="Cambria Math" w:hAnsi="Cambria Math" w:cstheme="minorHAnsi"/>
            <w:szCs w:val="20"/>
          </w:rPr>
          <m:t>=0</m:t>
        </m:r>
      </m:oMath>
      <w:r w:rsidR="007F00B1">
        <w:rPr>
          <w:rFonts w:cstheme="minorHAnsi"/>
          <w:szCs w:val="20"/>
        </w:rPr>
        <w:t xml:space="preserve"> (pivot glissant sans frottement)</w:t>
      </w:r>
    </w:p>
    <w:p w:rsidR="007F00B1" w:rsidRDefault="007F00B1" w:rsidP="007F00B1">
      <w:pPr>
        <w:pStyle w:val="Paragraphedeliste"/>
        <w:numPr>
          <w:ilvl w:val="1"/>
          <w:numId w:val="16"/>
        </w:numPr>
        <w:rPr>
          <w:rFonts w:cstheme="minorHAnsi"/>
          <w:szCs w:val="20"/>
        </w:rPr>
      </w:pPr>
      <m:oMath>
        <m:r>
          <m:rPr>
            <m:scr m:val="script"/>
          </m:rPr>
          <w:rPr>
            <w:rFonts w:ascii="Cambria Math" w:hAnsi="Cambria Math" w:cstheme="minorHAnsi"/>
            <w:szCs w:val="20"/>
          </w:rPr>
          <m:t>P</m:t>
        </m:r>
        <m:sSub>
          <m:sSubPr>
            <m:ctrlPr>
              <w:rPr>
                <w:rFonts w:ascii="Cambria Math" w:hAnsi="Cambria Math" w:cstheme="minorHAnsi"/>
                <w:i/>
                <w:szCs w:val="20"/>
              </w:rPr>
            </m:ctrlPr>
          </m:sSubPr>
          <m:e>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2</m:t>
                        </m:r>
                      </m:sub>
                    </m:sSub>
                  </m:num>
                  <m:den>
                    <m:r>
                      <w:rPr>
                        <w:rFonts w:ascii="Cambria Math" w:hAnsi="Cambria Math" w:cstheme="minorHAnsi"/>
                        <w:szCs w:val="20"/>
                      </w:rPr>
                      <m:t>1</m:t>
                    </m:r>
                  </m:den>
                </m:f>
              </m:e>
            </m:d>
          </m:e>
          <m:sub>
            <m:r>
              <m:rPr>
                <m:sty m:val="p"/>
              </m:rPr>
              <w:rPr>
                <w:rFonts w:ascii="Cambria Math" w:hAnsi="Cambria Math" w:cstheme="minorHAnsi"/>
                <w:szCs w:val="20"/>
              </w:rPr>
              <m:t>vérin</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acc>
                      <m:accPr>
                        <m:chr m:val="⃗"/>
                        <m:ctrlPr>
                          <w:rPr>
                            <w:rFonts w:ascii="Cambria Math" w:hAnsi="Cambria Math" w:cstheme="minorHAnsi"/>
                            <w:i/>
                            <w:szCs w:val="20"/>
                          </w:rPr>
                        </m:ctrlPr>
                      </m:accPr>
                      <m:e>
                        <m:sSub>
                          <m:sSubPr>
                            <m:ctrlPr>
                              <w:rPr>
                                <w:rFonts w:ascii="Cambria Math" w:hAnsi="Cambria Math" w:cstheme="minorHAnsi"/>
                                <w:i/>
                                <w:sz w:val="22"/>
                                <w:szCs w:val="20"/>
                              </w:rPr>
                            </m:ctrlPr>
                          </m:sSubPr>
                          <m:e>
                            <m:r>
                              <w:rPr>
                                <w:rFonts w:ascii="Cambria Math" w:hAnsi="Cambria Math" w:cstheme="minorHAnsi"/>
                                <w:sz w:val="22"/>
                                <w:szCs w:val="20"/>
                              </w:rPr>
                              <m:t>z</m:t>
                            </m:r>
                          </m:e>
                          <m:sub>
                            <m:sSub>
                              <m:sSubPr>
                                <m:ctrlPr>
                                  <w:rPr>
                                    <w:rFonts w:ascii="Cambria Math" w:hAnsi="Cambria Math" w:cstheme="minorHAnsi"/>
                                    <w:i/>
                                    <w:sz w:val="22"/>
                                    <w:szCs w:val="20"/>
                                  </w:rPr>
                                </m:ctrlPr>
                              </m:sSubPr>
                              <m:e>
                                <m:r>
                                  <w:rPr>
                                    <w:rFonts w:ascii="Cambria Math" w:hAnsi="Cambria Math" w:cstheme="minorHAnsi"/>
                                    <w:sz w:val="22"/>
                                    <w:szCs w:val="20"/>
                                  </w:rPr>
                                  <m:t>T</m:t>
                                </m:r>
                              </m:e>
                              <m:sub>
                                <m:r>
                                  <w:rPr>
                                    <w:rFonts w:ascii="Cambria Math" w:hAnsi="Cambria Math" w:cstheme="minorHAnsi"/>
                                    <w:sz w:val="22"/>
                                    <w:szCs w:val="20"/>
                                  </w:rPr>
                                  <m:t>2</m:t>
                                </m:r>
                              </m:sub>
                            </m:sSub>
                          </m:sub>
                        </m:sSub>
                      </m:e>
                    </m:acc>
                  </m:e>
                  <m:e>
                    <m:r>
                      <w:rPr>
                        <w:rFonts w:ascii="Cambria Math" w:hAnsi="Cambria Math" w:cstheme="minorHAnsi"/>
                        <w:szCs w:val="20"/>
                      </w:rPr>
                      <m:t xml:space="preserve"> -</m:t>
                    </m:r>
                  </m:e>
                </m:eqArr>
              </m:e>
            </m:d>
          </m:e>
          <m:sub>
            <m:sSub>
              <m:sSubPr>
                <m:ctrlPr>
                  <w:rPr>
                    <w:rFonts w:ascii="Cambria Math" w:hAnsi="Cambria Math" w:cstheme="minorHAnsi"/>
                    <w:i/>
                    <w:sz w:val="22"/>
                    <w:szCs w:val="20"/>
                  </w:rPr>
                </m:ctrlPr>
              </m:sSubPr>
              <m:e>
                <m:r>
                  <w:rPr>
                    <w:rFonts w:ascii="Cambria Math" w:hAnsi="Cambria Math" w:cstheme="minorHAnsi"/>
                    <w:sz w:val="22"/>
                    <w:szCs w:val="20"/>
                  </w:rPr>
                  <m:t>B</m:t>
                </m:r>
                <m:ctrlPr>
                  <w:rPr>
                    <w:rFonts w:ascii="Cambria Math" w:hAnsi="Cambria Math" w:cstheme="minorHAnsi"/>
                    <w:i/>
                    <w:szCs w:val="20"/>
                  </w:rPr>
                </m:ctrlPr>
              </m:e>
              <m:sub>
                <m:r>
                  <w:rPr>
                    <w:rFonts w:ascii="Cambria Math" w:hAnsi="Cambria Math" w:cstheme="minorHAnsi"/>
                    <w:szCs w:val="20"/>
                  </w:rPr>
                  <m:t>1</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0</m:t>
                        </m:r>
                      </m:e>
                    </m:acc>
                  </m:e>
                  <m:e>
                    <m:acc>
                      <m:accPr>
                        <m:chr m:val="̇"/>
                        <m:ctrlPr>
                          <w:rPr>
                            <w:rFonts w:ascii="Cambria Math" w:hAnsi="Cambria Math" w:cstheme="minorHAnsi"/>
                            <w:i/>
                            <w:sz w:val="22"/>
                            <w:szCs w:val="20"/>
                          </w:rPr>
                        </m:ctrlPr>
                      </m:accPr>
                      <m:e>
                        <m:r>
                          <w:rPr>
                            <w:rFonts w:ascii="Cambria Math" w:hAnsi="Cambria Math" w:cstheme="minorHAnsi"/>
                            <w:szCs w:val="20"/>
                          </w:rPr>
                          <m:t>λ</m:t>
                        </m:r>
                      </m:e>
                    </m:acc>
                    <m:acc>
                      <m:accPr>
                        <m:chr m:val="⃗"/>
                        <m:ctrlPr>
                          <w:rPr>
                            <w:rFonts w:ascii="Cambria Math" w:hAnsi="Cambria Math" w:cstheme="minorHAnsi"/>
                            <w:i/>
                            <w:szCs w:val="20"/>
                          </w:rPr>
                        </m:ctrlPr>
                      </m:accPr>
                      <m:e>
                        <m:sSub>
                          <m:sSubPr>
                            <m:ctrlPr>
                              <w:rPr>
                                <w:rFonts w:ascii="Cambria Math" w:hAnsi="Cambria Math" w:cstheme="minorHAnsi"/>
                                <w:i/>
                                <w:sz w:val="22"/>
                                <w:szCs w:val="20"/>
                              </w:rPr>
                            </m:ctrlPr>
                          </m:sSubPr>
                          <m:e>
                            <m:r>
                              <w:rPr>
                                <w:rFonts w:ascii="Cambria Math" w:hAnsi="Cambria Math" w:cstheme="minorHAnsi"/>
                                <w:sz w:val="22"/>
                                <w:szCs w:val="20"/>
                              </w:rPr>
                              <m:t>z</m:t>
                            </m:r>
                          </m:e>
                          <m:sub>
                            <m:sSub>
                              <m:sSubPr>
                                <m:ctrlPr>
                                  <w:rPr>
                                    <w:rFonts w:ascii="Cambria Math" w:hAnsi="Cambria Math" w:cstheme="minorHAnsi"/>
                                    <w:i/>
                                    <w:sz w:val="22"/>
                                    <w:szCs w:val="20"/>
                                  </w:rPr>
                                </m:ctrlPr>
                              </m:sSubPr>
                              <m:e>
                                <m:r>
                                  <w:rPr>
                                    <w:rFonts w:ascii="Cambria Math" w:hAnsi="Cambria Math" w:cstheme="minorHAnsi"/>
                                    <w:sz w:val="22"/>
                                    <w:szCs w:val="20"/>
                                  </w:rPr>
                                  <m:t>T</m:t>
                                </m:r>
                              </m:e>
                              <m:sub>
                                <m:r>
                                  <w:rPr>
                                    <w:rFonts w:ascii="Cambria Math" w:hAnsi="Cambria Math" w:cstheme="minorHAnsi"/>
                                    <w:sz w:val="22"/>
                                    <w:szCs w:val="20"/>
                                  </w:rPr>
                                  <m:t>2</m:t>
                                </m:r>
                              </m:sub>
                            </m:sSub>
                          </m:sub>
                        </m:sSub>
                      </m:e>
                    </m:acc>
                  </m:e>
                </m:eqArr>
              </m:e>
            </m:d>
          </m:e>
          <m:sub>
            <m:sSub>
              <m:sSubPr>
                <m:ctrlPr>
                  <w:rPr>
                    <w:rFonts w:ascii="Cambria Math" w:hAnsi="Cambria Math" w:cstheme="minorHAnsi"/>
                    <w:i/>
                    <w:sz w:val="22"/>
                    <w:szCs w:val="20"/>
                  </w:rPr>
                </m:ctrlPr>
              </m:sSubPr>
              <m:e>
                <m:r>
                  <w:rPr>
                    <w:rFonts w:ascii="Cambria Math" w:hAnsi="Cambria Math" w:cstheme="minorHAnsi"/>
                    <w:szCs w:val="20"/>
                  </w:rPr>
                  <m:t>B</m:t>
                </m:r>
                <m:ctrlPr>
                  <w:rPr>
                    <w:rFonts w:ascii="Cambria Math" w:hAnsi="Cambria Math" w:cstheme="minorHAnsi"/>
                    <w:i/>
                    <w:szCs w:val="20"/>
                  </w:rPr>
                </m:ctrlPr>
              </m:e>
              <m:sub>
                <m:r>
                  <w:rPr>
                    <w:rFonts w:ascii="Cambria Math" w:hAnsi="Cambria Math" w:cstheme="minorHAnsi"/>
                    <w:szCs w:val="20"/>
                  </w:rPr>
                  <m:t>1</m:t>
                </m:r>
              </m:sub>
            </m:sSub>
          </m:sub>
        </m:sSub>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acc>
          <m:accPr>
            <m:chr m:val="̇"/>
            <m:ctrlPr>
              <w:rPr>
                <w:rFonts w:ascii="Cambria Math" w:hAnsi="Cambria Math" w:cstheme="minorHAnsi"/>
                <w:i/>
                <w:sz w:val="22"/>
                <w:szCs w:val="20"/>
              </w:rPr>
            </m:ctrlPr>
          </m:accPr>
          <m:e>
            <m:r>
              <w:rPr>
                <w:rFonts w:ascii="Cambria Math" w:hAnsi="Cambria Math" w:cstheme="minorHAnsi"/>
                <w:szCs w:val="20"/>
              </w:rPr>
              <m:t>λ</m:t>
            </m:r>
          </m:e>
        </m:acc>
        <m:r>
          <w:rPr>
            <w:rFonts w:ascii="Cambria Math" w:hAnsi="Cambria Math" w:cstheme="minorHAnsi"/>
            <w:sz w:val="22"/>
            <w:szCs w:val="20"/>
          </w:rPr>
          <m:t>=</m:t>
        </m:r>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acc>
          <m:accPr>
            <m:chr m:val="̇"/>
            <m:ctrlPr>
              <w:rPr>
                <w:rFonts w:ascii="Cambria Math" w:hAnsi="Cambria Math" w:cstheme="minorHAnsi"/>
                <w:i/>
                <w:sz w:val="22"/>
                <w:szCs w:val="20"/>
              </w:rPr>
            </m:ctrlPr>
          </m:accPr>
          <m:e>
            <m:r>
              <w:rPr>
                <w:rFonts w:ascii="Cambria Math" w:hAnsi="Cambria Math" w:cstheme="minorHAnsi"/>
                <w:szCs w:val="20"/>
              </w:rPr>
              <m:t>α</m:t>
            </m:r>
          </m:e>
        </m:acc>
        <m:r>
          <w:rPr>
            <w:rFonts w:ascii="Cambria Math" w:hAnsi="Cambria Math" w:cstheme="minorHAnsi"/>
            <w:sz w:val="22"/>
            <w:szCs w:val="20"/>
          </w:rPr>
          <m:t>/k</m:t>
        </m:r>
      </m:oMath>
    </w:p>
    <w:p w:rsidR="007F00B1" w:rsidRPr="004356E6" w:rsidRDefault="004356E6" w:rsidP="00DC22A6">
      <w:pPr>
        <w:pStyle w:val="Paragraphedeliste"/>
        <w:numPr>
          <w:ilvl w:val="1"/>
          <w:numId w:val="16"/>
        </w:numPr>
        <w:rPr>
          <w:rFonts w:cstheme="minorHAnsi"/>
          <w:b/>
          <w:szCs w:val="20"/>
        </w:rPr>
      </w:pPr>
      <m:oMath>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m</m:t>
            </m:r>
          </m:e>
          <m:sub>
            <m:sSub>
              <m:sSubPr>
                <m:ctrlPr>
                  <w:rPr>
                    <w:rFonts w:ascii="Cambria Math" w:hAnsi="Cambria Math" w:cstheme="minorHAnsi"/>
                    <w:b/>
                    <w:i/>
                    <w:sz w:val="22"/>
                    <w:szCs w:val="20"/>
                  </w:rPr>
                </m:ctrlPr>
              </m:sSubPr>
              <m:e>
                <m:r>
                  <m:rPr>
                    <m:sty m:val="bi"/>
                  </m:rPr>
                  <w:rPr>
                    <w:rFonts w:ascii="Cambria Math" w:hAnsi="Cambria Math" w:cstheme="minorHAnsi"/>
                    <w:szCs w:val="20"/>
                  </w:rPr>
                  <m:t>S</m:t>
                </m:r>
                <m:ctrlPr>
                  <w:rPr>
                    <w:rFonts w:ascii="Cambria Math" w:hAnsi="Cambria Math" w:cstheme="minorHAnsi"/>
                    <w:b/>
                    <w:i/>
                    <w:szCs w:val="20"/>
                  </w:rPr>
                </m:ctrlPr>
              </m:e>
              <m:sub>
                <m:r>
                  <m:rPr>
                    <m:sty m:val="bi"/>
                  </m:rPr>
                  <w:rPr>
                    <w:rFonts w:ascii="Cambria Math" w:hAnsi="Cambria Math" w:cstheme="minorHAnsi"/>
                    <w:szCs w:val="20"/>
                  </w:rPr>
                  <m:t>2</m:t>
                </m:r>
              </m:sub>
            </m:sSub>
          </m:sub>
        </m:sSub>
        <m:r>
          <m:rPr>
            <m:sty m:val="bi"/>
          </m:rPr>
          <w:rPr>
            <w:rFonts w:ascii="Cambria Math" w:hAnsi="Cambria Math" w:cstheme="minorHAnsi"/>
            <w:szCs w:val="20"/>
          </w:rPr>
          <m:t>g</m:t>
        </m:r>
        <m:d>
          <m:dPr>
            <m:ctrlPr>
              <w:rPr>
                <w:rFonts w:ascii="Cambria Math" w:hAnsi="Cambria Math" w:cstheme="minorHAnsi"/>
                <w:b/>
                <w:i/>
                <w:sz w:val="22"/>
                <w:szCs w:val="20"/>
              </w:rPr>
            </m:ctrlPr>
          </m:dPr>
          <m:e>
            <m:r>
              <m:rPr>
                <m:sty m:val="bi"/>
              </m:rPr>
              <w:rPr>
                <w:rFonts w:ascii="Cambria Math" w:hAnsi="Cambria Math" w:cstheme="minorHAnsi"/>
                <w:szCs w:val="20"/>
              </w:rPr>
              <m:t>-</m:t>
            </m:r>
            <m:sSub>
              <m:sSubPr>
                <m:ctrlPr>
                  <w:rPr>
                    <w:rFonts w:ascii="Cambria Math" w:hAnsi="Cambria Math" w:cstheme="minorHAnsi"/>
                    <w:b/>
                    <w:i/>
                    <w:sz w:val="22"/>
                    <w:szCs w:val="20"/>
                  </w:rPr>
                </m:ctrlPr>
              </m:sSubPr>
              <m:e>
                <m:r>
                  <m:rPr>
                    <m:sty m:val="bi"/>
                  </m:rPr>
                  <w:rPr>
                    <w:rFonts w:ascii="Cambria Math" w:hAnsi="Cambria Math" w:cstheme="minorHAnsi"/>
                    <w:szCs w:val="20"/>
                  </w:rPr>
                  <m:t>x</m:t>
                </m:r>
                <m:ctrlPr>
                  <w:rPr>
                    <w:rFonts w:ascii="Cambria Math" w:hAnsi="Cambria Math" w:cstheme="minorHAnsi"/>
                    <w:b/>
                    <w:i/>
                    <w:szCs w:val="20"/>
                  </w:rPr>
                </m:ctrlPr>
              </m:e>
              <m:sub>
                <m:sSub>
                  <m:sSubPr>
                    <m:ctrlPr>
                      <w:rPr>
                        <w:rFonts w:ascii="Cambria Math" w:hAnsi="Cambria Math" w:cstheme="minorHAnsi"/>
                        <w:b/>
                        <w:i/>
                        <w:sz w:val="22"/>
                        <w:szCs w:val="20"/>
                      </w:rPr>
                    </m:ctrlPr>
                  </m:sSubPr>
                  <m:e>
                    <m:r>
                      <m:rPr>
                        <m:sty m:val="bi"/>
                      </m:rPr>
                      <w:rPr>
                        <w:rFonts w:ascii="Cambria Math" w:hAnsi="Cambria Math" w:cstheme="minorHAnsi"/>
                        <w:szCs w:val="20"/>
                      </w:rPr>
                      <m:t>G</m:t>
                    </m:r>
                  </m:e>
                  <m:sub>
                    <m:sSub>
                      <m:sSubPr>
                        <m:ctrlPr>
                          <w:rPr>
                            <w:rFonts w:ascii="Cambria Math" w:hAnsi="Cambria Math" w:cstheme="minorHAnsi"/>
                            <w:b/>
                            <w:i/>
                            <w:sz w:val="22"/>
                            <w:szCs w:val="20"/>
                          </w:rPr>
                        </m:ctrlPr>
                      </m:sSubPr>
                      <m:e>
                        <m:r>
                          <m:rPr>
                            <m:sty m:val="bi"/>
                          </m:rPr>
                          <w:rPr>
                            <w:rFonts w:ascii="Cambria Math" w:hAnsi="Cambria Math" w:cstheme="minorHAnsi"/>
                            <w:szCs w:val="20"/>
                          </w:rPr>
                          <m:t>S</m:t>
                        </m:r>
                      </m:e>
                      <m:sub>
                        <m:r>
                          <m:rPr>
                            <m:sty m:val="bi"/>
                          </m:rPr>
                          <w:rPr>
                            <w:rFonts w:ascii="Cambria Math" w:hAnsi="Cambria Math" w:cstheme="minorHAnsi"/>
                            <w:szCs w:val="20"/>
                          </w:rPr>
                          <m:t>2</m:t>
                        </m:r>
                      </m:sub>
                    </m:sSub>
                  </m:sub>
                </m:sSub>
              </m:sub>
            </m:sSub>
            <m:acc>
              <m:accPr>
                <m:chr m:val="̇"/>
                <m:ctrlPr>
                  <w:rPr>
                    <w:rFonts w:ascii="Cambria Math" w:hAnsi="Cambria Math" w:cstheme="minorHAnsi"/>
                    <w:b/>
                    <w:i/>
                    <w:sz w:val="22"/>
                    <w:szCs w:val="20"/>
                  </w:rPr>
                </m:ctrlPr>
              </m:accPr>
              <m:e>
                <m:r>
                  <m:rPr>
                    <m:sty m:val="bi"/>
                  </m:rPr>
                  <w:rPr>
                    <w:rFonts w:ascii="Cambria Math" w:hAnsi="Cambria Math" w:cstheme="minorHAnsi"/>
                    <w:szCs w:val="20"/>
                  </w:rPr>
                  <m:t>α</m:t>
                </m:r>
              </m:e>
            </m:acc>
            <m:func>
              <m:funcPr>
                <m:ctrlPr>
                  <w:rPr>
                    <w:rFonts w:ascii="Cambria Math" w:hAnsi="Cambria Math" w:cstheme="minorHAnsi"/>
                    <w:b/>
                    <w:i/>
                    <w:sz w:val="22"/>
                    <w:szCs w:val="20"/>
                  </w:rPr>
                </m:ctrlPr>
              </m:funcPr>
              <m:fName>
                <m:r>
                  <m:rPr>
                    <m:sty m:val="b"/>
                  </m:rPr>
                  <w:rPr>
                    <w:rFonts w:ascii="Cambria Math" w:hAnsi="Cambria Math" w:cstheme="minorHAnsi"/>
                    <w:szCs w:val="20"/>
                  </w:rPr>
                  <m:t>cos</m:t>
                </m:r>
                <m:ctrlPr>
                  <w:rPr>
                    <w:rFonts w:ascii="Cambria Math" w:hAnsi="Cambria Math" w:cstheme="minorHAnsi"/>
                    <w:b/>
                    <w:i/>
                    <w:szCs w:val="20"/>
                  </w:rPr>
                </m:ctrlPr>
              </m:fName>
              <m:e>
                <m:r>
                  <m:rPr>
                    <m:sty m:val="bi"/>
                  </m:rPr>
                  <w:rPr>
                    <w:rFonts w:ascii="Cambria Math" w:hAnsi="Cambria Math" w:cstheme="minorHAnsi"/>
                    <w:szCs w:val="20"/>
                  </w:rPr>
                  <m:t>α</m:t>
                </m:r>
              </m:e>
            </m:func>
            <m:r>
              <m:rPr>
                <m:sty m:val="bi"/>
              </m:rPr>
              <w:rPr>
                <w:rFonts w:ascii="Cambria Math" w:hAnsi="Cambria Math" w:cstheme="minorHAnsi"/>
                <w:szCs w:val="20"/>
              </w:rPr>
              <m:t>+</m:t>
            </m:r>
            <m:sSub>
              <m:sSubPr>
                <m:ctrlPr>
                  <w:rPr>
                    <w:rFonts w:ascii="Cambria Math" w:hAnsi="Cambria Math" w:cstheme="minorHAnsi"/>
                    <w:b/>
                    <w:i/>
                    <w:sz w:val="22"/>
                    <w:szCs w:val="20"/>
                  </w:rPr>
                </m:ctrlPr>
              </m:sSubPr>
              <m:e>
                <m:r>
                  <m:rPr>
                    <m:sty m:val="bi"/>
                  </m:rPr>
                  <w:rPr>
                    <w:rFonts w:ascii="Cambria Math" w:hAnsi="Cambria Math" w:cstheme="minorHAnsi"/>
                    <w:szCs w:val="20"/>
                  </w:rPr>
                  <m:t>z</m:t>
                </m:r>
                <m:ctrlPr>
                  <w:rPr>
                    <w:rFonts w:ascii="Cambria Math" w:hAnsi="Cambria Math" w:cstheme="minorHAnsi"/>
                    <w:b/>
                    <w:i/>
                    <w:szCs w:val="20"/>
                  </w:rPr>
                </m:ctrlPr>
              </m:e>
              <m:sub>
                <m:sSub>
                  <m:sSubPr>
                    <m:ctrlPr>
                      <w:rPr>
                        <w:rFonts w:ascii="Cambria Math" w:hAnsi="Cambria Math" w:cstheme="minorHAnsi"/>
                        <w:b/>
                        <w:i/>
                        <w:sz w:val="22"/>
                        <w:szCs w:val="20"/>
                      </w:rPr>
                    </m:ctrlPr>
                  </m:sSubPr>
                  <m:e>
                    <m:r>
                      <m:rPr>
                        <m:sty m:val="bi"/>
                      </m:rPr>
                      <w:rPr>
                        <w:rFonts w:ascii="Cambria Math" w:hAnsi="Cambria Math" w:cstheme="minorHAnsi"/>
                        <w:szCs w:val="20"/>
                      </w:rPr>
                      <m:t>G</m:t>
                    </m:r>
                  </m:e>
                  <m:sub>
                    <m:sSub>
                      <m:sSubPr>
                        <m:ctrlPr>
                          <w:rPr>
                            <w:rFonts w:ascii="Cambria Math" w:hAnsi="Cambria Math" w:cstheme="minorHAnsi"/>
                            <w:b/>
                            <w:i/>
                            <w:sz w:val="22"/>
                            <w:szCs w:val="20"/>
                          </w:rPr>
                        </m:ctrlPr>
                      </m:sSubPr>
                      <m:e>
                        <m:r>
                          <m:rPr>
                            <m:sty m:val="bi"/>
                          </m:rPr>
                          <w:rPr>
                            <w:rFonts w:ascii="Cambria Math" w:hAnsi="Cambria Math" w:cstheme="minorHAnsi"/>
                            <w:szCs w:val="20"/>
                          </w:rPr>
                          <m:t>S</m:t>
                        </m:r>
                      </m:e>
                      <m:sub>
                        <m:r>
                          <m:rPr>
                            <m:sty m:val="bi"/>
                          </m:rPr>
                          <w:rPr>
                            <w:rFonts w:ascii="Cambria Math" w:hAnsi="Cambria Math" w:cstheme="minorHAnsi"/>
                            <w:szCs w:val="20"/>
                          </w:rPr>
                          <m:t>2</m:t>
                        </m:r>
                      </m:sub>
                    </m:sSub>
                  </m:sub>
                </m:sSub>
              </m:sub>
            </m:sSub>
            <m:acc>
              <m:accPr>
                <m:chr m:val="̇"/>
                <m:ctrlPr>
                  <w:rPr>
                    <w:rFonts w:ascii="Cambria Math" w:hAnsi="Cambria Math" w:cstheme="minorHAnsi"/>
                    <w:b/>
                    <w:i/>
                    <w:sz w:val="22"/>
                    <w:szCs w:val="20"/>
                  </w:rPr>
                </m:ctrlPr>
              </m:accPr>
              <m:e>
                <m:r>
                  <m:rPr>
                    <m:sty m:val="bi"/>
                  </m:rPr>
                  <w:rPr>
                    <w:rFonts w:ascii="Cambria Math" w:hAnsi="Cambria Math" w:cstheme="minorHAnsi"/>
                    <w:szCs w:val="20"/>
                  </w:rPr>
                  <m:t>α</m:t>
                </m:r>
              </m:e>
            </m:acc>
            <m:func>
              <m:funcPr>
                <m:ctrlPr>
                  <w:rPr>
                    <w:rFonts w:ascii="Cambria Math" w:hAnsi="Cambria Math" w:cstheme="minorHAnsi"/>
                    <w:b/>
                    <w:i/>
                    <w:sz w:val="22"/>
                    <w:szCs w:val="20"/>
                  </w:rPr>
                </m:ctrlPr>
              </m:funcPr>
              <m:fName>
                <m:r>
                  <m:rPr>
                    <m:sty m:val="b"/>
                  </m:rPr>
                  <w:rPr>
                    <w:rFonts w:ascii="Cambria Math" w:hAnsi="Cambria Math" w:cstheme="minorHAnsi"/>
                    <w:szCs w:val="20"/>
                  </w:rPr>
                  <m:t>sin</m:t>
                </m:r>
                <m:ctrlPr>
                  <w:rPr>
                    <w:rFonts w:ascii="Cambria Math" w:hAnsi="Cambria Math" w:cstheme="minorHAnsi"/>
                    <w:b/>
                    <w:i/>
                    <w:szCs w:val="20"/>
                  </w:rPr>
                </m:ctrlPr>
              </m:fName>
              <m:e>
                <m:r>
                  <m:rPr>
                    <m:sty m:val="bi"/>
                  </m:rPr>
                  <w:rPr>
                    <w:rFonts w:ascii="Cambria Math" w:hAnsi="Cambria Math" w:cstheme="minorHAnsi"/>
                    <w:szCs w:val="20"/>
                  </w:rPr>
                  <m:t>α</m:t>
                </m:r>
              </m:e>
            </m:func>
          </m:e>
        </m:d>
        <m:r>
          <m:rPr>
            <m:sty m:val="bi"/>
          </m:rPr>
          <w:rPr>
            <w:rFonts w:ascii="Cambria Math" w:hAnsi="Cambria Math" w:cstheme="minorHAnsi"/>
            <w:szCs w:val="20"/>
          </w:rPr>
          <m:t>-μ</m:t>
        </m:r>
        <m:sSup>
          <m:sSupPr>
            <m:ctrlPr>
              <w:rPr>
                <w:rFonts w:ascii="Cambria Math" w:hAnsi="Cambria Math" w:cstheme="minorHAnsi"/>
                <w:b/>
                <w:i/>
                <w:sz w:val="22"/>
                <w:szCs w:val="20"/>
              </w:rPr>
            </m:ctrlPr>
          </m:sSupPr>
          <m:e>
            <m:acc>
              <m:accPr>
                <m:chr m:val="̇"/>
                <m:ctrlPr>
                  <w:rPr>
                    <w:rFonts w:ascii="Cambria Math" w:hAnsi="Cambria Math" w:cstheme="minorHAnsi"/>
                    <w:b/>
                    <w:i/>
                    <w:sz w:val="22"/>
                    <w:szCs w:val="20"/>
                  </w:rPr>
                </m:ctrlPr>
              </m:accPr>
              <m:e>
                <m:r>
                  <m:rPr>
                    <m:sty m:val="bi"/>
                  </m:rPr>
                  <w:rPr>
                    <w:rFonts w:ascii="Cambria Math" w:hAnsi="Cambria Math" w:cstheme="minorHAnsi"/>
                    <w:szCs w:val="20"/>
                  </w:rPr>
                  <m:t>α</m:t>
                </m:r>
              </m:e>
            </m:acc>
            <m:ctrlPr>
              <w:rPr>
                <w:rFonts w:ascii="Cambria Math" w:hAnsi="Cambria Math" w:cstheme="minorHAnsi"/>
                <w:b/>
                <w:i/>
                <w:szCs w:val="20"/>
              </w:rPr>
            </m:ctrlPr>
          </m:e>
          <m:sup>
            <m:r>
              <m:rPr>
                <m:sty m:val="bi"/>
              </m:rPr>
              <w:rPr>
                <w:rFonts w:ascii="Cambria Math" w:hAnsi="Cambria Math" w:cstheme="minorHAnsi"/>
                <w:szCs w:val="20"/>
              </w:rPr>
              <m:t>2</m:t>
            </m:r>
          </m:sup>
        </m:sSup>
        <m:r>
          <m:rPr>
            <m:sty m:val="bi"/>
          </m:rPr>
          <w:rPr>
            <w:rFonts w:ascii="Cambria Math" w:hAnsi="Cambria Math" w:cstheme="minorHAnsi"/>
            <w:sz w:val="22"/>
            <w:szCs w:val="20"/>
          </w:rPr>
          <m:t>+</m:t>
        </m:r>
        <m:r>
          <m:rPr>
            <m:sty m:val="bi"/>
          </m:rPr>
          <w:rPr>
            <w:rFonts w:ascii="Cambria Math" w:hAnsi="Cambria Math" w:cstheme="minorHAnsi"/>
            <w:szCs w:val="20"/>
          </w:rPr>
          <m:t>p</m:t>
        </m:r>
        <m:d>
          <m:dPr>
            <m:ctrlPr>
              <w:rPr>
                <w:rFonts w:ascii="Cambria Math" w:hAnsi="Cambria Math" w:cstheme="minorHAnsi"/>
                <w:b/>
                <w:i/>
                <w:szCs w:val="20"/>
              </w:rPr>
            </m:ctrlPr>
          </m:dPr>
          <m:e>
            <m:r>
              <m:rPr>
                <m:sty m:val="bi"/>
              </m:rPr>
              <w:rPr>
                <w:rFonts w:ascii="Cambria Math" w:hAnsi="Cambria Math" w:cstheme="minorHAnsi"/>
                <w:szCs w:val="20"/>
              </w:rPr>
              <m:t>t</m:t>
            </m:r>
          </m:e>
        </m:d>
        <m:r>
          <m:rPr>
            <m:sty m:val="bi"/>
          </m:rPr>
          <w:rPr>
            <w:rFonts w:ascii="Cambria Math" w:hAnsi="Cambria Math" w:cstheme="minorHAnsi"/>
            <w:szCs w:val="20"/>
          </w:rPr>
          <m:t>S</m:t>
        </m:r>
        <m:acc>
          <m:accPr>
            <m:chr m:val="̇"/>
            <m:ctrlPr>
              <w:rPr>
                <w:rFonts w:ascii="Cambria Math" w:hAnsi="Cambria Math" w:cstheme="minorHAnsi"/>
                <w:b/>
                <w:i/>
                <w:sz w:val="22"/>
                <w:szCs w:val="20"/>
              </w:rPr>
            </m:ctrlPr>
          </m:accPr>
          <m:e>
            <m:r>
              <m:rPr>
                <m:sty m:val="bi"/>
              </m:rPr>
              <w:rPr>
                <w:rFonts w:ascii="Cambria Math" w:hAnsi="Cambria Math" w:cstheme="minorHAnsi"/>
                <w:sz w:val="22"/>
                <w:szCs w:val="20"/>
              </w:rPr>
              <m:t>α</m:t>
            </m:r>
          </m:e>
        </m:acc>
        <m:r>
          <m:rPr>
            <m:sty m:val="bi"/>
          </m:rPr>
          <w:rPr>
            <w:rFonts w:ascii="Cambria Math" w:hAnsi="Cambria Math" w:cstheme="minorHAnsi"/>
            <w:sz w:val="22"/>
            <w:szCs w:val="20"/>
          </w:rPr>
          <m:t>/k</m:t>
        </m:r>
      </m:oMath>
    </w:p>
    <w:p w:rsidR="00E44467" w:rsidRDefault="00E44467" w:rsidP="00E44467">
      <w:pPr>
        <w:pStyle w:val="Paragraphedeliste"/>
        <w:numPr>
          <w:ilvl w:val="0"/>
          <w:numId w:val="16"/>
        </w:numPr>
        <w:rPr>
          <w:rFonts w:cstheme="minorHAnsi"/>
          <w:szCs w:val="20"/>
        </w:rPr>
      </w:pPr>
      <w:r w:rsidRPr="00E44467">
        <w:rPr>
          <w:rFonts w:cstheme="minorHAnsi"/>
          <w:szCs w:val="20"/>
        </w:rPr>
        <w:t xml:space="preserve">Calcul des puissances </w:t>
      </w:r>
      <w:r>
        <w:rPr>
          <w:rFonts w:cstheme="minorHAnsi"/>
          <w:szCs w:val="20"/>
        </w:rPr>
        <w:t xml:space="preserve">internes </w:t>
      </w: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ty m:val="bi"/>
          </m:rPr>
          <w:rPr>
            <w:rFonts w:ascii="Cambria Math" w:hAnsi="Cambria Math" w:cstheme="minorHAnsi"/>
            <w:szCs w:val="20"/>
          </w:rPr>
          <m:t>=0</m:t>
        </m:r>
      </m:oMath>
      <w:r>
        <w:rPr>
          <w:rFonts w:cstheme="minorHAnsi"/>
          <w:szCs w:val="20"/>
        </w:rPr>
        <w:t xml:space="preserve"> pas de frottement dans la liaison pivot.</w:t>
      </w:r>
    </w:p>
    <w:p w:rsidR="00FC57E3" w:rsidRPr="00E44467" w:rsidRDefault="00E65CCC" w:rsidP="00E44467">
      <w:pPr>
        <w:pStyle w:val="Paragraphedeliste"/>
        <w:numPr>
          <w:ilvl w:val="0"/>
          <w:numId w:val="16"/>
        </w:numPr>
        <w:rPr>
          <w:rFonts w:cstheme="minorHAnsi"/>
          <w:szCs w:val="20"/>
        </w:rPr>
      </w:pPr>
      <w:r w:rsidRPr="00E44467">
        <w:rPr>
          <w:rFonts w:cstheme="minorHAnsi"/>
          <w:szCs w:val="20"/>
        </w:rPr>
        <w:t>Calcul de l'énergie cinétique de l'ensemble :</w:t>
      </w:r>
      <w:r w:rsidR="00E44467" w:rsidRPr="00E44467">
        <w:rPr>
          <w:rFonts w:cstheme="minorHAnsi"/>
          <w:szCs w:val="20"/>
        </w:rPr>
        <w:t xml:space="preserve"> seules la masse et l’inertie de S2 sont à prendre en contact (elles sont négligeables pour T2). </w:t>
      </w: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S2</m:t>
            </m:r>
          </m:sub>
        </m:sSub>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S2</m:t>
            </m:r>
          </m:sub>
        </m:sSub>
        <m:sSup>
          <m:sSupPr>
            <m:ctrlPr>
              <w:rPr>
                <w:rFonts w:ascii="Cambria Math" w:hAnsi="Cambria Math" w:cstheme="minorHAnsi"/>
                <w:i/>
                <w:szCs w:val="20"/>
              </w:rPr>
            </m:ctrlPr>
          </m:sSupPr>
          <m:e>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V</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sub>
                </m:sSub>
              </m:e>
            </m:acc>
          </m:e>
          <m:sup>
            <m:r>
              <w:rPr>
                <w:rFonts w:ascii="Cambria Math" w:hAnsi="Cambria Math" w:cstheme="minorHAnsi"/>
                <w:szCs w:val="20"/>
              </w:rPr>
              <m:t>2</m:t>
            </m:r>
          </m:sup>
        </m:s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J</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d>
              <m:dPr>
                <m:ctrlPr>
                  <w:rPr>
                    <w:rFonts w:ascii="Cambria Math" w:hAnsi="Cambria Math" w:cstheme="minorHAnsi"/>
                    <w:i/>
                    <w:szCs w:val="20"/>
                  </w:rPr>
                </m:ctrlPr>
              </m:dPr>
              <m:e>
                <m:sSubSup>
                  <m:sSubSupPr>
                    <m:ctrlPr>
                      <w:rPr>
                        <w:rFonts w:ascii="Cambria Math" w:hAnsi="Cambria Math" w:cstheme="minorHAnsi"/>
                        <w:i/>
                        <w:szCs w:val="20"/>
                      </w:rPr>
                    </m:ctrlPr>
                  </m:sSubSupPr>
                  <m:e>
                    <m:r>
                      <w:rPr>
                        <w:rFonts w:ascii="Cambria Math" w:hAnsi="Cambria Math" w:cstheme="minorHAnsi"/>
                        <w:szCs w:val="20"/>
                      </w:rPr>
                      <m:t>x</m:t>
                    </m: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Cs w:val="20"/>
                      </w:rPr>
                      <m:t>2</m:t>
                    </m:r>
                  </m:sup>
                </m:sSubSup>
                <m:r>
                  <w:rPr>
                    <w:rFonts w:ascii="Cambria Math" w:hAnsi="Cambria Math" w:cstheme="minorHAnsi"/>
                    <w:szCs w:val="20"/>
                  </w:rPr>
                  <m:t>+</m:t>
                </m:r>
                <m:sSubSup>
                  <m:sSubSupPr>
                    <m:ctrlPr>
                      <w:rPr>
                        <w:rFonts w:ascii="Cambria Math" w:hAnsi="Cambria Math" w:cstheme="minorHAnsi"/>
                        <w:i/>
                        <w:sz w:val="22"/>
                        <w:szCs w:val="20"/>
                      </w:rPr>
                    </m:ctrlPr>
                  </m:sSubSupPr>
                  <m:e>
                    <m:r>
                      <w:rPr>
                        <w:rFonts w:ascii="Cambria Math" w:hAnsi="Cambria Math" w:cstheme="minorHAnsi"/>
                        <w:szCs w:val="20"/>
                      </w:rPr>
                      <m:t>z</m:t>
                    </m:r>
                    <m:ctrlPr>
                      <w:rPr>
                        <w:rFonts w:ascii="Cambria Math" w:hAnsi="Cambria Math" w:cstheme="minorHAnsi"/>
                        <w:i/>
                        <w:szCs w:val="20"/>
                      </w:rPr>
                    </m:ctrlP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 w:val="22"/>
                        <w:szCs w:val="20"/>
                      </w:rPr>
                      <m:t>2</m:t>
                    </m:r>
                  </m:sup>
                </m:sSubSup>
              </m:e>
            </m:d>
          </m:e>
        </m:d>
        <m:acc>
          <m:accPr>
            <m:chr m:val="̇"/>
            <m:ctrlPr>
              <w:rPr>
                <w:rFonts w:ascii="Cambria Math" w:hAnsi="Cambria Math" w:cstheme="minorHAnsi"/>
                <w:i/>
                <w:szCs w:val="20"/>
              </w:rPr>
            </m:ctrlPr>
          </m:accPr>
          <m:e>
            <m:sSup>
              <m:sSupPr>
                <m:ctrlPr>
                  <w:rPr>
                    <w:rFonts w:ascii="Cambria Math" w:hAnsi="Cambria Math" w:cstheme="minorHAnsi"/>
                    <w:i/>
                    <w:szCs w:val="20"/>
                  </w:rPr>
                </m:ctrlPr>
              </m:sSupPr>
              <m:e>
                <m:r>
                  <w:rPr>
                    <w:rFonts w:ascii="Cambria Math" w:hAnsi="Cambria Math" w:cstheme="minorHAnsi"/>
                    <w:szCs w:val="20"/>
                  </w:rPr>
                  <m:t>α</m:t>
                </m:r>
              </m:e>
              <m:sup>
                <m:r>
                  <w:rPr>
                    <w:rFonts w:ascii="Cambria Math" w:hAnsi="Cambria Math" w:cstheme="minorHAnsi"/>
                    <w:szCs w:val="20"/>
                  </w:rPr>
                  <m:t>2</m:t>
                </m:r>
              </m:sup>
            </m:sSup>
          </m:e>
        </m:acc>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eq</m:t>
            </m:r>
          </m:sub>
        </m:sSub>
        <m:acc>
          <m:accPr>
            <m:chr m:val="̇"/>
            <m:ctrlPr>
              <w:rPr>
                <w:rFonts w:ascii="Cambria Math" w:hAnsi="Cambria Math" w:cstheme="minorHAnsi"/>
                <w:i/>
                <w:szCs w:val="20"/>
              </w:rPr>
            </m:ctrlPr>
          </m:accPr>
          <m:e>
            <m:sSup>
              <m:sSupPr>
                <m:ctrlPr>
                  <w:rPr>
                    <w:rFonts w:ascii="Cambria Math" w:hAnsi="Cambria Math" w:cstheme="minorHAnsi"/>
                    <w:i/>
                    <w:szCs w:val="20"/>
                  </w:rPr>
                </m:ctrlPr>
              </m:sSupPr>
              <m:e>
                <m:r>
                  <w:rPr>
                    <w:rFonts w:ascii="Cambria Math" w:hAnsi="Cambria Math" w:cstheme="minorHAnsi"/>
                    <w:szCs w:val="20"/>
                  </w:rPr>
                  <m:t>α</m:t>
                </m:r>
              </m:e>
              <m:sup>
                <m:r>
                  <w:rPr>
                    <w:rFonts w:ascii="Cambria Math" w:hAnsi="Cambria Math" w:cstheme="minorHAnsi"/>
                    <w:szCs w:val="20"/>
                  </w:rPr>
                  <m:t>2</m:t>
                </m:r>
              </m:sup>
            </m:sSup>
          </m:e>
        </m:acc>
      </m:oMath>
    </w:p>
    <w:p w:rsidR="006C6F61" w:rsidRPr="00026B27" w:rsidRDefault="006C6F61">
      <w:pPr>
        <w:rPr>
          <w:rFonts w:cstheme="minorHAnsi"/>
          <w:szCs w:val="20"/>
        </w:rPr>
      </w:pPr>
      <w:r w:rsidRPr="00026B27">
        <w:rPr>
          <w:rFonts w:cstheme="minorHAnsi"/>
          <w:szCs w:val="20"/>
        </w:rPr>
        <w:t xml:space="preserve">avec </w:t>
      </w:r>
      <m:oMath>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eq</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J</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d>
          <m:dPr>
            <m:ctrlPr>
              <w:rPr>
                <w:rFonts w:ascii="Cambria Math" w:hAnsi="Cambria Math" w:cstheme="minorHAnsi"/>
                <w:i/>
                <w:szCs w:val="20"/>
              </w:rPr>
            </m:ctrlPr>
          </m:dPr>
          <m:e>
            <m:sSubSup>
              <m:sSubSupPr>
                <m:ctrlPr>
                  <w:rPr>
                    <w:rFonts w:ascii="Cambria Math" w:hAnsi="Cambria Math" w:cstheme="minorHAnsi"/>
                    <w:i/>
                    <w:szCs w:val="20"/>
                  </w:rPr>
                </m:ctrlPr>
              </m:sSubSupPr>
              <m:e>
                <m:r>
                  <w:rPr>
                    <w:rFonts w:ascii="Cambria Math" w:hAnsi="Cambria Math" w:cstheme="minorHAnsi"/>
                    <w:szCs w:val="20"/>
                  </w:rPr>
                  <m:t>x</m:t>
                </m: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Cs w:val="20"/>
                  </w:rPr>
                  <m:t>2</m:t>
                </m:r>
              </m:sup>
            </m:sSubSup>
            <m:r>
              <w:rPr>
                <w:rFonts w:ascii="Cambria Math" w:hAnsi="Cambria Math" w:cstheme="minorHAnsi"/>
                <w:szCs w:val="20"/>
              </w:rPr>
              <m:t>+</m:t>
            </m:r>
            <m:sSubSup>
              <m:sSubSupPr>
                <m:ctrlPr>
                  <w:rPr>
                    <w:rFonts w:ascii="Cambria Math" w:hAnsi="Cambria Math" w:cstheme="minorHAnsi"/>
                    <w:i/>
                    <w:sz w:val="22"/>
                    <w:szCs w:val="20"/>
                  </w:rPr>
                </m:ctrlPr>
              </m:sSubSupPr>
              <m:e>
                <m:r>
                  <w:rPr>
                    <w:rFonts w:ascii="Cambria Math" w:hAnsi="Cambria Math" w:cstheme="minorHAnsi"/>
                    <w:szCs w:val="20"/>
                  </w:rPr>
                  <m:t>z</m:t>
                </m:r>
                <m:ctrlPr>
                  <w:rPr>
                    <w:rFonts w:ascii="Cambria Math" w:hAnsi="Cambria Math" w:cstheme="minorHAnsi"/>
                    <w:i/>
                    <w:szCs w:val="20"/>
                  </w:rPr>
                </m:ctrlP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 w:val="22"/>
                    <w:szCs w:val="20"/>
                  </w:rPr>
                  <m:t>2</m:t>
                </m:r>
              </m:sup>
            </m:sSubSup>
          </m:e>
        </m:d>
      </m:oMath>
      <w:r w:rsidR="00FC57E3">
        <w:rPr>
          <w:rFonts w:cstheme="minorHAnsi"/>
          <w:szCs w:val="20"/>
        </w:rPr>
        <w:t xml:space="preserve">. </w:t>
      </w:r>
    </w:p>
    <w:p w:rsidR="00E65CCC" w:rsidRPr="00026B27" w:rsidRDefault="00E65CCC">
      <w:pPr>
        <w:rPr>
          <w:rFonts w:cstheme="minorHAnsi"/>
          <w:szCs w:val="20"/>
        </w:rPr>
      </w:pPr>
      <w:r w:rsidRPr="00026B27">
        <w:rPr>
          <w:rFonts w:cstheme="minorHAnsi"/>
          <w:szCs w:val="20"/>
        </w:rPr>
        <w:t>On trouve donc, au final :</w:t>
      </w:r>
    </w:p>
    <w:p w:rsidR="006C6F61" w:rsidRPr="00026B27" w:rsidRDefault="00060CD1">
      <w:pPr>
        <w:jc w:val="center"/>
        <w:rPr>
          <w:rFonts w:cstheme="minorHAnsi"/>
          <w:szCs w:val="20"/>
        </w:rPr>
      </w:pPr>
      <m:oMathPara>
        <m:oMath>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eq</m:t>
              </m:r>
            </m:sub>
          </m:sSub>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+μ</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num>
            <m:den>
              <m:r>
                <w:rPr>
                  <w:rFonts w:ascii="Cambria Math" w:hAnsi="Cambria Math" w:cstheme="minorHAnsi"/>
                  <w:szCs w:val="20"/>
                </w:rPr>
                <m:t>k</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S2</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sub>
              </m:sSub>
              <m:func>
                <m:funcPr>
                  <m:ctrlPr>
                    <w:rPr>
                      <w:rFonts w:ascii="Cambria Math" w:hAnsi="Cambria Math" w:cstheme="minorHAnsi"/>
                      <w:i/>
                      <w:szCs w:val="20"/>
                    </w:rPr>
                  </m:ctrlPr>
                </m:funcPr>
                <m:fName>
                  <m:r>
                    <m:rPr>
                      <m:sty m:val="p"/>
                    </m:rPr>
                    <w:rPr>
                      <w:rFonts w:ascii="Cambria Math" w:hAnsi="Cambria Math" w:cstheme="minorHAnsi"/>
                      <w:szCs w:val="20"/>
                    </w:rPr>
                    <m:t>cos</m:t>
                  </m:r>
                </m:fName>
                <m:e>
                  <m:r>
                    <w:rPr>
                      <w:rFonts w:ascii="Cambria Math" w:hAnsi="Cambria Math" w:cstheme="minorHAnsi"/>
                      <w:szCs w:val="20"/>
                    </w:rPr>
                    <m:t>α</m:t>
                  </m:r>
                </m:e>
              </m:fun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sub>
              </m:sSub>
              <m:func>
                <m:funcPr>
                  <m:ctrlPr>
                    <w:rPr>
                      <w:rFonts w:ascii="Cambria Math" w:hAnsi="Cambria Math" w:cstheme="minorHAnsi"/>
                      <w:i/>
                      <w:szCs w:val="20"/>
                    </w:rPr>
                  </m:ctrlPr>
                </m:funcPr>
                <m:fName>
                  <m:r>
                    <m:rPr>
                      <m:sty m:val="p"/>
                    </m:rPr>
                    <w:rPr>
                      <w:rFonts w:ascii="Cambria Math" w:hAnsi="Cambria Math" w:cstheme="minorHAnsi"/>
                      <w:szCs w:val="20"/>
                    </w:rPr>
                    <m:t>sin</m:t>
                  </m:r>
                </m:fName>
                <m:e>
                  <m:r>
                    <w:rPr>
                      <w:rFonts w:ascii="Cambria Math" w:hAnsi="Cambria Math" w:cstheme="minorHAnsi"/>
                      <w:szCs w:val="20"/>
                    </w:rPr>
                    <m:t>α</m:t>
                  </m:r>
                </m:e>
              </m:func>
            </m:e>
          </m:d>
          <m:r>
            <w:rPr>
              <w:rFonts w:ascii="Cambria Math" w:hAnsi="Cambria Math" w:cstheme="minorHAnsi"/>
              <w:szCs w:val="20"/>
            </w:rPr>
            <m:t xml:space="preserve"> </m:t>
          </m:r>
        </m:oMath>
      </m:oMathPara>
    </w:p>
    <w:p w:rsidR="00E65CCC" w:rsidRPr="00026B27" w:rsidRDefault="00E65CCC">
      <w:pPr>
        <w:rPr>
          <w:rFonts w:cstheme="minorHAnsi"/>
          <w:szCs w:val="20"/>
        </w:rPr>
      </w:pPr>
      <w:r w:rsidRPr="00026B27">
        <w:rPr>
          <w:rFonts w:cstheme="minorHAnsi"/>
          <w:szCs w:val="20"/>
        </w:rPr>
        <w:t xml:space="preserve">Si on suppose l'angle </w:t>
      </w:r>
      <m:oMath>
        <m:r>
          <w:rPr>
            <w:rFonts w:ascii="Cambria Math" w:hAnsi="Cambria Math" w:cstheme="minorHAnsi"/>
            <w:szCs w:val="20"/>
          </w:rPr>
          <m:t>α</m:t>
        </m:r>
      </m:oMath>
      <w:r w:rsidRPr="00026B27">
        <w:rPr>
          <w:rFonts w:cstheme="minorHAnsi"/>
          <w:szCs w:val="20"/>
        </w:rPr>
        <w:t>nul (situation de la question précédente), on retrouve bien l'expression demandée.</w:t>
      </w:r>
    </w:p>
    <w:p w:rsidR="00E65CCC" w:rsidRPr="0025173D" w:rsidRDefault="00035BCD" w:rsidP="00E03276">
      <w:pPr>
        <w:pStyle w:val="Paragraphedeliste"/>
        <w:numPr>
          <w:ilvl w:val="0"/>
          <w:numId w:val="22"/>
        </w:numPr>
        <w:rPr>
          <w:rFonts w:cstheme="minorHAnsi"/>
          <w:szCs w:val="20"/>
        </w:rPr>
      </w:pPr>
      <w:r w:rsidRPr="00026B27">
        <w:rPr>
          <w:rFonts w:cstheme="minorHAnsi"/>
          <w:position w:val="-14"/>
          <w:szCs w:val="20"/>
        </w:rPr>
        <w:object w:dxaOrig="700" w:dyaOrig="460">
          <v:shape id="_x0000_i1053" type="#_x0000_t75" style="width:34.15pt;height:23.2pt" o:ole="" filled="t">
            <v:fill color2="black"/>
            <v:imagedata r:id="rId68" o:title=""/>
          </v:shape>
          <o:OLEObject Type="Embed" ProgID="Equation.3" ShapeID="_x0000_i1053" DrawAspect="Content" ObjectID="_1643538509" r:id="rId69"/>
        </w:object>
      </w:r>
      <w:r w:rsidR="00E65CCC" w:rsidRPr="0025173D">
        <w:rPr>
          <w:rFonts w:cstheme="minorHAnsi"/>
          <w:szCs w:val="20"/>
        </w:rPr>
        <w:t xml:space="preserve"> doit être colinéaire à</w:t>
      </w:r>
      <w:r w:rsidRPr="00026B27">
        <w:rPr>
          <w:rFonts w:cstheme="minorHAnsi"/>
          <w:position w:val="-12"/>
          <w:szCs w:val="20"/>
        </w:rPr>
        <w:object w:dxaOrig="340" w:dyaOrig="440">
          <v:shape id="_x0000_i1054" type="#_x0000_t75" style="width:17.7pt;height:22.6pt" o:ole="" filled="t">
            <v:fill color2="black"/>
            <v:imagedata r:id="rId70" o:title=""/>
          </v:shape>
          <o:OLEObject Type="Embed" ProgID="Equation.3" ShapeID="_x0000_i1054" DrawAspect="Content" ObjectID="_1643538510" r:id="rId71"/>
        </w:object>
      </w:r>
      <w:r w:rsidR="00E65CCC" w:rsidRPr="0025173D">
        <w:rPr>
          <w:rFonts w:cstheme="minorHAnsi"/>
          <w:szCs w:val="20"/>
        </w:rPr>
        <w:t xml:space="preserve"> car sinon le bateau risquerait de basculer ou de glisser le long des fourches.</w:t>
      </w:r>
      <w:r w:rsidR="00781D80" w:rsidRPr="0025173D">
        <w:rPr>
          <w:rFonts w:cstheme="minorHAnsi"/>
          <w:szCs w:val="20"/>
        </w:rPr>
        <w:t xml:space="preserve"> </w:t>
      </w:r>
      <w:r w:rsidR="00E65CCC" w:rsidRPr="0025173D">
        <w:rPr>
          <w:rFonts w:cstheme="minorHAnsi"/>
          <w:szCs w:val="20"/>
        </w:rPr>
        <w:t xml:space="preserve">On isole le bateau. Le </w:t>
      </w:r>
      <w:r w:rsidRPr="0025173D">
        <w:rPr>
          <w:rFonts w:cstheme="minorHAnsi"/>
          <w:szCs w:val="20"/>
        </w:rPr>
        <w:t>théorème de la résultante dynamique dans le référentiel galiléen projeté</w:t>
      </w:r>
      <w:r w:rsidR="00E65CCC" w:rsidRPr="0025173D">
        <w:rPr>
          <w:rFonts w:cstheme="minorHAnsi"/>
          <w:szCs w:val="20"/>
        </w:rPr>
        <w:t xml:space="preserve"> suivant l'axe </w:t>
      </w:r>
      <w:r w:rsidRPr="00026B27">
        <w:rPr>
          <w:rFonts w:cstheme="minorHAnsi"/>
          <w:position w:val="-12"/>
          <w:szCs w:val="20"/>
        </w:rPr>
        <w:object w:dxaOrig="360" w:dyaOrig="420">
          <v:shape id="_x0000_i1055" type="#_x0000_t75" style="width:17.7pt;height:20.15pt" o:ole="" filled="t">
            <v:fill color2="black"/>
            <v:imagedata r:id="rId72" o:title=""/>
          </v:shape>
          <o:OLEObject Type="Embed" ProgID="Equation.3" ShapeID="_x0000_i1055" DrawAspect="Content" ObjectID="_1643538511" r:id="rId73"/>
        </w:object>
      </w:r>
      <w:r w:rsidR="00E65CCC" w:rsidRPr="0025173D">
        <w:rPr>
          <w:rFonts w:cstheme="minorHAnsi"/>
          <w:szCs w:val="20"/>
        </w:rPr>
        <w:t xml:space="preserve"> donne</w:t>
      </w:r>
      <w:r w:rsidR="0025173D" w:rsidRPr="0025173D">
        <w:rPr>
          <w:rFonts w:cstheme="minorHAnsi"/>
          <w:szCs w:val="20"/>
        </w:rPr>
        <w:t xml:space="preserve"> : </w:t>
      </w:r>
      <w:r w:rsidRPr="00026B27">
        <w:rPr>
          <w:rFonts w:cstheme="minorHAnsi"/>
          <w:position w:val="-14"/>
          <w:szCs w:val="20"/>
        </w:rPr>
        <w:object w:dxaOrig="3720" w:dyaOrig="460">
          <v:shape id="_x0000_i1056" type="#_x0000_t75" style="width:186.7pt;height:23.2pt" o:ole="" filled="t">
            <v:fill color2="black"/>
            <v:imagedata r:id="rId74" o:title=""/>
          </v:shape>
          <o:OLEObject Type="Embed" ProgID="Equation.3" ShapeID="_x0000_i1056" DrawAspect="Content" ObjectID="_1643538512" r:id="rId75"/>
        </w:object>
      </w:r>
      <w:r w:rsidR="002C3328" w:rsidRPr="0025173D">
        <w:rPr>
          <w:rFonts w:cstheme="minorHAnsi"/>
          <w:szCs w:val="20"/>
        </w:rPr>
        <w:t xml:space="preserve"> </w:t>
      </w:r>
      <w:r w:rsidRPr="00026B27">
        <w:rPr>
          <w:rFonts w:cstheme="minorHAnsi"/>
          <w:position w:val="-12"/>
          <w:szCs w:val="20"/>
        </w:rPr>
        <w:object w:dxaOrig="2040" w:dyaOrig="360">
          <v:shape id="_x0000_i1057" type="#_x0000_t75" style="width:103.1pt;height:18.3pt" o:ole="" o:bordertopcolor="black" o:borderleftcolor="black" o:borderbottomcolor="black" o:borderrightcolor="black" filled="t">
            <v:fill color2="black"/>
            <v:imagedata r:id="rId76" o:title=""/>
            <w10:bordertop type="hairline" width="1" space="1"/>
            <w10:borderleft type="hairline" width="1" space="1"/>
            <w10:borderbottom type="hairline" width="1" space="1"/>
            <w10:borderright type="hairline" width="1" space="1"/>
          </v:shape>
          <o:OLEObject Type="Embed" ProgID="Equation.3" ShapeID="_x0000_i1057" DrawAspect="Content" ObjectID="_1643538513" r:id="rId77"/>
        </w:object>
      </w:r>
      <w:r w:rsidR="002C3328" w:rsidRPr="0025173D">
        <w:rPr>
          <w:rFonts w:cstheme="minorHAnsi"/>
          <w:szCs w:val="20"/>
        </w:rPr>
        <w:t>.</w: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lastRenderedPageBreak/>
        <w:t xml:space="preserve"> </w:t>
      </w:r>
      <w:r w:rsidR="00E65CCC" w:rsidRPr="0025173D">
        <w:rPr>
          <w:rFonts w:cstheme="minorHAnsi"/>
          <w:szCs w:val="20"/>
        </w:rPr>
        <w:t xml:space="preserve">Le rapport </w:t>
      </w:r>
      <w:r w:rsidR="00035BCD" w:rsidRPr="00026B27">
        <w:rPr>
          <w:rFonts w:cstheme="minorHAnsi"/>
          <w:position w:val="-30"/>
          <w:szCs w:val="20"/>
        </w:rPr>
        <w:object w:dxaOrig="740" w:dyaOrig="700">
          <v:shape id="_x0000_i1058" type="#_x0000_t75" style="width:36.6pt;height:34.15pt" o:ole="" filled="t">
            <v:fill color2="black"/>
            <v:imagedata r:id="rId78" o:title=""/>
          </v:shape>
          <o:OLEObject Type="Embed" ProgID="Equation.3" ShapeID="_x0000_i1058" DrawAspect="Content" ObjectID="_1643538514" r:id="rId79"/>
        </w:object>
      </w:r>
      <w:r w:rsidR="00E65CCC" w:rsidRPr="0025173D">
        <w:rPr>
          <w:rFonts w:cstheme="minorHAnsi"/>
          <w:szCs w:val="20"/>
        </w:rPr>
        <w:t>étant sûrement faible, on peut faire un développement limité</w:t>
      </w:r>
      <w:r w:rsidR="00035BCD" w:rsidRPr="0025173D">
        <w:rPr>
          <w:rFonts w:cstheme="minorHAnsi"/>
          <w:szCs w:val="20"/>
        </w:rPr>
        <w:t xml:space="preserve"> au premier ordre</w:t>
      </w:r>
      <w:r w:rsidR="00E65CCC" w:rsidRPr="0025173D">
        <w:rPr>
          <w:rFonts w:cstheme="minorHAnsi"/>
          <w:szCs w:val="20"/>
        </w:rPr>
        <w:t xml:space="preserve"> du sinus. On trouve donc la relation : </w:t>
      </w:r>
      <w:r w:rsidR="00035BCD" w:rsidRPr="00026B27">
        <w:rPr>
          <w:rFonts w:cstheme="minorHAnsi"/>
          <w:position w:val="-12"/>
          <w:szCs w:val="20"/>
        </w:rPr>
        <w:object w:dxaOrig="1760" w:dyaOrig="360">
          <v:shape id="_x0000_i1059" type="#_x0000_t75" style="width:89.7pt;height:18.3pt" o:ole="" o:bordertopcolor="black" o:borderleftcolor="black" o:borderbottomcolor="black" o:borderrightcolor="black" filled="t">
            <v:fill color2="black"/>
            <v:imagedata r:id="rId80" o:title=""/>
            <w10:bordertop type="hairline" width="1" space="1"/>
            <w10:borderleft type="hairline" width="1" space="1"/>
            <w10:borderbottom type="hairline" width="1" space="1"/>
            <w10:borderright type="hairline" width="1" space="1"/>
          </v:shape>
          <o:OLEObject Type="Embed" ProgID="Equation.3" ShapeID="_x0000_i1059" DrawAspect="Content" ObjectID="_1643538515" r:id="rId81"/>
        </w:object>
      </w:r>
    </w:p>
    <w:p w:rsidR="00E65CCC" w:rsidRPr="0025173D" w:rsidRDefault="00E65CCC" w:rsidP="00E03276">
      <w:pPr>
        <w:pStyle w:val="Paragraphedeliste"/>
        <w:numPr>
          <w:ilvl w:val="0"/>
          <w:numId w:val="22"/>
        </w:numPr>
        <w:rPr>
          <w:rFonts w:cstheme="minorHAnsi"/>
          <w:szCs w:val="20"/>
        </w:rPr>
      </w:pPr>
      <w:r w:rsidRPr="0025173D">
        <w:rPr>
          <w:rFonts w:cstheme="minorHAnsi"/>
          <w:szCs w:val="20"/>
        </w:rPr>
        <w:t xml:space="preserve">Recherche du centre de gravité de l'ensemble </w:t>
      </w:r>
      <w:r w:rsidRPr="00026B27">
        <w:rPr>
          <w:rFonts w:cstheme="minorHAnsi"/>
          <w:szCs w:val="20"/>
        </w:rPr>
        <w:object w:dxaOrig="264" w:dyaOrig="182">
          <v:shape id="_x0000_i1060" type="#_x0000_t75" style="width:12.8pt;height:9.75pt" o:ole="" filled="t">
            <v:fill color2="black"/>
            <v:imagedata r:id="rId82" o:title=""/>
          </v:shape>
          <o:OLEObject Type="Embed" ProgID="Equation.3" ShapeID="_x0000_i1060" DrawAspect="Content" ObjectID="_1643538516" r:id="rId83"/>
        </w:object>
      </w:r>
      <w:r w:rsidRPr="0025173D">
        <w:rPr>
          <w:rFonts w:cstheme="minorHAnsi"/>
          <w:szCs w:val="20"/>
        </w:rPr>
        <w:t> :</w:t>
      </w:r>
      <w:r w:rsidR="0024224B" w:rsidRPr="0025173D">
        <w:rPr>
          <w:rFonts w:cstheme="minorHAnsi"/>
          <w:szCs w:val="20"/>
        </w:rPr>
        <w:t xml:space="preserve"> </w:t>
      </w:r>
      <w:r w:rsidR="00103451" w:rsidRPr="00026B27">
        <w:rPr>
          <w:rFonts w:cstheme="minorHAnsi"/>
          <w:position w:val="-12"/>
          <w:szCs w:val="20"/>
        </w:rPr>
        <w:object w:dxaOrig="4740" w:dyaOrig="400">
          <v:shape id="_x0000_i1061" type="#_x0000_t75" style="width:236.15pt;height:20.15pt" o:ole="" filled="t">
            <v:fill color2="black"/>
            <v:imagedata r:id="rId84" o:title=""/>
          </v:shape>
          <o:OLEObject Type="Embed" ProgID="Equation.3" ShapeID="_x0000_i1061" DrawAspect="Content" ObjectID="_1643538517" r:id="rId85"/>
        </w:object>
      </w:r>
      <w:r w:rsidR="0025173D" w:rsidRPr="0025173D">
        <w:rPr>
          <w:rFonts w:cstheme="minorHAnsi"/>
          <w:szCs w:val="20"/>
        </w:rPr>
        <w:t xml:space="preserve">. </w:t>
      </w:r>
      <w:r w:rsidRPr="0025173D">
        <w:rPr>
          <w:rFonts w:cstheme="minorHAnsi"/>
          <w:szCs w:val="20"/>
        </w:rPr>
        <w:t>G étant confondu avec le point O, on a :</w:t>
      </w:r>
      <w:r w:rsidR="0024224B" w:rsidRPr="0025173D">
        <w:rPr>
          <w:rFonts w:cstheme="minorHAnsi"/>
          <w:szCs w:val="20"/>
        </w:rPr>
        <w:t xml:space="preserve"> </w:t>
      </w:r>
      <w:r w:rsidR="00103451" w:rsidRPr="00026B27">
        <w:rPr>
          <w:rFonts w:cstheme="minorHAnsi"/>
          <w:position w:val="-18"/>
          <w:szCs w:val="20"/>
        </w:rPr>
        <w:object w:dxaOrig="2740" w:dyaOrig="420">
          <v:shape id="_x0000_i1062" type="#_x0000_t75" style="width:137.3pt;height:20.15pt" o:ole="" filled="t">
            <v:fill color2="black"/>
            <v:imagedata r:id="rId86" o:title=""/>
          </v:shape>
          <o:OLEObject Type="Embed" ProgID="Equation.3" ShapeID="_x0000_i1062" DrawAspect="Content" ObjectID="_1643538518" r:id="rId87"/>
        </w:object>
      </w:r>
      <w:r w:rsidR="0024224B" w:rsidRPr="0025173D">
        <w:rPr>
          <w:rFonts w:cstheme="minorHAnsi"/>
          <w:szCs w:val="20"/>
        </w:rPr>
        <w:t xml:space="preserve"> </w:t>
      </w:r>
      <w:r w:rsidRPr="0025173D">
        <w:rPr>
          <w:rFonts w:cstheme="minorHAnsi"/>
          <w:szCs w:val="20"/>
        </w:rPr>
        <w:t xml:space="preserve">Donc </w:t>
      </w:r>
      <w:r w:rsidR="00103451" w:rsidRPr="00026B27">
        <w:rPr>
          <w:rFonts w:cstheme="minorHAnsi"/>
          <w:position w:val="-30"/>
          <w:szCs w:val="20"/>
        </w:rPr>
        <w:object w:dxaOrig="2320" w:dyaOrig="740">
          <v:shape id="_x0000_i1063" type="#_x0000_t75" style="width:115.95pt;height:37.2pt" o:ole="" o:bordertopcolor="black" o:borderleftcolor="black" o:borderbottomcolor="black" o:borderrightcolor="black" filled="t">
            <v:fill color2="black"/>
            <v:imagedata r:id="rId88" o:title=""/>
            <w10:bordertop type="hairline" width="1" space="1"/>
            <w10:borderleft type="hairline" width="1" space="1"/>
            <w10:borderbottom type="hairline" width="1" space="1"/>
            <w10:borderright type="hairline" width="1" space="1"/>
          </v:shape>
          <o:OLEObject Type="Embed" ProgID="Equation.3" ShapeID="_x0000_i1063" DrawAspect="Content" ObjectID="_1643538519" r:id="rId89"/>
        </w:objec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On isole</w:t>
      </w:r>
      <m:oMath>
        <m:r>
          <w:rPr>
            <w:rFonts w:ascii="Cambria Math" w:hAnsi="Cambria Math" w:cstheme="minorHAnsi"/>
            <w:szCs w:val="20"/>
          </w:rPr>
          <m:t>{</m:t>
        </m:r>
        <m:r>
          <m:rPr>
            <m:sty m:val="p"/>
          </m:rPr>
          <w:rPr>
            <w:rFonts w:ascii="Cambria Math" w:hAnsi="Cambria Math" w:cstheme="minorHAnsi"/>
            <w:szCs w:val="20"/>
          </w:rPr>
          <m:t>Σ</m:t>
        </m:r>
        <m:r>
          <w:rPr>
            <w:rFonts w:ascii="Cambria Math" w:hAnsi="Cambria Math" w:cstheme="minorHAnsi"/>
            <w:szCs w:val="20"/>
          </w:rPr>
          <m:t>,B}</m:t>
        </m:r>
      </m:oMath>
      <w:r w:rsidR="00E65CCC" w:rsidRPr="0025173D">
        <w:rPr>
          <w:rFonts w:cstheme="minorHAnsi"/>
          <w:szCs w:val="20"/>
        </w:rPr>
        <w:t xml:space="preserve">. </w:t>
      </w:r>
      <w:r w:rsidRPr="0025173D">
        <w:rPr>
          <w:rFonts w:cstheme="minorHAnsi"/>
          <w:szCs w:val="20"/>
        </w:rPr>
        <w:t xml:space="preserve"> </w:t>
      </w:r>
      <w:r w:rsidR="00E65CCC" w:rsidRPr="0025173D">
        <w:rPr>
          <w:rFonts w:cstheme="minorHAnsi"/>
          <w:szCs w:val="20"/>
        </w:rPr>
        <w:t>Bilan des actions mécaniques extérieures :</w:t>
      </w:r>
    </w:p>
    <w:p w:rsidR="00E65CCC" w:rsidRPr="00026B27" w:rsidRDefault="00A4575C">
      <w:pPr>
        <w:numPr>
          <w:ilvl w:val="0"/>
          <w:numId w:val="8"/>
        </w:numPr>
        <w:rPr>
          <w:rFonts w:cstheme="minorHAnsi"/>
          <w:szCs w:val="20"/>
        </w:rPr>
      </w:pPr>
      <w:r>
        <w:rPr>
          <w:rFonts w:cstheme="minorHAnsi"/>
          <w:szCs w:val="20"/>
        </w:rPr>
        <w:t xml:space="preserve">Poids du bateau </w:t>
      </w:r>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Pes→B</m:t>
                </m:r>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y</m:t>
                        </m:r>
                      </m:e>
                    </m:acc>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m:t>
                        </m:r>
                      </m:e>
                      <m:sub>
                        <m:r>
                          <w:rPr>
                            <w:rFonts w:ascii="Cambria Math" w:hAnsi="Cambria Math" w:cstheme="minorHAnsi"/>
                            <w:szCs w:val="20"/>
                          </w:rPr>
                          <m:t>B</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x</m:t>
                        </m:r>
                      </m:e>
                    </m:acc>
                  </m:e>
                </m:eqArr>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w:p>
    <w:p w:rsidR="00E65CCC" w:rsidRPr="00026B27" w:rsidRDefault="00E65CCC">
      <w:pPr>
        <w:numPr>
          <w:ilvl w:val="0"/>
          <w:numId w:val="8"/>
        </w:numPr>
        <w:rPr>
          <w:rFonts w:cstheme="minorHAnsi"/>
          <w:szCs w:val="20"/>
        </w:rPr>
      </w:pPr>
      <w:r w:rsidRPr="00026B27">
        <w:rPr>
          <w:rFonts w:cstheme="minorHAnsi"/>
          <w:szCs w:val="20"/>
        </w:rPr>
        <w:t xml:space="preserve">Poids de </w:t>
      </w:r>
      <m:oMath>
        <m:r>
          <m:rPr>
            <m:sty m:val="p"/>
          </m:rPr>
          <w:rPr>
            <w:rFonts w:ascii="Cambria Math" w:hAnsi="Cambria Math" w:cstheme="minorHAnsi"/>
            <w:szCs w:val="20"/>
          </w:rPr>
          <m:t>Σ</m:t>
        </m:r>
      </m:oMath>
      <w:r w:rsidR="00F30D70">
        <w:rPr>
          <w:rFonts w:cstheme="minorHAnsi"/>
          <w:szCs w:val="20"/>
        </w:rPr>
        <w:t xml:space="preserve"> : </w:t>
      </w:r>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Pes→</m:t>
                </m:r>
                <m:r>
                  <m:rPr>
                    <m:sty m:val="p"/>
                  </m:rPr>
                  <w:rPr>
                    <w:rFonts w:ascii="Cambria Math" w:hAnsi="Cambria Math" w:cstheme="minorHAnsi"/>
                    <w:szCs w:val="20"/>
                  </w:rPr>
                  <m:t>Σ</m:t>
                </m:r>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m:rPr>
                            <m:sty m:val="p"/>
                          </m:rPr>
                          <w:rPr>
                            <w:rFonts w:ascii="Cambria Math" w:hAnsi="Cambria Math" w:cstheme="minorHAnsi"/>
                            <w:szCs w:val="20"/>
                          </w:rPr>
                          <m:t>Σ</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Mg2L</m:t>
                        </m:r>
                      </m:num>
                      <m:den>
                        <m:r>
                          <w:rPr>
                            <w:rFonts w:ascii="Cambria Math" w:hAnsi="Cambria Math" w:cstheme="minorHAnsi"/>
                            <w:szCs w:val="20"/>
                          </w:rPr>
                          <m:t>3</m:t>
                        </m:r>
                      </m:den>
                    </m:f>
                    <m:acc>
                      <m:accPr>
                        <m:chr m:val="⃗"/>
                        <m:ctrlPr>
                          <w:rPr>
                            <w:rFonts w:ascii="Cambria Math" w:hAnsi="Cambria Math" w:cstheme="minorHAnsi"/>
                            <w:i/>
                            <w:szCs w:val="20"/>
                          </w:rPr>
                        </m:ctrlPr>
                      </m:accPr>
                      <m:e>
                        <m:r>
                          <w:rPr>
                            <w:rFonts w:ascii="Cambria Math" w:hAnsi="Cambria Math" w:cstheme="minorHAnsi"/>
                            <w:szCs w:val="20"/>
                          </w:rPr>
                          <m:t>y</m:t>
                        </m:r>
                      </m:e>
                    </m:acc>
                    <m:r>
                      <w:rPr>
                        <w:rFonts w:ascii="Cambria Math" w:hAnsi="Cambria Math" w:cstheme="minorHAnsi"/>
                        <w:szCs w:val="20"/>
                      </w:rPr>
                      <m:t>+EMg</m:t>
                    </m:r>
                    <m:acc>
                      <m:accPr>
                        <m:chr m:val="⃗"/>
                        <m:ctrlPr>
                          <w:rPr>
                            <w:rFonts w:ascii="Cambria Math" w:hAnsi="Cambria Math" w:cstheme="minorHAnsi"/>
                            <w:i/>
                            <w:szCs w:val="20"/>
                          </w:rPr>
                        </m:ctrlPr>
                      </m:accPr>
                      <m:e>
                        <m:r>
                          <w:rPr>
                            <w:rFonts w:ascii="Cambria Math" w:hAnsi="Cambria Math" w:cstheme="minorHAnsi"/>
                            <w:szCs w:val="20"/>
                          </w:rPr>
                          <m:t>x</m:t>
                        </m:r>
                      </m:e>
                    </m:acc>
                  </m:e>
                </m:eqArr>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w:p>
    <w:p w:rsidR="00E65CCC" w:rsidRDefault="00E65CCC">
      <w:pPr>
        <w:numPr>
          <w:ilvl w:val="0"/>
          <w:numId w:val="8"/>
        </w:numPr>
        <w:rPr>
          <w:rFonts w:cstheme="minorHAnsi"/>
          <w:szCs w:val="20"/>
        </w:rPr>
      </w:pPr>
      <w:r w:rsidRPr="00026B27">
        <w:rPr>
          <w:rFonts w:cstheme="minorHAnsi"/>
          <w:szCs w:val="20"/>
        </w:rPr>
        <w:t>Action du sol sur chaque roue</w:t>
      </w:r>
    </w:p>
    <w:tbl>
      <w:tblPr>
        <w:tblStyle w:val="Grilledutableau"/>
        <w:tblW w:w="0" w:type="auto"/>
        <w:tblLook w:val="04A0" w:firstRow="1" w:lastRow="0" w:firstColumn="1" w:lastColumn="0" w:noHBand="0" w:noVBand="1"/>
      </w:tblPr>
      <w:tblGrid>
        <w:gridCol w:w="5172"/>
        <w:gridCol w:w="5172"/>
      </w:tblGrid>
      <w:tr w:rsidR="00D438C5" w:rsidTr="00D438C5">
        <w:tc>
          <w:tcPr>
            <w:tcW w:w="5172" w:type="dxa"/>
          </w:tcPr>
          <w:p w:rsidR="00D438C5" w:rsidRDefault="00060CD1" w:rsidP="00782CC0">
            <w:pPr>
              <w:rPr>
                <w:rFonts w:cstheme="minorHAns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1</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L</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e>
                            <m:e>
                              <m:r>
                                <w:rPr>
                                  <w:rFonts w:ascii="Cambria Math" w:hAnsi="Cambria Math" w:cstheme="minorHAnsi"/>
                                  <w:szCs w:val="20"/>
                                </w:rPr>
                                <m:t>0</m:t>
                              </m:r>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m:oMathPara>
          </w:p>
        </w:tc>
        <w:tc>
          <w:tcPr>
            <w:tcW w:w="5172" w:type="dxa"/>
          </w:tcPr>
          <w:p w:rsidR="00D438C5" w:rsidRDefault="00060CD1" w:rsidP="00D438C5">
            <w:pPr>
              <w:rPr>
                <w:rFonts w:cstheme="minorHAns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2</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2</m:t>
                                  </m:r>
                                </m:sub>
                              </m:sSub>
                            </m:e>
                          </m:mr>
                          <m:mr>
                            <m:e>
                              <m:r>
                                <w:rPr>
                                  <w:rFonts w:ascii="Cambria Math" w:hAnsi="Cambria Math" w:cstheme="minorHAnsi"/>
                                  <w:szCs w:val="20"/>
                                </w:rPr>
                                <m:t>0</m:t>
                              </m:r>
                            </m:e>
                            <m:e>
                              <m:r>
                                <w:rPr>
                                  <w:rFonts w:ascii="Cambria Math" w:hAnsi="Cambria Math" w:cstheme="minorHAnsi"/>
                                  <w:szCs w:val="20"/>
                                </w:rPr>
                                <m:t>L</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2</m:t>
                                  </m:r>
                                </m:sub>
                              </m:sSub>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2</m:t>
                                  </m:r>
                                </m:sub>
                              </m:sSub>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m:oMathPara>
          </w:p>
        </w:tc>
      </w:tr>
      <w:tr w:rsidR="00D438C5" w:rsidTr="00D438C5">
        <w:tc>
          <w:tcPr>
            <w:tcW w:w="5172" w:type="dxa"/>
          </w:tcPr>
          <w:p w:rsidR="00D438C5" w:rsidRPr="000606F9" w:rsidRDefault="00060CD1" w:rsidP="005F14A0">
            <w:pPr>
              <w:rPr>
                <w:rFonts w:ascii="Calibri" w:hAnsi="Calibri" w:cs="Calibr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3</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3</m:t>
                                  </m:r>
                                </m:sub>
                              </m:sSub>
                            </m:e>
                          </m:m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3</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3</m:t>
                        </m:r>
                      </m:sub>
                    </m:sSub>
                  </m:sub>
                </m:sSub>
              </m:oMath>
            </m:oMathPara>
          </w:p>
        </w:tc>
        <w:tc>
          <w:tcPr>
            <w:tcW w:w="5172" w:type="dxa"/>
          </w:tcPr>
          <w:p w:rsidR="00D438C5" w:rsidRDefault="00060CD1" w:rsidP="005F14A0">
            <w:pPr>
              <w:rPr>
                <w:rFonts w:cstheme="minorHAns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4</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e>
                            <m:e>
                              <m:r>
                                <w:rPr>
                                  <w:rFonts w:ascii="Cambria Math" w:hAnsi="Cambria Math" w:cstheme="minorHAnsi"/>
                                  <w:szCs w:val="20"/>
                                </w:rPr>
                                <m:t>0</m:t>
                              </m:r>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m:oMathPara>
          </w:p>
        </w:tc>
      </w:tr>
    </w:tbl>
    <w:p w:rsidR="00F34690" w:rsidRPr="00F34690" w:rsidRDefault="00F34690" w:rsidP="00F34690">
      <w:pPr>
        <w:pStyle w:val="Paragraphedeliste"/>
        <w:numPr>
          <w:ilvl w:val="0"/>
          <w:numId w:val="17"/>
        </w:numPr>
        <w:rPr>
          <w:rFonts w:cstheme="minorHAnsi"/>
          <w:szCs w:val="20"/>
        </w:rPr>
      </w:pPr>
      <w:r w:rsidRPr="00F34690">
        <w:rPr>
          <w:rFonts w:cstheme="minorHAnsi"/>
          <w:szCs w:val="20"/>
        </w:rPr>
        <w:t>Théorème de la résultante dynamique :</w:t>
      </w:r>
      <m:oMath>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nary>
          <m:naryPr>
            <m:chr m:val="∑"/>
            <m:limLoc m:val="undOvr"/>
            <m:ctrlPr>
              <w:rPr>
                <w:rFonts w:ascii="Cambria Math" w:hAnsi="Cambria Math" w:cstheme="minorHAnsi"/>
                <w:i/>
                <w:szCs w:val="20"/>
              </w:rPr>
            </m:ctrlPr>
          </m:naryPr>
          <m:sub>
            <m:r>
              <w:rPr>
                <w:rFonts w:ascii="Cambria Math" w:hAnsi="Cambria Math" w:cstheme="minorHAnsi"/>
                <w:szCs w:val="20"/>
              </w:rPr>
              <m:t>i=1</m:t>
            </m:r>
          </m:sub>
          <m:sup>
            <m:r>
              <w:rPr>
                <w:rFonts w:ascii="Cambria Math" w:hAnsi="Cambria Math" w:cstheme="minorHAnsi"/>
                <w:szCs w:val="20"/>
              </w:rPr>
              <m:t>4</m:t>
            </m:r>
          </m:sup>
          <m:e>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i</m:t>
                    </m:r>
                  </m:sub>
                </m:sSub>
                <m:sSub>
                  <m:sSubPr>
                    <m:ctrlPr>
                      <w:rPr>
                        <w:rFonts w:ascii="Cambria Math" w:hAnsi="Cambria Math" w:cstheme="minorHAnsi"/>
                        <w:i/>
                        <w:szCs w:val="20"/>
                      </w:rPr>
                    </m:ctrlPr>
                  </m:sSubPr>
                  <m:e>
                    <m:acc>
                      <m:accPr>
                        <m:chr m:val="⃗"/>
                        <m:ctrlPr>
                          <w:rPr>
                            <w:rFonts w:ascii="Cambria Math" w:hAnsi="Cambria Math" w:cstheme="minorHAnsi"/>
                            <w:i/>
                            <w:szCs w:val="20"/>
                          </w:rPr>
                        </m:ctrlPr>
                      </m:accPr>
                      <m:e>
                        <m:r>
                          <w:rPr>
                            <w:rFonts w:ascii="Cambria Math" w:hAnsi="Cambria Math" w:cstheme="minorHAnsi"/>
                            <w:szCs w:val="20"/>
                          </w:rPr>
                          <m:t>z</m:t>
                        </m:r>
                      </m:e>
                    </m:acc>
                  </m:e>
                  <m:sub>
                    <m:r>
                      <w:rPr>
                        <w:rFonts w:ascii="Cambria Math" w:hAnsi="Cambria Math" w:cstheme="minorHAnsi"/>
                        <w:szCs w:val="20"/>
                      </w:rPr>
                      <m:t>1</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sSub>
                  <m:sSubPr>
                    <m:ctrlPr>
                      <w:rPr>
                        <w:rFonts w:ascii="Cambria Math" w:hAnsi="Cambria Math" w:cstheme="minorHAnsi"/>
                        <w:i/>
                        <w:szCs w:val="20"/>
                      </w:rPr>
                    </m:ctrlPr>
                  </m:sSubPr>
                  <m:e>
                    <m:acc>
                      <m:accPr>
                        <m:chr m:val="⃗"/>
                        <m:ctrlPr>
                          <w:rPr>
                            <w:rFonts w:ascii="Cambria Math" w:hAnsi="Cambria Math" w:cstheme="minorHAnsi"/>
                            <w:i/>
                            <w:szCs w:val="20"/>
                          </w:rPr>
                        </m:ctrlPr>
                      </m:accPr>
                      <m:e>
                        <m:r>
                          <w:rPr>
                            <w:rFonts w:ascii="Cambria Math" w:hAnsi="Cambria Math" w:cstheme="minorHAnsi"/>
                            <w:szCs w:val="20"/>
                          </w:rPr>
                          <m:t>x</m:t>
                        </m:r>
                      </m:e>
                    </m:acc>
                  </m:e>
                  <m:sub>
                    <m:r>
                      <w:rPr>
                        <w:rFonts w:ascii="Cambria Math" w:hAnsi="Cambria Math" w:cstheme="minorHAnsi"/>
                        <w:szCs w:val="20"/>
                      </w:rPr>
                      <m:t>1</m:t>
                    </m:r>
                  </m:sub>
                </m:sSub>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e>
        </m:nary>
        <m:sSub>
          <m:sSubPr>
            <m:ctrlPr>
              <w:rPr>
                <w:rFonts w:ascii="Cambria Math" w:hAnsi="Cambria Math" w:cstheme="minorHAnsi"/>
                <w:i/>
                <w:szCs w:val="20"/>
              </w:rPr>
            </m:ctrlPr>
          </m:sSubPr>
          <m:e>
            <m:acc>
              <m:accPr>
                <m:chr m:val="⃗"/>
                <m:ctrlPr>
                  <w:rPr>
                    <w:rFonts w:ascii="Cambria Math" w:hAnsi="Cambria Math" w:cstheme="minorHAnsi"/>
                    <w:i/>
                    <w:szCs w:val="20"/>
                  </w:rPr>
                </m:ctrlPr>
              </m:accPr>
              <m:e>
                <m:r>
                  <w:rPr>
                    <w:rFonts w:ascii="Cambria Math" w:hAnsi="Cambria Math" w:cstheme="minorHAnsi"/>
                    <w:szCs w:val="20"/>
                  </w:rPr>
                  <m:t>z</m:t>
                </m:r>
              </m:e>
            </m:acc>
          </m:e>
          <m:sub>
            <m:r>
              <w:rPr>
                <w:rFonts w:ascii="Cambria Math" w:hAnsi="Cambria Math" w:cstheme="minorHAnsi"/>
                <w:szCs w:val="20"/>
              </w:rPr>
              <m:t>1</m:t>
            </m:r>
          </m:sub>
        </m:sSub>
      </m:oMath>
    </w:p>
    <w:p w:rsidR="00A874FF" w:rsidRDefault="00F34690" w:rsidP="00F34690">
      <w:pPr>
        <w:pStyle w:val="Paragraphedeliste"/>
        <w:numPr>
          <w:ilvl w:val="0"/>
          <w:numId w:val="17"/>
        </w:numPr>
        <w:rPr>
          <w:rFonts w:cstheme="minorHAnsi"/>
          <w:szCs w:val="20"/>
        </w:rPr>
      </w:pPr>
      <w:r>
        <w:rPr>
          <w:rFonts w:cstheme="minorHAnsi"/>
          <w:szCs w:val="20"/>
        </w:rPr>
        <w:t>Calcul du moment dynamique</w:t>
      </w:r>
      <w:r w:rsidR="00AD32AF">
        <w:rPr>
          <w:rFonts w:cstheme="minorHAnsi"/>
          <w:szCs w:val="20"/>
        </w:rPr>
        <w:t xml:space="preserve">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oMath>
      <w:r w:rsidR="00AD32AF">
        <w:rPr>
          <w:rFonts w:cstheme="minorHAnsi"/>
          <w:szCs w:val="20"/>
        </w:rPr>
        <w:t> :</w:t>
      </w:r>
    </w:p>
    <w:p w:rsidR="00A874FF" w:rsidRPr="00A874FF" w:rsidRDefault="00CF25E8" w:rsidP="00A874FF">
      <w:pPr>
        <w:pStyle w:val="Paragraphedeliste"/>
        <w:numPr>
          <w:ilvl w:val="1"/>
          <w:numId w:val="17"/>
        </w:numPr>
        <w:rPr>
          <w:rFonts w:cstheme="minorHAnsi"/>
          <w:szCs w:val="20"/>
        </w:rPr>
      </w:pPr>
      <w:r>
        <w:rPr>
          <w:rFonts w:cstheme="minorHAnsi"/>
          <w:szCs w:val="20"/>
        </w:rPr>
        <w:t xml:space="preserve">en </w:t>
      </w:r>
      <m:oMath>
        <m:r>
          <w:rPr>
            <w:rFonts w:ascii="Cambria Math" w:hAnsi="Cambria Math" w:cstheme="minorHAnsi"/>
            <w:szCs w:val="20"/>
          </w:rPr>
          <m:t>O=</m:t>
        </m:r>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r>
          <w:rPr>
            <w:rFonts w:ascii="Cambria Math" w:hAnsi="Cambria Math" w:cstheme="minorHAnsi"/>
            <w:szCs w:val="20"/>
          </w:rPr>
          <m:t xml:space="preserve"> : </m:t>
        </m:r>
        <m:acc>
          <m:accPr>
            <m:chr m:val="⃗"/>
            <m:ctrlPr>
              <w:rPr>
                <w:rFonts w:ascii="Cambria Math" w:hAnsi="Cambria Math" w:cstheme="minorHAnsi"/>
                <w:i/>
                <w:szCs w:val="20"/>
              </w:rPr>
            </m:ctrlPr>
          </m:accPr>
          <m:e>
            <m:r>
              <w:rPr>
                <w:rFonts w:ascii="Cambria Math" w:hAnsi="Cambria Math" w:cstheme="minorHAnsi"/>
                <w:szCs w:val="20"/>
              </w:rPr>
              <m:t>σ</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0</m:t>
            </m:r>
          </m:e>
        </m:acc>
      </m:oMath>
      <w:r w:rsidR="00A874FF" w:rsidRPr="00A874FF">
        <w:rPr>
          <w:rFonts w:cstheme="minorHAnsi"/>
          <w:szCs w:val="20"/>
        </w:rPr>
        <w:t xml:space="preserve"> (</w:t>
      </w:r>
      <m:oMath>
        <m:r>
          <m:rPr>
            <m:sty m:val="p"/>
          </m:rPr>
          <w:rPr>
            <w:rFonts w:ascii="Cambria Math" w:hAnsi="Cambria Math" w:cstheme="minorHAnsi"/>
            <w:szCs w:val="20"/>
          </w:rPr>
          <m:t>Σ</m:t>
        </m:r>
      </m:oMath>
      <w:r w:rsidR="00A874FF" w:rsidRPr="00A874FF">
        <w:rPr>
          <w:rFonts w:cstheme="minorHAnsi"/>
          <w:szCs w:val="20"/>
        </w:rPr>
        <w:t xml:space="preserve"> est en translation par rapport à </w:t>
      </w:r>
      <m:oMath>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oMath>
      <w:r w:rsidR="00A874FF" w:rsidRPr="00A874FF">
        <w:rPr>
          <w:rFonts w:cstheme="minorHAnsi"/>
          <w:szCs w:val="20"/>
        </w:rPr>
        <w:t xml:space="preserve">) en conséquence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0</m:t>
            </m:r>
          </m:e>
        </m:acc>
      </m:oMath>
      <w:r w:rsidR="00A874FF">
        <w:rPr>
          <w:rFonts w:cstheme="minorHAnsi"/>
          <w:szCs w:val="20"/>
        </w:rPr>
        <w:t>.</w:t>
      </w:r>
    </w:p>
    <w:p w:rsidR="00A874FF" w:rsidRDefault="00060CD1" w:rsidP="00A874FF">
      <w:pPr>
        <w:pStyle w:val="Paragraphedeliste"/>
        <w:numPr>
          <w:ilvl w:val="1"/>
          <w:numId w:val="17"/>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O</m:t>
            </m:r>
          </m:e>
        </m:acc>
        <m:r>
          <w:rPr>
            <w:rFonts w:ascii="Cambria Math" w:hAnsi="Cambria Math" w:cstheme="minorHAnsi"/>
            <w:szCs w:val="20"/>
          </w:rPr>
          <m:t>∧M</m:t>
        </m:r>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+h</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+h</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oMath>
    </w:p>
    <w:p w:rsidR="00682891" w:rsidRDefault="00AD32AF" w:rsidP="00AD32AF">
      <w:pPr>
        <w:pStyle w:val="Paragraphedeliste"/>
        <w:numPr>
          <w:ilvl w:val="0"/>
          <w:numId w:val="17"/>
        </w:numPr>
        <w:rPr>
          <w:rFonts w:cstheme="minorHAnsi"/>
          <w:szCs w:val="20"/>
        </w:rPr>
      </w:pPr>
      <w:r>
        <w:rPr>
          <w:rFonts w:cstheme="minorHAnsi"/>
          <w:szCs w:val="20"/>
        </w:rPr>
        <w:t xml:space="preserve">De même,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B</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r>
                      <w:rPr>
                        <w:rFonts w:ascii="Cambria Math" w:hAnsi="Cambria Math" w:cstheme="minorHAnsi"/>
                        <w:szCs w:val="20"/>
                      </w:rPr>
                      <m:t>,B</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r>
                      <w:rPr>
                        <w:rFonts w:ascii="Cambria Math" w:hAnsi="Cambria Math" w:cstheme="minorHAnsi"/>
                        <w:szCs w:val="20"/>
                      </w:rPr>
                      <m:t>,</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d>
          <m:dPr>
            <m:ctrlPr>
              <w:rPr>
                <w:rFonts w:ascii="Cambria Math" w:hAnsi="Cambria Math" w:cstheme="minorHAnsi"/>
                <w:i/>
                <w:szCs w:val="20"/>
              </w:rPr>
            </m:ctrlPr>
          </m:dPr>
          <m:e>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oMath>
    </w:p>
    <w:p w:rsidR="00D438C5" w:rsidRDefault="00D438C5" w:rsidP="00AD32AF">
      <w:pPr>
        <w:pStyle w:val="Paragraphedeliste"/>
        <w:numPr>
          <w:ilvl w:val="0"/>
          <w:numId w:val="17"/>
        </w:numPr>
        <w:rPr>
          <w:rFonts w:cstheme="minorHAnsi"/>
          <w:szCs w:val="20"/>
        </w:rPr>
      </w:pPr>
      <w:r>
        <w:rPr>
          <w:rFonts w:cstheme="minorHAnsi"/>
          <w:szCs w:val="20"/>
        </w:rPr>
        <w:t xml:space="preserve">Au final,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(Σ,B)</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+h</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oMath>
      <w:r>
        <w:rPr>
          <w:rFonts w:cstheme="minorHAnsi"/>
          <w:szCs w:val="20"/>
        </w:rPr>
        <w:t> </w:t>
      </w:r>
    </w:p>
    <w:p w:rsidR="00A4575C" w:rsidRDefault="00A4575C" w:rsidP="00AD32AF">
      <w:pPr>
        <w:pStyle w:val="Paragraphedeliste"/>
        <w:numPr>
          <w:ilvl w:val="0"/>
          <w:numId w:val="17"/>
        </w:numPr>
        <w:rPr>
          <w:rFonts w:cstheme="minorHAnsi"/>
          <w:szCs w:val="20"/>
        </w:rPr>
      </w:pPr>
      <w:r>
        <w:rPr>
          <w:rFonts w:cstheme="minorHAnsi"/>
          <w:szCs w:val="20"/>
        </w:rPr>
        <w:t>TMD :</w:t>
      </w:r>
    </w:p>
    <w:p w:rsidR="00A4575C" w:rsidRPr="00A4575C" w:rsidRDefault="00A4575C" w:rsidP="00A4575C">
      <w:pPr>
        <w:pStyle w:val="Paragraphedeliste"/>
        <w:numPr>
          <w:ilvl w:val="1"/>
          <w:numId w:val="19"/>
        </w:numPr>
        <w:rPr>
          <w:rFonts w:cstheme="minorHAnsi"/>
          <w:szCs w:val="20"/>
        </w:rPr>
      </w:pPr>
      <w:r>
        <w:rPr>
          <w:rFonts w:cstheme="minorHAnsi"/>
          <w:szCs w:val="20"/>
        </w:rPr>
        <w:t xml:space="preserve">suivant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oMath>
      <w:r>
        <w:rPr>
          <w:rFonts w:cstheme="minorHAnsi"/>
          <w:szCs w:val="20"/>
        </w:rPr>
        <w:t xml:space="preserve"> : </w:t>
      </w:r>
      <m:oMath>
        <m:r>
          <w:rPr>
            <w:rFonts w:ascii="Cambria Math" w:hAnsi="Cambria Math" w:cstheme="minorHAnsi"/>
            <w:szCs w:val="20"/>
          </w:rPr>
          <m:t>0=</m:t>
        </m:r>
        <m:sSub>
          <m:sSubPr>
            <m:ctrlPr>
              <w:rPr>
                <w:rFonts w:ascii="Cambria Math" w:hAnsi="Cambria Math" w:cstheme="minorHAnsi"/>
                <w:i/>
                <w:szCs w:val="20"/>
              </w:rPr>
            </m:ctrlPr>
          </m:sSubPr>
          <m:e>
            <m:r>
              <w:rPr>
                <w:rFonts w:ascii="Cambria Math" w:hAnsi="Cambria Math" w:cstheme="minorHAnsi"/>
                <w:szCs w:val="20"/>
              </w:rPr>
              <m:t>Em</m:t>
            </m:r>
          </m:e>
          <m:sub>
            <m:r>
              <w:rPr>
                <w:rFonts w:ascii="Cambria Math" w:hAnsi="Cambria Math" w:cstheme="minorHAnsi"/>
                <w:szCs w:val="20"/>
              </w:rPr>
              <m:t>B</m:t>
            </m:r>
          </m:sub>
        </m:sSub>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Em</m:t>
            </m:r>
          </m:e>
          <m:sub>
            <m:r>
              <m:rPr>
                <m:sty m:val="p"/>
              </m:rPr>
              <w:rPr>
                <w:rFonts w:ascii="Cambria Math" w:hAnsi="Cambria Math" w:cstheme="minorHAnsi"/>
                <w:szCs w:val="20"/>
              </w:rPr>
              <m:t>Σ</m:t>
            </m:r>
          </m:sub>
        </m:sSub>
        <m:r>
          <w:rPr>
            <w:rFonts w:ascii="Cambria Math" w:hAnsi="Cambria Math" w:cstheme="minorHAnsi"/>
            <w:szCs w:val="20"/>
          </w:rPr>
          <m:t>g-2E</m:t>
        </m:r>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2</m:t>
            </m:r>
          </m:sub>
        </m:sSub>
        <m:r>
          <w:rPr>
            <w:rFonts w:ascii="Cambria Math" w:hAnsi="Cambria Math" w:cstheme="minorHAnsi"/>
            <w:szCs w:val="20"/>
          </w:rPr>
          <m:t>-2E</m:t>
        </m:r>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3</m:t>
            </m:r>
          </m:sub>
        </m:sSub>
      </m:oMath>
    </w:p>
    <w:p w:rsidR="00A4575C" w:rsidRPr="00F34690" w:rsidRDefault="00A4575C" w:rsidP="00A4575C">
      <w:pPr>
        <w:pStyle w:val="Paragraphedeliste"/>
        <w:numPr>
          <w:ilvl w:val="1"/>
          <w:numId w:val="19"/>
        </w:numPr>
        <w:rPr>
          <w:rFonts w:cstheme="minorHAnsi"/>
          <w:szCs w:val="20"/>
        </w:rPr>
      </w:pPr>
      <w:r>
        <w:rPr>
          <w:rFonts w:cstheme="minorHAnsi"/>
          <w:szCs w:val="20"/>
        </w:rPr>
        <w:t xml:space="preserve">suivant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r w:rsidR="00782CC0">
        <w:rPr>
          <w:rFonts w:cstheme="minorHAnsi"/>
          <w:szCs w:val="20"/>
        </w:rPr>
        <w:t xml:space="preserve"> : </w:t>
      </w:r>
      <m:oMath>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h=L</m:t>
        </m:r>
        <m:d>
          <m:dPr>
            <m:ctrlPr>
              <w:rPr>
                <w:rFonts w:ascii="Cambria Math" w:hAnsi="Cambria Math" w:cstheme="minorHAnsi"/>
                <w:i/>
                <w:szCs w:val="20"/>
              </w:rPr>
            </m:ctrlPr>
          </m:dPr>
          <m:e>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1</m:t>
                </m:r>
              </m:sub>
            </m:sSub>
            <m:r>
              <w:rPr>
                <w:rFonts w:ascii="Cambria Math" w:hAnsi="Cambria Math" w:cstheme="minorHAnsi"/>
                <w:sz w:val="22"/>
                <w:szCs w:val="20"/>
              </w:rPr>
              <m:t>+</m:t>
            </m:r>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2</m:t>
                </m:r>
              </m:sub>
            </m:sSub>
          </m:e>
        </m:d>
        <m:r>
          <w:rPr>
            <w:rFonts w:ascii="Cambria Math" w:hAnsi="Cambria Math" w:cstheme="minorHAnsi"/>
            <w:sz w:val="22"/>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m</m:t>
                </m:r>
              </m:e>
              <m:sub>
                <m:r>
                  <m:rPr>
                    <m:sty m:val="p"/>
                  </m:rPr>
                  <w:rPr>
                    <w:rFonts w:ascii="Cambria Math" w:hAnsi="Cambria Math" w:cstheme="minorHAnsi"/>
                    <w:szCs w:val="20"/>
                  </w:rPr>
                  <m:t>Σ</m:t>
                </m:r>
              </m:sub>
            </m:sSub>
            <m:r>
              <w:rPr>
                <w:rFonts w:ascii="Cambria Math" w:hAnsi="Cambria Math" w:cstheme="minorHAnsi"/>
                <w:szCs w:val="20"/>
              </w:rPr>
              <m:t>g2L</m:t>
            </m:r>
          </m:num>
          <m:den>
            <m:r>
              <w:rPr>
                <w:rFonts w:ascii="Cambria Math" w:hAnsi="Cambria Math" w:cstheme="minorHAnsi"/>
                <w:szCs w:val="20"/>
              </w:rPr>
              <m:t>3</m:t>
            </m:r>
          </m:den>
        </m:f>
      </m:oMath>
    </w:p>
    <w:p w:rsidR="00A4575C" w:rsidRPr="007D0E0E" w:rsidRDefault="00A4575C" w:rsidP="00A4575C">
      <w:pPr>
        <w:pStyle w:val="Paragraphedeliste"/>
        <w:numPr>
          <w:ilvl w:val="1"/>
          <w:numId w:val="19"/>
        </w:numPr>
        <w:rPr>
          <w:rFonts w:cstheme="minorHAnsi"/>
          <w:szCs w:val="20"/>
        </w:rPr>
      </w:pPr>
      <w:r>
        <w:rPr>
          <w:rFonts w:cstheme="minorHAnsi"/>
          <w:szCs w:val="20"/>
        </w:rPr>
        <w:t xml:space="preserve">suivant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 xml:space="preserve"> : </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E-Mde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E=-2E</m:t>
        </m:r>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2</m:t>
            </m:r>
          </m:sub>
        </m:sSub>
        <m:r>
          <w:rPr>
            <w:rFonts w:ascii="Cambria Math" w:hAnsi="Cambria Math" w:cstheme="minorHAnsi"/>
            <w:szCs w:val="20"/>
          </w:rPr>
          <m:t>-2E</m:t>
        </m:r>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3</m:t>
            </m:r>
          </m:sub>
        </m:sSub>
      </m:oMath>
      <w:r w:rsidR="007D0E0E">
        <w:rPr>
          <w:rFonts w:cstheme="minorHAnsi"/>
          <w:sz w:val="22"/>
          <w:szCs w:val="20"/>
        </w:rPr>
        <w:t>.</w:t>
      </w:r>
    </w:p>
    <w:p w:rsidR="00E65CCC" w:rsidRDefault="00E65CCC" w:rsidP="00E03276">
      <w:pPr>
        <w:pStyle w:val="Paragraphedeliste"/>
        <w:numPr>
          <w:ilvl w:val="0"/>
          <w:numId w:val="22"/>
        </w:numPr>
        <w:rPr>
          <w:rFonts w:cstheme="minorHAnsi"/>
          <w:szCs w:val="20"/>
        </w:rPr>
      </w:pPr>
      <w:r w:rsidRPr="0025173D">
        <w:rPr>
          <w:rFonts w:cstheme="minorHAnsi"/>
          <w:szCs w:val="20"/>
        </w:rPr>
        <w:t xml:space="preserve">Les équations précédentes comportent 8 inconnues </w:t>
      </w:r>
      <w:r w:rsidR="000E2393">
        <w:rPr>
          <w:rFonts w:cstheme="minorHAnsi"/>
          <w:szCs w:val="20"/>
        </w:rPr>
        <w:t>(</w:t>
      </w:r>
      <m:oMath>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oMath>
      <w:r w:rsidR="000E2393">
        <w:rPr>
          <w:rFonts w:cstheme="minorHAnsi"/>
          <w:szCs w:val="20"/>
        </w:rPr>
        <w:t xml:space="preserve"> et </w:t>
      </w:r>
      <m:oMath>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i</m:t>
            </m:r>
          </m:sub>
        </m:sSub>
      </m:oMath>
      <w:r w:rsidR="000E2393">
        <w:rPr>
          <w:rFonts w:cstheme="minorHAnsi"/>
          <w:szCs w:val="20"/>
        </w:rPr>
        <w:t>)</w:t>
      </w:r>
      <w:r w:rsidRPr="0025173D">
        <w:rPr>
          <w:rFonts w:cstheme="minorHAnsi"/>
          <w:szCs w:val="20"/>
        </w:rPr>
        <w:t xml:space="preserve">. Avec l'hypothèse de </w:t>
      </w:r>
      <w:r w:rsidR="00B0449A" w:rsidRPr="0025173D">
        <w:rPr>
          <w:rFonts w:cstheme="minorHAnsi"/>
          <w:szCs w:val="20"/>
        </w:rPr>
        <w:t>symétrie</w:t>
      </w:r>
      <w:r w:rsidRPr="0025173D">
        <w:rPr>
          <w:rFonts w:cstheme="minorHAnsi"/>
          <w:szCs w:val="20"/>
        </w:rPr>
        <w:t xml:space="preserve">, on </w:t>
      </w:r>
      <w:r w:rsidR="00B0449A" w:rsidRPr="0025173D">
        <w:rPr>
          <w:rFonts w:cstheme="minorHAnsi"/>
          <w:szCs w:val="20"/>
        </w:rPr>
        <w:t>divise le nombre d’inconnues par 2</w:t>
      </w:r>
      <w:r w:rsidRPr="0025173D">
        <w:rPr>
          <w:rFonts w:cstheme="minorHAnsi"/>
          <w:szCs w:val="20"/>
        </w:rPr>
        <w:t xml:space="preserve">. Enfin, </w:t>
      </w:r>
      <w:r w:rsidR="00B0449A" w:rsidRPr="0025173D">
        <w:rPr>
          <w:rFonts w:cstheme="minorHAnsi"/>
          <w:szCs w:val="20"/>
        </w:rPr>
        <w:t>en supposant que les roues arrière décollent, on retire encore 2 inconnues. Il en reste donc 2.</w:t>
      </w:r>
      <w:r w:rsidRPr="0025173D">
        <w:rPr>
          <w:rFonts w:cstheme="minorHAnsi"/>
          <w:szCs w:val="20"/>
        </w:rPr>
        <w:t xml:space="preserve"> </w:t>
      </w:r>
    </w:p>
    <w:p w:rsidR="006F1704" w:rsidRPr="000E2393" w:rsidRDefault="000E2393" w:rsidP="00E03276">
      <w:pPr>
        <w:pStyle w:val="Paragraphedeliste"/>
        <w:numPr>
          <w:ilvl w:val="0"/>
          <w:numId w:val="22"/>
        </w:numPr>
        <w:rPr>
          <w:rFonts w:cstheme="minorHAnsi"/>
          <w:szCs w:val="20"/>
        </w:rPr>
      </w:pPr>
      <w:r w:rsidRPr="000E2393">
        <w:rPr>
          <w:rFonts w:cstheme="minorHAnsi"/>
          <w:szCs w:val="20"/>
        </w:rPr>
        <w:t xml:space="preserve"> </w:t>
      </w:r>
    </w:p>
    <w:p w:rsidR="003C184F" w:rsidRDefault="003C184F" w:rsidP="003C184F">
      <w:pPr>
        <w:pStyle w:val="Paragraphedeliste"/>
        <w:numPr>
          <w:ilvl w:val="0"/>
          <w:numId w:val="17"/>
        </w:numPr>
        <w:rPr>
          <w:rFonts w:cstheme="minorHAnsi"/>
          <w:szCs w:val="20"/>
        </w:rPr>
      </w:pPr>
      <w:r>
        <w:rPr>
          <w:rFonts w:cstheme="minorHAnsi"/>
          <w:szCs w:val="20"/>
        </w:rPr>
        <w:t>TMD :</w:t>
      </w:r>
    </w:p>
    <w:p w:rsidR="006F1704" w:rsidRPr="000E2393" w:rsidRDefault="003C184F" w:rsidP="003C184F">
      <w:pPr>
        <w:pStyle w:val="Paragraphedeliste"/>
        <w:numPr>
          <w:ilvl w:val="1"/>
          <w:numId w:val="19"/>
        </w:numPr>
        <w:rPr>
          <w:rFonts w:cstheme="minorHAnsi"/>
          <w:szCs w:val="20"/>
        </w:rPr>
      </w:pPr>
      <w:r>
        <w:rPr>
          <w:rFonts w:cstheme="minorHAnsi"/>
          <w:szCs w:val="20"/>
        </w:rPr>
        <w:t xml:space="preserve">suivant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r>
        <w:rPr>
          <w:rFonts w:cstheme="minorHAnsi"/>
          <w:szCs w:val="20"/>
        </w:rPr>
        <w:t xml:space="preserve"> : </w:t>
      </w:r>
      <m:oMath>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r>
              <w:rPr>
                <w:rFonts w:ascii="Cambria Math" w:hAnsi="Cambria Math" w:cstheme="minorHAnsi"/>
                <w:szCs w:val="20"/>
              </w:rPr>
              <m:t>+Mh</m:t>
            </m:r>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Mg2L</m:t>
            </m:r>
          </m:num>
          <m:den>
            <m:r>
              <w:rPr>
                <w:rFonts w:ascii="Cambria Math" w:hAnsi="Cambria Math" w:cstheme="minorHAnsi"/>
                <w:szCs w:val="20"/>
              </w:rPr>
              <m:t>3</m:t>
            </m:r>
          </m:den>
        </m:f>
      </m:oMath>
    </w:p>
    <w:p w:rsidR="006F1704" w:rsidRDefault="009815EC" w:rsidP="006F1704">
      <w:pPr>
        <w:rPr>
          <w:rFonts w:cstheme="minorHAnsi"/>
          <w:szCs w:val="20"/>
        </w:rPr>
      </w:pPr>
      <w:r>
        <w:rPr>
          <w:rFonts w:cstheme="minorHAnsi"/>
          <w:szCs w:val="20"/>
        </w:rPr>
        <w:t xml:space="preserve">Avec le TMD suivant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r w:rsidR="00E93672">
        <w:rPr>
          <w:rFonts w:cstheme="minorHAnsi"/>
          <w:szCs w:val="20"/>
        </w:rPr>
        <w:t>, on peut déterminer la décélération pour laquelle les roues arrières perdent le contact avec le sol :</w:t>
      </w:r>
    </w:p>
    <w:p w:rsidR="009815EC" w:rsidRPr="006F1704" w:rsidRDefault="009815EC" w:rsidP="006F1704">
      <w:pPr>
        <w:rPr>
          <w:rFonts w:cstheme="minorHAnsi"/>
          <w:szCs w:val="20"/>
        </w:rPr>
      </w:pPr>
      <m:oMathPara>
        <m:oMath>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m:t>
          </m:r>
          <m:f>
            <m:fPr>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Mg2L</m:t>
                  </m:r>
                </m:num>
                <m:den>
                  <m:r>
                    <w:rPr>
                      <w:rFonts w:ascii="Cambria Math" w:hAnsi="Cambria Math" w:cstheme="minorHAnsi"/>
                      <w:szCs w:val="20"/>
                    </w:rPr>
                    <m:t>3</m:t>
                  </m:r>
                </m:den>
              </m:f>
            </m:num>
            <m:den>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r>
                    <w:rPr>
                      <w:rFonts w:ascii="Cambria Math" w:hAnsi="Cambria Math" w:cstheme="minorHAnsi"/>
                      <w:szCs w:val="20"/>
                    </w:rPr>
                    <m:t>+Mh</m:t>
                  </m:r>
                </m:e>
              </m:d>
            </m:den>
          </m:f>
          <m:r>
            <w:rPr>
              <w:rFonts w:ascii="Cambria Math" w:hAnsi="Cambria Math" w:cstheme="minorHAnsi"/>
              <w:szCs w:val="20"/>
            </w:rPr>
            <m:t xml:space="preserve">. </m:t>
          </m:r>
        </m:oMath>
      </m:oMathPara>
    </w:p>
    <w:p w:rsidR="000E2393" w:rsidRDefault="00E65CCC" w:rsidP="00E03276">
      <w:pPr>
        <w:pStyle w:val="Paragraphedeliste"/>
        <w:numPr>
          <w:ilvl w:val="0"/>
          <w:numId w:val="22"/>
        </w:numPr>
        <w:rPr>
          <w:rFonts w:cstheme="minorHAnsi"/>
          <w:szCs w:val="20"/>
        </w:rPr>
      </w:pPr>
      <w:r w:rsidRPr="000E2393">
        <w:rPr>
          <w:rFonts w:cstheme="minorHAnsi"/>
          <w:szCs w:val="20"/>
        </w:rPr>
        <w:t>On se place à la limite du basculement. Ainsi</w:t>
      </w:r>
      <w:r w:rsidR="000E2393" w:rsidRPr="000E2393">
        <w:rPr>
          <w:rFonts w:cstheme="minorHAnsi"/>
          <w:szCs w:val="20"/>
        </w:rPr>
        <w:t xml:space="preserve"> </w:t>
      </w:r>
      <w:r w:rsidRPr="000E2393">
        <w:rPr>
          <w:rFonts w:cstheme="minorHAnsi"/>
          <w:szCs w:val="20"/>
        </w:rPr>
        <w:t xml:space="preserve"> </w:t>
      </w:r>
      <m:oMath>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3</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2</m:t>
                </m:r>
              </m:sub>
            </m:sSub>
            <m:r>
              <w:rPr>
                <w:rFonts w:ascii="Cambria Math" w:hAnsi="Cambria Math" w:cstheme="minorHAnsi"/>
                <w:szCs w:val="20"/>
              </w:rPr>
              <m:t>=0,</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2</m:t>
                </m:r>
              </m:sub>
            </m:sSub>
            <m:r>
              <w:rPr>
                <w:rFonts w:ascii="Cambria Math" w:hAnsi="Cambria Math" w:cstheme="minorHAnsi"/>
                <w:szCs w:val="20"/>
              </w:rPr>
              <m:t>=0</m:t>
            </m:r>
          </m:e>
        </m:d>
      </m:oMath>
      <w:r w:rsidR="000E2393">
        <w:rPr>
          <w:rFonts w:cstheme="minorHAnsi"/>
          <w:szCs w:val="20"/>
        </w:rPr>
        <w:t> :</w:t>
      </w:r>
    </w:p>
    <w:p w:rsidR="000E2393" w:rsidRDefault="000E2393" w:rsidP="000E2393">
      <w:pPr>
        <w:pStyle w:val="Paragraphedeliste"/>
        <w:numPr>
          <w:ilvl w:val="0"/>
          <w:numId w:val="20"/>
        </w:numPr>
        <w:rPr>
          <w:rFonts w:cstheme="minorHAnsi"/>
          <w:szCs w:val="20"/>
        </w:rPr>
      </w:pPr>
      <w:r w:rsidRPr="00F34690">
        <w:rPr>
          <w:rFonts w:cstheme="minorHAnsi"/>
          <w:szCs w:val="20"/>
        </w:rPr>
        <w:t>Théorème de la résultante dynamique :</w:t>
      </w:r>
    </w:p>
    <w:p w:rsidR="000E2393" w:rsidRPr="006F1704" w:rsidRDefault="000E2393" w:rsidP="000E2393">
      <w:pPr>
        <w:pStyle w:val="Paragraphedeliste"/>
        <w:numPr>
          <w:ilvl w:val="1"/>
          <w:numId w:val="21"/>
        </w:numPr>
        <w:rPr>
          <w:rFonts w:cstheme="minorHAnsi"/>
          <w:szCs w:val="20"/>
        </w:rPr>
      </w:pPr>
      <m:oMath>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2T</m:t>
            </m:r>
          </m:e>
          <m:sub>
            <m:r>
              <w:rPr>
                <w:rFonts w:ascii="Cambria Math" w:hAnsi="Cambria Math" w:cstheme="minorHAnsi"/>
                <w:szCs w:val="20"/>
              </w:rPr>
              <m:t>4</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oMath>
    </w:p>
    <w:p w:rsidR="000E2393" w:rsidRPr="00F34690" w:rsidRDefault="00060CD1" w:rsidP="000E2393">
      <w:pPr>
        <w:pStyle w:val="Paragraphedeliste"/>
        <w:numPr>
          <w:ilvl w:val="1"/>
          <w:numId w:val="21"/>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r>
          <w:rPr>
            <w:rFonts w:ascii="Cambria Math" w:hAnsi="Cambria Math" w:cstheme="minorHAnsi"/>
            <w:szCs w:val="20"/>
          </w:rPr>
          <m:t>=</m:t>
        </m:r>
        <m:f>
          <m:fPr>
            <m:ctrlPr>
              <w:rPr>
                <w:rFonts w:ascii="Cambria Math" w:hAnsi="Cambria Math" w:cstheme="minorHAnsi"/>
                <w:i/>
                <w:szCs w:val="20"/>
              </w:rPr>
            </m:ctrlPr>
          </m:fPr>
          <m:num>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num>
          <m:den>
            <m:r>
              <w:rPr>
                <w:rFonts w:ascii="Cambria Math" w:hAnsi="Cambria Math" w:cstheme="minorHAnsi"/>
                <w:szCs w:val="20"/>
              </w:rPr>
              <m:t>2</m:t>
            </m:r>
          </m:den>
        </m:f>
      </m:oMath>
    </w:p>
    <w:p w:rsidR="00E65CCC" w:rsidRPr="00026B27" w:rsidRDefault="00E65CCC">
      <w:pPr>
        <w:rPr>
          <w:rFonts w:cstheme="minorHAnsi"/>
          <w:szCs w:val="20"/>
        </w:rPr>
      </w:pPr>
      <w:r w:rsidRPr="00026B27">
        <w:rPr>
          <w:rFonts w:cstheme="minorHAnsi"/>
          <w:szCs w:val="20"/>
        </w:rPr>
        <w:lastRenderedPageBreak/>
        <w:t xml:space="preserve">Pour finir, il suffit de comparer le rapport </w:t>
      </w:r>
      <m:oMath>
        <m:f>
          <m:fPr>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den>
        </m:f>
      </m:oMath>
      <w:r w:rsidR="00402A7B">
        <w:rPr>
          <w:rFonts w:cstheme="minorHAnsi"/>
          <w:szCs w:val="20"/>
        </w:rPr>
        <w:t xml:space="preserve"> </w:t>
      </w:r>
      <w:r w:rsidRPr="00026B27">
        <w:rPr>
          <w:rFonts w:cstheme="minorHAnsi"/>
          <w:szCs w:val="20"/>
        </w:rPr>
        <w:t>avec f :</w:t>
      </w:r>
      <w:r w:rsidR="0024224B">
        <w:rPr>
          <w:rFonts w:cstheme="minorHAnsi"/>
          <w:szCs w:val="20"/>
        </w:rPr>
        <w:t xml:space="preserve"> </w:t>
      </w:r>
      <w:r w:rsidR="00B0449A" w:rsidRPr="00026B27">
        <w:rPr>
          <w:rFonts w:cstheme="minorHAnsi"/>
          <w:position w:val="-30"/>
          <w:szCs w:val="20"/>
        </w:rPr>
        <w:object w:dxaOrig="1100" w:dyaOrig="680">
          <v:shape id="_x0000_i1064" type="#_x0000_t75" style="width:54.3pt;height:33.55pt" o:ole="" filled="t">
            <v:fill color2="black"/>
            <v:imagedata r:id="rId90" o:title=""/>
          </v:shape>
          <o:OLEObject Type="Embed" ProgID="Equation.3" ShapeID="_x0000_i1064" DrawAspect="Content" ObjectID="_1643538520" r:id="rId91"/>
        </w:object>
      </w:r>
      <w:r w:rsidRPr="00026B27">
        <w:rPr>
          <w:rFonts w:cstheme="minorHAnsi"/>
          <w:szCs w:val="20"/>
        </w:rPr>
        <w:t xml:space="preserve">donc si </w:t>
      </w:r>
      <w:r w:rsidR="00B0449A" w:rsidRPr="00026B27">
        <w:rPr>
          <w:rFonts w:cstheme="minorHAnsi"/>
          <w:position w:val="-28"/>
          <w:szCs w:val="20"/>
        </w:rPr>
        <w:object w:dxaOrig="960" w:dyaOrig="660">
          <v:shape id="_x0000_i1065" type="#_x0000_t75" style="width:47.6pt;height:32.35pt" o:ole="" filled="t">
            <v:fill color2="black"/>
            <v:imagedata r:id="rId92" o:title=""/>
          </v:shape>
          <o:OLEObject Type="Embed" ProgID="Equation.3" ShapeID="_x0000_i1065" DrawAspect="Content" ObjectID="_1643538521" r:id="rId93"/>
        </w:object>
      </w:r>
      <w:r w:rsidRPr="00026B27">
        <w:rPr>
          <w:rFonts w:cstheme="minorHAnsi"/>
          <w:szCs w:val="20"/>
        </w:rPr>
        <w:t>le basculement aura lieu avant le glissement. Sinon, ce sera l'inverse.</w:t>
      </w:r>
    </w:p>
    <w:p w:rsidR="00E65CCC" w:rsidRPr="0025173D" w:rsidRDefault="0024224B"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L'ensemble </w:t>
      </w:r>
      <m:oMath>
        <m:d>
          <m:dPr>
            <m:begChr m:val="{"/>
            <m:endChr m:val="}"/>
            <m:ctrlPr>
              <w:rPr>
                <w:rFonts w:ascii="Cambria Math" w:hAnsi="Cambria Math" w:cstheme="minorHAnsi"/>
                <w:i/>
                <w:szCs w:val="20"/>
              </w:rPr>
            </m:ctrlPr>
          </m:dPr>
          <m:e>
            <m:r>
              <m:rPr>
                <m:sty m:val="p"/>
              </m:rPr>
              <w:rPr>
                <w:rFonts w:ascii="Cambria Math" w:hAnsi="Cambria Math" w:cstheme="minorHAnsi"/>
                <w:szCs w:val="20"/>
              </w:rPr>
              <m:t>Σ</m:t>
            </m:r>
            <m:r>
              <w:rPr>
                <w:rFonts w:ascii="Cambria Math" w:hAnsi="Cambria Math" w:cstheme="minorHAnsi"/>
                <w:szCs w:val="20"/>
              </w:rPr>
              <m:t>, B</m:t>
            </m:r>
          </m:e>
        </m:d>
      </m:oMath>
      <w:r w:rsidR="00E65CCC" w:rsidRPr="0025173D">
        <w:rPr>
          <w:rFonts w:cstheme="minorHAnsi"/>
          <w:szCs w:val="20"/>
        </w:rPr>
        <w:t xml:space="preserve"> risque de basculer autour de l'axe </w:t>
      </w:r>
      <m:oMath>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e>
        </m:d>
      </m:oMath>
      <w:r w:rsidR="00E65CCC" w:rsidRPr="0025173D">
        <w:rPr>
          <w:rFonts w:cstheme="minorHAnsi"/>
          <w:szCs w:val="20"/>
        </w:rPr>
        <w:t>. Il faut donc écrire l'équation du moment dynamique autour de cet axe.</w:t>
      </w:r>
    </w:p>
    <w:p w:rsidR="0003554E" w:rsidRDefault="0025173D" w:rsidP="00E03276">
      <w:pPr>
        <w:pStyle w:val="Paragraphedeliste"/>
        <w:numPr>
          <w:ilvl w:val="0"/>
          <w:numId w:val="22"/>
        </w:numPr>
        <w:rPr>
          <w:rFonts w:cstheme="minorHAnsi"/>
          <w:szCs w:val="20"/>
        </w:rPr>
      </w:pPr>
      <w:r w:rsidRPr="0025173D">
        <w:rPr>
          <w:rFonts w:cstheme="minorHAnsi"/>
          <w:szCs w:val="20"/>
        </w:rPr>
        <w:t xml:space="preserve"> </w:t>
      </w:r>
      <w:r w:rsidR="0003554E">
        <w:rPr>
          <w:rFonts w:cstheme="minorHAnsi"/>
          <w:szCs w:val="20"/>
        </w:rPr>
        <w:t xml:space="preserve">On note </w:t>
      </w:r>
      <m:oMath>
        <m:r>
          <w:rPr>
            <w:rFonts w:ascii="Cambria Math" w:hAnsi="Cambria Math" w:cstheme="minorHAnsi"/>
            <w:szCs w:val="20"/>
          </w:rPr>
          <m:t>E=</m:t>
        </m:r>
        <m:d>
          <m:dPr>
            <m:begChr m:val="{"/>
            <m:endChr m:val="}"/>
            <m:ctrlPr>
              <w:rPr>
                <w:rFonts w:ascii="Cambria Math" w:hAnsi="Cambria Math" w:cstheme="minorHAnsi"/>
                <w:i/>
                <w:szCs w:val="20"/>
              </w:rPr>
            </m:ctrlPr>
          </m:dPr>
          <m:e>
            <m:r>
              <m:rPr>
                <m:sty m:val="p"/>
              </m:rPr>
              <w:rPr>
                <w:rFonts w:ascii="Cambria Math" w:hAnsi="Cambria Math" w:cstheme="minorHAnsi"/>
                <w:szCs w:val="20"/>
              </w:rPr>
              <m:t>Σ</m:t>
            </m:r>
            <m:r>
              <w:rPr>
                <w:rFonts w:ascii="Cambria Math" w:hAnsi="Cambria Math" w:cstheme="minorHAnsi"/>
                <w:szCs w:val="20"/>
              </w:rPr>
              <m:t>,B</m:t>
            </m:r>
          </m:e>
        </m:d>
        <m:r>
          <w:rPr>
            <w:rFonts w:ascii="Cambria Math" w:hAnsi="Cambria Math" w:cstheme="minorHAnsi"/>
            <w:szCs w:val="20"/>
          </w:rPr>
          <m:t>:</m:t>
        </m:r>
      </m:oMath>
    </w:p>
    <w:p w:rsidR="008757A5" w:rsidRPr="0003554E" w:rsidRDefault="00E65CCC" w:rsidP="0003554E">
      <w:pPr>
        <w:pStyle w:val="Paragraphedeliste"/>
        <w:numPr>
          <w:ilvl w:val="0"/>
          <w:numId w:val="20"/>
        </w:numPr>
        <w:rPr>
          <w:rFonts w:cstheme="minorHAnsi"/>
          <w:szCs w:val="20"/>
        </w:rPr>
      </w:pPr>
      <w:r w:rsidRPr="0003554E">
        <w:rPr>
          <w:rFonts w:cstheme="minorHAnsi"/>
          <w:szCs w:val="20"/>
        </w:rPr>
        <w:t>Calcul du moment cinétique :</w:t>
      </w:r>
      <w:r w:rsidR="0025173D" w:rsidRPr="0003554E">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σ</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I</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r>
                      <m:rPr>
                        <m:sty m:val="p"/>
                      </m:rPr>
                      <w:rPr>
                        <w:rFonts w:ascii="Cambria Math" w:hAnsi="Cambria Math" w:cstheme="minorHAnsi"/>
                        <w:szCs w:val="20"/>
                      </w:rPr>
                      <m:t>Σ</m:t>
                    </m:r>
                    <m:r>
                      <w:rPr>
                        <w:rFonts w:ascii="Cambria Math" w:hAnsi="Cambria Math" w:cstheme="minorHAnsi"/>
                        <w:szCs w:val="20"/>
                      </w:rPr>
                      <m:t>,B</m:t>
                    </m:r>
                  </m:e>
                </m:d>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m:rPr>
                    <m:sty m:val="p"/>
                  </m:rPr>
                  <w:rPr>
                    <w:rFonts w:ascii="Cambria Math" w:hAnsi="Cambria Math" w:cstheme="minorHAnsi"/>
                    <w:szCs w:val="20"/>
                  </w:rPr>
                  <m:t>Ω</m:t>
                </m:r>
                <m:ctrlPr>
                  <w:rPr>
                    <w:rFonts w:ascii="Cambria Math" w:hAnsi="Cambria Math" w:cstheme="minorHAnsi"/>
                    <w:szCs w:val="20"/>
                  </w:rPr>
                </m:ctrlPr>
              </m:e>
              <m:sub>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sub>
            </m:sSub>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0</m:t>
                    </m:r>
                  </m:sub>
                </m:sSub>
              </m:e>
            </m:acc>
          </m:e>
        </m:d>
      </m:oMath>
    </w:p>
    <w:p w:rsidR="0003554E" w:rsidRPr="003375D9" w:rsidRDefault="0003554E" w:rsidP="0003554E">
      <w:pPr>
        <w:pStyle w:val="Paragraphedeliste"/>
        <w:numPr>
          <w:ilvl w:val="0"/>
          <w:numId w:val="20"/>
        </w:numPr>
        <w:rPr>
          <w:rFonts w:cstheme="minorHAnsi"/>
          <w:szCs w:val="20"/>
        </w:rPr>
      </w:pPr>
      <w:r>
        <w:rPr>
          <w:rFonts w:cstheme="minorHAnsi"/>
          <w:szCs w:val="20"/>
        </w:rPr>
        <w:t xml:space="preserve">Calcul du moment dynamique :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trike/>
                <w:szCs w:val="20"/>
              </w:rPr>
            </m:ctrlPr>
          </m:accPr>
          <m:e>
            <m:r>
              <w:rPr>
                <w:rFonts w:ascii="Cambria Math" w:hAnsi="Cambria Math" w:cstheme="minorHAnsi"/>
                <w:strike/>
                <w:szCs w:val="20"/>
              </w:rPr>
              <m:t>α</m:t>
            </m:r>
          </m:e>
        </m:acc>
        <m:d>
          <m:dPr>
            <m:ctrlPr>
              <w:rPr>
                <w:rFonts w:ascii="Cambria Math" w:hAnsi="Cambria Math" w:cstheme="minorHAnsi"/>
                <w:i/>
                <w:strike/>
                <w:szCs w:val="20"/>
              </w:rPr>
            </m:ctrlPr>
          </m:dPr>
          <m:e>
            <m:r>
              <w:rPr>
                <w:rFonts w:ascii="Cambria Math" w:hAnsi="Cambria Math" w:cstheme="minorHAnsi"/>
                <w:strike/>
                <w:szCs w:val="20"/>
              </w:rPr>
              <m:t>-</m:t>
            </m:r>
            <m:sSub>
              <m:sSubPr>
                <m:ctrlPr>
                  <w:rPr>
                    <w:rFonts w:ascii="Cambria Math" w:hAnsi="Cambria Math" w:cstheme="minorHAnsi"/>
                    <w:i/>
                    <w:strike/>
                    <w:szCs w:val="20"/>
                  </w:rPr>
                </m:ctrlPr>
              </m:sSubPr>
              <m:e>
                <m:r>
                  <w:rPr>
                    <w:rFonts w:ascii="Cambria Math" w:hAnsi="Cambria Math" w:cstheme="minorHAnsi"/>
                    <w:strike/>
                    <w:szCs w:val="20"/>
                  </w:rPr>
                  <m:t>E</m:t>
                </m:r>
              </m:e>
              <m:sub>
                <m:r>
                  <w:rPr>
                    <w:rFonts w:ascii="Cambria Math" w:hAnsi="Cambria Math" w:cstheme="minorHAnsi"/>
                    <w:strike/>
                    <w:szCs w:val="20"/>
                  </w:rPr>
                  <m:t>1</m:t>
                </m:r>
              </m:sub>
            </m:sSub>
            <m:acc>
              <m:accPr>
                <m:chr m:val="⃗"/>
                <m:ctrlPr>
                  <w:rPr>
                    <w:rFonts w:ascii="Cambria Math" w:hAnsi="Cambria Math" w:cstheme="minorHAnsi"/>
                    <w:i/>
                    <w:strike/>
                    <w:szCs w:val="20"/>
                  </w:rPr>
                </m:ctrlPr>
              </m:accPr>
              <m:e>
                <m:sSub>
                  <m:sSubPr>
                    <m:ctrlPr>
                      <w:rPr>
                        <w:rFonts w:ascii="Cambria Math" w:hAnsi="Cambria Math" w:cstheme="minorHAnsi"/>
                        <w:i/>
                        <w:strike/>
                        <w:szCs w:val="20"/>
                      </w:rPr>
                    </m:ctrlPr>
                  </m:sSubPr>
                  <m:e>
                    <m:r>
                      <w:rPr>
                        <w:rFonts w:ascii="Cambria Math" w:hAnsi="Cambria Math" w:cstheme="minorHAnsi"/>
                        <w:strike/>
                        <w:szCs w:val="20"/>
                      </w:rPr>
                      <m:t>x</m:t>
                    </m:r>
                  </m:e>
                  <m:sub>
                    <m:r>
                      <w:rPr>
                        <w:rFonts w:ascii="Cambria Math" w:hAnsi="Cambria Math" w:cstheme="minorHAnsi"/>
                        <w:strike/>
                        <w:szCs w:val="20"/>
                      </w:rPr>
                      <m:t>1</m:t>
                    </m:r>
                  </m:sub>
                </m:sSub>
              </m:e>
            </m:acc>
            <m:r>
              <w:rPr>
                <w:rFonts w:ascii="Cambria Math" w:hAnsi="Cambria Math" w:cstheme="minorHAnsi"/>
                <w:strike/>
                <w:szCs w:val="20"/>
              </w:rPr>
              <m:t>+</m:t>
            </m:r>
            <m:sSub>
              <m:sSubPr>
                <m:ctrlPr>
                  <w:rPr>
                    <w:rFonts w:ascii="Cambria Math" w:hAnsi="Cambria Math" w:cstheme="minorHAnsi"/>
                    <w:i/>
                    <w:strike/>
                    <w:szCs w:val="20"/>
                  </w:rPr>
                </m:ctrlPr>
              </m:sSubPr>
              <m:e>
                <m:r>
                  <w:rPr>
                    <w:rFonts w:ascii="Cambria Math" w:hAnsi="Cambria Math" w:cstheme="minorHAnsi"/>
                    <w:strike/>
                    <w:szCs w:val="20"/>
                  </w:rPr>
                  <m:t>C</m:t>
                </m:r>
              </m:e>
              <m:sub>
                <m:r>
                  <w:rPr>
                    <w:rFonts w:ascii="Cambria Math" w:hAnsi="Cambria Math" w:cstheme="minorHAnsi"/>
                    <w:strike/>
                    <w:szCs w:val="20"/>
                  </w:rPr>
                  <m:t>1</m:t>
                </m:r>
              </m:sub>
            </m:sSub>
            <m:acc>
              <m:accPr>
                <m:chr m:val="⃗"/>
                <m:ctrlPr>
                  <w:rPr>
                    <w:rFonts w:ascii="Cambria Math" w:hAnsi="Cambria Math" w:cstheme="minorHAnsi"/>
                    <w:i/>
                    <w:strike/>
                    <w:szCs w:val="20"/>
                  </w:rPr>
                </m:ctrlPr>
              </m:accPr>
              <m:e>
                <m:sSub>
                  <m:sSubPr>
                    <m:ctrlPr>
                      <w:rPr>
                        <w:rFonts w:ascii="Cambria Math" w:hAnsi="Cambria Math" w:cstheme="minorHAnsi"/>
                        <w:i/>
                        <w:strike/>
                        <w:szCs w:val="20"/>
                      </w:rPr>
                    </m:ctrlPr>
                  </m:sSubPr>
                  <m:e>
                    <m:r>
                      <w:rPr>
                        <w:rFonts w:ascii="Cambria Math" w:hAnsi="Cambria Math" w:cstheme="minorHAnsi"/>
                        <w:strike/>
                        <w:szCs w:val="20"/>
                      </w:rPr>
                      <m:t>z</m:t>
                    </m:r>
                  </m:e>
                  <m:sub>
                    <m:r>
                      <w:rPr>
                        <w:rFonts w:ascii="Cambria Math" w:hAnsi="Cambria Math" w:cstheme="minorHAnsi"/>
                        <w:strike/>
                        <w:szCs w:val="20"/>
                      </w:rPr>
                      <m:t>0</m:t>
                    </m:r>
                  </m:sub>
                </m:sSub>
              </m:e>
            </m:acc>
          </m:e>
        </m:d>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p>
    <w:p w:rsidR="003375D9" w:rsidRPr="003375D9" w:rsidRDefault="003375D9" w:rsidP="0003554E">
      <w:pPr>
        <w:pStyle w:val="Paragraphedeliste"/>
        <w:numPr>
          <w:ilvl w:val="0"/>
          <w:numId w:val="20"/>
        </w:numPr>
        <w:rPr>
          <w:rFonts w:cstheme="minorHAnsi"/>
          <w:szCs w:val="20"/>
        </w:rPr>
      </w:pPr>
      <w:r>
        <w:rPr>
          <w:rFonts w:cstheme="minorHAnsi"/>
          <w:szCs w:val="20"/>
        </w:rPr>
        <w:t xml:space="preserve">Calcul de </w:t>
      </w:r>
      <m:oMath>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G,E</m:t>
                    </m:r>
                  </m:num>
                  <m:den>
                    <m:r>
                      <w:rPr>
                        <w:rFonts w:ascii="Cambria Math" w:hAnsi="Cambria Math" w:cstheme="minorHAnsi"/>
                        <w:szCs w:val="20"/>
                      </w:rPr>
                      <m:t>R</m:t>
                    </m:r>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p>
    <w:p w:rsidR="003375D9" w:rsidRPr="003375D9" w:rsidRDefault="003375D9" w:rsidP="0003554E">
      <w:pPr>
        <w:pStyle w:val="Paragraphedeliste"/>
        <w:numPr>
          <w:ilvl w:val="0"/>
          <w:numId w:val="20"/>
        </w:numPr>
        <w:rPr>
          <w:rFonts w:cstheme="minorHAnsi"/>
          <w:szCs w:val="20"/>
        </w:rPr>
      </w:pPr>
      <w:r>
        <w:rPr>
          <w:rFonts w:cstheme="minorHAnsi"/>
          <w:szCs w:val="20"/>
        </w:rPr>
        <w:t xml:space="preserve">Déplacement du moment dynamique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e>
        </m:acc>
        <m:r>
          <w:rPr>
            <w:rFonts w:ascii="Cambria Math" w:hAnsi="Cambria Math" w:cstheme="minorHAnsi"/>
            <w:szCs w:val="20"/>
          </w:rPr>
          <m:t>∧M</m:t>
        </m:r>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G,E</m:t>
                    </m:r>
                  </m:num>
                  <m:den>
                    <m:r>
                      <w:rPr>
                        <w:rFonts w:ascii="Cambria Math" w:hAnsi="Cambria Math" w:cstheme="minorHAnsi"/>
                        <w:szCs w:val="20"/>
                      </w:rPr>
                      <m:t>R</m:t>
                    </m:r>
                  </m:den>
                </m:f>
              </m:e>
            </m:d>
          </m:e>
        </m:acc>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d>
              <m:dPr>
                <m:ctrlPr>
                  <w:rPr>
                    <w:rFonts w:ascii="Cambria Math" w:hAnsi="Cambria Math" w:cstheme="minorHAnsi"/>
                    <w:i/>
                    <w:szCs w:val="20"/>
                  </w:rPr>
                </m:ctrlPr>
              </m:dPr>
              <m:e>
                <m:f>
                  <m:fPr>
                    <m:ctrlPr>
                      <w:rPr>
                        <w:rFonts w:ascii="Cambria Math" w:hAnsi="Cambria Math" w:cstheme="minorHAnsi"/>
                        <w:i/>
                        <w:szCs w:val="20"/>
                      </w:rPr>
                    </m:ctrlPr>
                  </m:fPr>
                  <m:num>
                    <m:r>
                      <w:rPr>
                        <w:rFonts w:ascii="Cambria Math" w:hAnsi="Cambria Math" w:cstheme="minorHAnsi"/>
                        <w:szCs w:val="20"/>
                      </w:rPr>
                      <m:t>L</m:t>
                    </m:r>
                  </m:num>
                  <m:den>
                    <m:r>
                      <w:rPr>
                        <w:rFonts w:ascii="Cambria Math" w:hAnsi="Cambria Math" w:cstheme="minorHAnsi"/>
                        <w:szCs w:val="20"/>
                      </w:rPr>
                      <m:t>3</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E+</m:t>
                </m:r>
                <m:sSub>
                  <m:sSubPr>
                    <m:ctrlPr>
                      <w:rPr>
                        <w:rFonts w:ascii="Cambria Math" w:hAnsi="Cambria Math" w:cstheme="minorHAnsi"/>
                        <w:i/>
                        <w:szCs w:val="20"/>
                      </w:rPr>
                    </m:ctrlPr>
                  </m:sSubPr>
                  <m:e>
                    <m:r>
                      <w:rPr>
                        <w:rFonts w:ascii="Cambria Math" w:hAnsi="Cambria Math" w:cstheme="minorHAnsi"/>
                        <w:szCs w:val="20"/>
                      </w:rPr>
                      <m:t>y</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d>
          <m:dPr>
            <m:ctrlPr>
              <w:rPr>
                <w:rFonts w:ascii="Cambria Math" w:hAnsi="Cambria Math" w:cstheme="minorHAnsi"/>
                <w:i/>
                <w:szCs w:val="20"/>
              </w:rPr>
            </m:ctrlPr>
          </m:dPr>
          <m:e>
            <m:d>
              <m:dPr>
                <m:ctrlPr>
                  <w:rPr>
                    <w:rFonts w:ascii="Cambria Math" w:hAnsi="Cambria Math" w:cstheme="minorHAnsi"/>
                    <w:i/>
                    <w:szCs w:val="20"/>
                  </w:rPr>
                </m:ctrlPr>
              </m:dPr>
              <m:e>
                <m:f>
                  <m:fPr>
                    <m:ctrlPr>
                      <w:rPr>
                        <w:rFonts w:ascii="Cambria Math" w:hAnsi="Cambria Math" w:cstheme="minorHAnsi"/>
                        <w:i/>
                        <w:szCs w:val="20"/>
                      </w:rPr>
                    </m:ctrlPr>
                  </m:fPr>
                  <m:num>
                    <m:r>
                      <w:rPr>
                        <w:rFonts w:ascii="Cambria Math" w:hAnsi="Cambria Math" w:cstheme="minorHAnsi"/>
                        <w:szCs w:val="20"/>
                      </w:rPr>
                      <m:t>L</m:t>
                    </m:r>
                  </m:num>
                  <m:den>
                    <m:r>
                      <w:rPr>
                        <w:rFonts w:ascii="Cambria Math" w:hAnsi="Cambria Math" w:cstheme="minorHAnsi"/>
                        <w:szCs w:val="20"/>
                      </w:rPr>
                      <m:t>3</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e>
        </m:d>
      </m:oMath>
    </w:p>
    <w:p w:rsidR="00E65CCC" w:rsidRPr="00402A7B" w:rsidRDefault="00060CD1" w:rsidP="00402A7B">
      <w:pPr>
        <w:pStyle w:val="Paragraphedeliste"/>
        <w:numPr>
          <w:ilvl w:val="0"/>
          <w:numId w:val="20"/>
        </w:numPr>
        <w:rPr>
          <w:rFonts w:cstheme="minorHAnsi"/>
          <w:szCs w:val="20"/>
        </w:rPr>
      </w:pP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oMath>
    </w:p>
    <w:p w:rsidR="00402A7B" w:rsidRDefault="00402A7B" w:rsidP="00402A7B">
      <w:pPr>
        <w:pStyle w:val="Paragraphedeliste"/>
        <w:numPr>
          <w:ilvl w:val="0"/>
          <w:numId w:val="20"/>
        </w:numPr>
        <w:rPr>
          <w:rFonts w:cstheme="minorHAnsi"/>
          <w:szCs w:val="20"/>
        </w:rPr>
      </w:pPr>
      <w:r>
        <w:rPr>
          <w:rFonts w:cstheme="minorHAnsi"/>
          <w:szCs w:val="20"/>
        </w:rPr>
        <w:t>Bilan des actions mécaniques :</w:t>
      </w:r>
      <w:r>
        <w:rPr>
          <w:rFonts w:cstheme="minorHAnsi"/>
          <w:noProof/>
          <w:szCs w:val="20"/>
          <w:lang w:eastAsia="fr-FR" w:bidi="ar-SA"/>
        </w:rPr>
        <w:t xml:space="preserve"> à la limite du décollement,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1</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4</m:t>
            </m:r>
          </m:sub>
        </m:sSub>
        <m:r>
          <w:rPr>
            <w:rFonts w:ascii="Cambria Math" w:hAnsi="Cambria Math" w:cstheme="minorHAnsi"/>
            <w:noProof/>
            <w:szCs w:val="20"/>
            <w:lang w:eastAsia="fr-FR" w:bidi="ar-SA"/>
          </w:rPr>
          <m:t>=0</m:t>
        </m:r>
      </m:oMath>
      <w:r>
        <w:rPr>
          <w:rFonts w:cstheme="minorHAnsi"/>
          <w:noProof/>
          <w:szCs w:val="20"/>
          <w:lang w:eastAsia="fr-FR" w:bidi="ar-SA"/>
        </w:rPr>
        <w:t xml:space="preserve"> et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T</m:t>
            </m:r>
          </m:e>
          <m:sub>
            <m:r>
              <w:rPr>
                <w:rFonts w:ascii="Cambria Math" w:hAnsi="Cambria Math" w:cstheme="minorHAnsi"/>
                <w:noProof/>
                <w:szCs w:val="20"/>
                <w:lang w:eastAsia="fr-FR" w:bidi="ar-SA"/>
              </w:rPr>
              <m:t>1</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T</m:t>
            </m:r>
          </m:e>
          <m:sub>
            <m:r>
              <w:rPr>
                <w:rFonts w:ascii="Cambria Math" w:hAnsi="Cambria Math" w:cstheme="minorHAnsi"/>
                <w:noProof/>
                <w:szCs w:val="20"/>
                <w:lang w:eastAsia="fr-FR" w:bidi="ar-SA"/>
              </w:rPr>
              <m:t>4</m:t>
            </m:r>
          </m:sub>
        </m:sSub>
        <m:r>
          <w:rPr>
            <w:rFonts w:ascii="Cambria Math" w:hAnsi="Cambria Math" w:cstheme="minorHAnsi"/>
            <w:noProof/>
            <w:szCs w:val="20"/>
            <w:lang w:eastAsia="fr-FR" w:bidi="ar-SA"/>
          </w:rPr>
          <m:t>=0</m:t>
        </m:r>
      </m:oMath>
      <w:r>
        <w:rPr>
          <w:rFonts w:cstheme="minorHAnsi"/>
          <w:noProof/>
          <w:szCs w:val="20"/>
          <w:lang w:eastAsia="fr-FR" w:bidi="ar-SA"/>
        </w:rPr>
        <w:t xml:space="preserve"> et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3</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2</m:t>
            </m:r>
          </m:sub>
        </m:sSub>
      </m:oMath>
    </w:p>
    <w:p w:rsidR="00402A7B" w:rsidRDefault="00402A7B" w:rsidP="00402A7B">
      <w:pPr>
        <w:pStyle w:val="Paragraphedeliste"/>
        <w:numPr>
          <w:ilvl w:val="1"/>
          <w:numId w:val="20"/>
        </w:numPr>
        <w:rPr>
          <w:rFonts w:cstheme="minorHAnsi"/>
          <w:szCs w:val="20"/>
        </w:rPr>
      </w:pPr>
      <w:r>
        <w:rPr>
          <w:rFonts w:cstheme="minorHAnsi"/>
          <w:noProof/>
          <w:szCs w:val="20"/>
          <w:lang w:eastAsia="fr-FR" w:bidi="ar-SA"/>
        </w:rPr>
        <w:t xml:space="preserve">Seuls le poids </w:t>
      </w:r>
      <w:r w:rsidR="00352FFA">
        <w:rPr>
          <w:rFonts w:cstheme="minorHAnsi"/>
          <w:noProof/>
          <w:szCs w:val="20"/>
          <w:lang w:eastAsia="fr-FR" w:bidi="ar-SA"/>
        </w:rPr>
        <w:t>crée</w:t>
      </w:r>
      <w:r>
        <w:rPr>
          <w:rFonts w:cstheme="minorHAnsi"/>
          <w:noProof/>
          <w:szCs w:val="20"/>
          <w:lang w:eastAsia="fr-FR" w:bidi="ar-SA"/>
        </w:rPr>
        <w:t xml:space="preserve"> un moment au</w:t>
      </w:r>
      <w:r w:rsidR="00352FFA">
        <w:rPr>
          <w:rFonts w:cstheme="minorHAnsi"/>
          <w:noProof/>
          <w:szCs w:val="20"/>
          <w:lang w:eastAsia="fr-FR" w:bidi="ar-SA"/>
        </w:rPr>
        <w:t xml:space="preserve">tour de </w:t>
      </w:r>
      <m:oMath>
        <m:d>
          <m:dPr>
            <m:ctrlPr>
              <w:rPr>
                <w:rFonts w:ascii="Cambria Math" w:hAnsi="Cambria Math" w:cstheme="minorHAnsi"/>
                <w:i/>
                <w:noProof/>
                <w:szCs w:val="20"/>
                <w:lang w:eastAsia="fr-FR" w:bidi="ar-SA"/>
              </w:rPr>
            </m:ctrlPr>
          </m:dPr>
          <m:e>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I</m:t>
                </m:r>
              </m:e>
              <m:sub>
                <m:r>
                  <w:rPr>
                    <w:rFonts w:ascii="Cambria Math" w:hAnsi="Cambria Math" w:cstheme="minorHAnsi"/>
                    <w:noProof/>
                    <w:szCs w:val="20"/>
                    <w:lang w:eastAsia="fr-FR" w:bidi="ar-SA"/>
                  </w:rPr>
                  <m:t>1</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x</m:t>
                </m:r>
              </m:e>
              <m:sub>
                <m:r>
                  <w:rPr>
                    <w:rFonts w:ascii="Cambria Math" w:hAnsi="Cambria Math" w:cstheme="minorHAnsi"/>
                    <w:noProof/>
                    <w:szCs w:val="20"/>
                    <w:lang w:eastAsia="fr-FR" w:bidi="ar-SA"/>
                  </w:rPr>
                  <m:t>1</m:t>
                </m:r>
              </m:sub>
            </m:sSub>
          </m:e>
        </m:d>
      </m:oMath>
    </w:p>
    <w:p w:rsidR="00402A7B" w:rsidRDefault="00402A7B" w:rsidP="00402A7B">
      <w:pPr>
        <w:pStyle w:val="Paragraphedeliste"/>
        <w:numPr>
          <w:ilvl w:val="0"/>
          <w:numId w:val="20"/>
        </w:numPr>
        <w:rPr>
          <w:rFonts w:cstheme="minorHAnsi"/>
          <w:szCs w:val="20"/>
        </w:rPr>
      </w:pPr>
      <w:r>
        <w:rPr>
          <w:rFonts w:cstheme="minorHAnsi"/>
          <w:noProof/>
          <w:szCs w:val="20"/>
          <w:lang w:eastAsia="fr-FR" w:bidi="ar-SA"/>
        </w:rPr>
        <w:t xml:space="preserve">TMD en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I</m:t>
            </m:r>
          </m:e>
          <m:sub>
            <m:r>
              <w:rPr>
                <w:rFonts w:ascii="Cambria Math" w:hAnsi="Cambria Math" w:cstheme="minorHAnsi"/>
                <w:noProof/>
                <w:szCs w:val="20"/>
                <w:lang w:eastAsia="fr-FR" w:bidi="ar-SA"/>
              </w:rPr>
              <m:t>2</m:t>
            </m:r>
          </m:sub>
        </m:sSub>
      </m:oMath>
      <w:r>
        <w:rPr>
          <w:rFonts w:cstheme="minorHAnsi"/>
          <w:noProof/>
          <w:szCs w:val="20"/>
          <w:lang w:eastAsia="fr-FR" w:bidi="ar-SA"/>
        </w:rPr>
        <w:t xml:space="preserve"> en projection sur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x</m:t>
            </m:r>
          </m:e>
          <m:sub>
            <m:r>
              <w:rPr>
                <w:rFonts w:ascii="Cambria Math" w:hAnsi="Cambria Math" w:cstheme="minorHAnsi"/>
                <w:noProof/>
                <w:szCs w:val="20"/>
                <w:lang w:eastAsia="fr-FR" w:bidi="ar-SA"/>
              </w:rPr>
              <m:t>1</m:t>
            </m:r>
          </m:sub>
        </m:sSub>
      </m:oMath>
      <w:r>
        <w:rPr>
          <w:rFonts w:cstheme="minorHAnsi"/>
          <w:noProof/>
          <w:szCs w:val="20"/>
          <w:lang w:eastAsia="fr-FR" w:bidi="ar-SA"/>
        </w:rPr>
        <w:t> :</w:t>
      </w:r>
    </w:p>
    <w:p w:rsidR="00402A7B" w:rsidRPr="00352FFA" w:rsidRDefault="00352FFA" w:rsidP="00402A7B">
      <w:pPr>
        <w:pStyle w:val="Paragraphedeliste"/>
        <w:numPr>
          <w:ilvl w:val="1"/>
          <w:numId w:val="20"/>
        </w:numPr>
        <w:rPr>
          <w:rFonts w:cstheme="minorHAnsi"/>
          <w:szCs w:val="20"/>
        </w:rPr>
      </w:pPr>
      <m:oMath>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E+</m:t>
            </m:r>
            <m:sSub>
              <m:sSubPr>
                <m:ctrlPr>
                  <w:rPr>
                    <w:rFonts w:ascii="Cambria Math" w:hAnsi="Cambria Math" w:cstheme="minorHAnsi"/>
                    <w:i/>
                    <w:szCs w:val="20"/>
                  </w:rPr>
                </m:ctrlPr>
              </m:sSubPr>
              <m:e>
                <m:r>
                  <w:rPr>
                    <w:rFonts w:ascii="Cambria Math" w:hAnsi="Cambria Math" w:cstheme="minorHAnsi"/>
                    <w:szCs w:val="20"/>
                  </w:rPr>
                  <m:t>y</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r>
          <w:rPr>
            <w:rFonts w:ascii="Cambria Math" w:hAnsi="Cambria Math" w:cstheme="minorHAnsi"/>
            <w:szCs w:val="20"/>
          </w:rPr>
          <m:t>Mg</m:t>
        </m:r>
      </m:oMath>
    </w:p>
    <w:p w:rsidR="00352FFA" w:rsidRPr="00352FFA" w:rsidRDefault="00060CD1" w:rsidP="00402A7B">
      <w:pPr>
        <w:pStyle w:val="Paragraphedeliste"/>
        <w:numPr>
          <w:ilvl w:val="1"/>
          <w:numId w:val="20"/>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V</m:t>
            </m:r>
          </m:num>
          <m:den>
            <m:r>
              <w:rPr>
                <w:rFonts w:ascii="Cambria Math" w:hAnsi="Cambria Math" w:cstheme="minorHAnsi"/>
                <w:szCs w:val="20"/>
              </w:rPr>
              <m:t>ρ</m:t>
            </m:r>
          </m:den>
        </m:f>
      </m:oMath>
    </w:p>
    <w:p w:rsidR="00352FFA" w:rsidRPr="00352FFA" w:rsidRDefault="00060CD1" w:rsidP="00402A7B">
      <w:pPr>
        <w:pStyle w:val="Paragraphedeliste"/>
        <w:numPr>
          <w:ilvl w:val="1"/>
          <w:numId w:val="20"/>
        </w:numPr>
        <w:rPr>
          <w:rFonts w:cstheme="minorHAnsi"/>
          <w:szCs w:val="20"/>
        </w:rPr>
      </w:pPr>
      <m:oMath>
        <m:sSup>
          <m:sSupPr>
            <m:ctrlPr>
              <w:rPr>
                <w:rFonts w:ascii="Cambria Math" w:hAnsi="Cambria Math" w:cstheme="minorHAnsi"/>
                <w:i/>
                <w:szCs w:val="20"/>
              </w:rPr>
            </m:ctrlPr>
          </m:sSupPr>
          <m:e>
            <m:r>
              <w:rPr>
                <w:rFonts w:ascii="Cambria Math" w:hAnsi="Cambria Math" w:cstheme="minorHAnsi"/>
                <w:szCs w:val="20"/>
              </w:rPr>
              <m:t>V</m:t>
            </m:r>
          </m:e>
          <m:sup>
            <m:r>
              <w:rPr>
                <w:rFonts w:ascii="Cambria Math" w:hAnsi="Cambria Math" w:cstheme="minorHAnsi"/>
                <w:szCs w:val="20"/>
              </w:rPr>
              <m:t>2</m:t>
            </m:r>
          </m:sup>
        </m:sSup>
        <m:r>
          <w:rPr>
            <w:rFonts w:ascii="Cambria Math" w:hAnsi="Cambria Math" w:cstheme="minorHAnsi"/>
            <w:szCs w:val="20"/>
          </w:rPr>
          <m:t>=ρ</m:t>
        </m:r>
        <m:f>
          <m:fPr>
            <m:ctrlPr>
              <w:rPr>
                <w:rFonts w:ascii="Cambria Math" w:hAnsi="Cambria Math" w:cstheme="minorHAnsi"/>
                <w:i/>
                <w:szCs w:val="20"/>
              </w:rPr>
            </m:ctrlPr>
          </m:fPr>
          <m:num>
            <m:d>
              <m:dPr>
                <m:ctrlPr>
                  <w:rPr>
                    <w:rFonts w:ascii="Cambria Math" w:hAnsi="Cambria Math" w:cstheme="minorHAnsi"/>
                    <w:i/>
                    <w:szCs w:val="20"/>
                  </w:rPr>
                </m:ctrlPr>
              </m:dPr>
              <m:e>
                <m:r>
                  <w:rPr>
                    <w:rFonts w:ascii="Cambria Math" w:hAnsi="Cambria Math" w:cstheme="minorHAnsi"/>
                    <w:szCs w:val="20"/>
                  </w:rPr>
                  <m:t>E+</m:t>
                </m:r>
                <m:sSub>
                  <m:sSubPr>
                    <m:ctrlPr>
                      <w:rPr>
                        <w:rFonts w:ascii="Cambria Math" w:hAnsi="Cambria Math" w:cstheme="minorHAnsi"/>
                        <w:i/>
                        <w:szCs w:val="20"/>
                      </w:rPr>
                    </m:ctrlPr>
                  </m:sSubPr>
                  <m:e>
                    <m:r>
                      <w:rPr>
                        <w:rFonts w:ascii="Cambria Math" w:hAnsi="Cambria Math" w:cstheme="minorHAnsi"/>
                        <w:szCs w:val="20"/>
                      </w:rPr>
                      <m:t>y</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r>
              <w:rPr>
                <w:rFonts w:ascii="Cambria Math" w:hAnsi="Cambria Math" w:cstheme="minorHAnsi"/>
                <w:szCs w:val="20"/>
              </w:rPr>
              <m:t>g</m:t>
            </m:r>
          </m:num>
          <m:den>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den>
        </m:f>
      </m:oMath>
      <w:r w:rsidR="00352FFA">
        <w:rPr>
          <w:rFonts w:cstheme="minorHAnsi"/>
          <w:szCs w:val="20"/>
        </w:rPr>
        <w:t xml:space="preserve"> </w:t>
      </w:r>
    </w:p>
    <w:p w:rsidR="0024224B" w:rsidRDefault="00F319B7">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67456" behindDoc="0" locked="0" layoutInCell="1" allowOverlap="1" wp14:anchorId="2D46C596" wp14:editId="0F16DF0B">
                <wp:simplePos x="0" y="0"/>
                <wp:positionH relativeFrom="column">
                  <wp:posOffset>1932305</wp:posOffset>
                </wp:positionH>
                <wp:positionV relativeFrom="paragraph">
                  <wp:posOffset>2576195</wp:posOffset>
                </wp:positionV>
                <wp:extent cx="168275" cy="212090"/>
                <wp:effectExtent l="0" t="4445" r="4445" b="254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03276" w:rsidRPr="002B4751" w:rsidRDefault="00E03276">
                            <w:pPr>
                              <w:rPr>
                                <w:rFonts w:ascii="Times New Roman" w:hAnsi="Times New Roman" w:cs="Times New Roman"/>
                                <w:vertAlign w:val="subscript"/>
                              </w:rPr>
                            </w:pPr>
                            <w:r w:rsidRPr="002B4751">
                              <w:rPr>
                                <w:rFonts w:ascii="Times New Roman" w:hAnsi="Times New Roman" w:cs="Times New Roman"/>
                              </w:rPr>
                              <w:t>t</w:t>
                            </w:r>
                            <w:r w:rsidRPr="002B4751">
                              <w:rPr>
                                <w:rFonts w:ascii="Times New Roman" w:hAnsi="Times New Roman" w:cs="Times New Roman"/>
                                <w:vertAlign w:val="subscript"/>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2D46C596" id="_x0000_t202" coordsize="21600,21600" o:spt="202" path="m,l,21600r21600,l21600,xe">
                <v:stroke joinstyle="miter"/>
                <v:path gradientshapeok="t" o:connecttype="rect"/>
              </v:shapetype>
              <v:shape id="Text Box 25" o:spid="_x0000_s1026" type="#_x0000_t202" style="position:absolute;left:0;text-align:left;margin-left:152.15pt;margin-top:202.85pt;width:13.25pt;height:1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" filled="f" stroked="f">
                <v:stroke joinstyle="round"/>
                <v:textbox inset="0,0,0,0">
                  <w:txbxContent>
                    <w:p w:rsidR="00E03276" w:rsidRPr="002B4751" w:rsidRDefault="00E03276">
                      <w:pPr>
                        <w:rPr>
                          <w:rFonts w:ascii="Times New Roman" w:hAnsi="Times New Roman" w:cs="Times New Roman"/>
                          <w:vertAlign w:val="subscript"/>
                        </w:rPr>
                      </w:pPr>
                      <w:r w:rsidRPr="002B4751">
                        <w:rPr>
                          <w:rFonts w:ascii="Times New Roman" w:hAnsi="Times New Roman" w:cs="Times New Roman"/>
                        </w:rPr>
                        <w:t>t</w:t>
                      </w:r>
                      <w:r w:rsidRPr="002B4751">
                        <w:rPr>
                          <w:rFonts w:ascii="Times New Roman" w:hAnsi="Times New Roman" w:cs="Times New Roman"/>
                          <w:vertAlign w:val="subscript"/>
                        </w:rPr>
                        <w:t>2</w:t>
                      </w:r>
                    </w:p>
                  </w:txbxContent>
                </v:textbox>
              </v:shape>
            </w:pict>
          </mc:Fallback>
        </mc:AlternateContent>
      </w:r>
      <w:r w:rsidRPr="00026B27">
        <w:rPr>
          <w:rFonts w:cstheme="minorHAnsi"/>
          <w:noProof/>
          <w:szCs w:val="20"/>
          <w:lang w:eastAsia="fr-FR" w:bidi="ar-SA"/>
        </w:rPr>
        <mc:AlternateContent>
          <mc:Choice Requires="wps">
            <w:drawing>
              <wp:anchor distT="0" distB="0" distL="114300" distR="114300" simplePos="0" relativeHeight="251666432" behindDoc="0" locked="0" layoutInCell="1" allowOverlap="1" wp14:anchorId="7B7755EA" wp14:editId="2C27DAF2">
                <wp:simplePos x="0" y="0"/>
                <wp:positionH relativeFrom="column">
                  <wp:posOffset>1608455</wp:posOffset>
                </wp:positionH>
                <wp:positionV relativeFrom="paragraph">
                  <wp:posOffset>2565400</wp:posOffset>
                </wp:positionV>
                <wp:extent cx="173990" cy="212090"/>
                <wp:effectExtent l="0" t="3175" r="0" b="381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03276" w:rsidRPr="002B4751" w:rsidRDefault="00E03276">
                            <w:pPr>
                              <w:rPr>
                                <w:rFonts w:ascii="Times New Roman" w:hAnsi="Times New Roman" w:cs="Times New Roman"/>
                                <w:vertAlign w:val="subscript"/>
                              </w:rPr>
                            </w:pPr>
                            <w:r w:rsidRPr="002B4751">
                              <w:rPr>
                                <w:rFonts w:ascii="Times New Roman" w:hAnsi="Times New Roman" w:cs="Times New Roman"/>
                              </w:rPr>
                              <w:t>t</w:t>
                            </w:r>
                            <w:r w:rsidRPr="002B4751">
                              <w:rPr>
                                <w:rFonts w:ascii="Times New Roman" w:hAnsi="Times New Roman" w:cs="Times New Roman"/>
                                <w:vertAlign w:val="subscript"/>
                              </w:rPr>
                              <w:t>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7B7755EA" id="Text Box 24" o:spid="_x0000_s1027" type="#_x0000_t202" style="position:absolute;left:0;text-align:left;margin-left:126.65pt;margin-top:202pt;width:13.7pt;height:1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" filled="f" stroked="f">
                <v:stroke joinstyle="round"/>
                <v:textbox inset="0,0,0,0">
                  <w:txbxContent>
                    <w:p w:rsidR="00E03276" w:rsidRPr="002B4751" w:rsidRDefault="00E03276">
                      <w:pPr>
                        <w:rPr>
                          <w:rFonts w:ascii="Times New Roman" w:hAnsi="Times New Roman" w:cs="Times New Roman"/>
                          <w:vertAlign w:val="subscript"/>
                        </w:rPr>
                      </w:pPr>
                      <w:r w:rsidRPr="002B4751">
                        <w:rPr>
                          <w:rFonts w:ascii="Times New Roman" w:hAnsi="Times New Roman" w:cs="Times New Roman"/>
                        </w:rPr>
                        <w:t>t</w:t>
                      </w:r>
                      <w:r w:rsidRPr="002B4751">
                        <w:rPr>
                          <w:rFonts w:ascii="Times New Roman" w:hAnsi="Times New Roman" w:cs="Times New Roman"/>
                          <w:vertAlign w:val="subscript"/>
                        </w:rPr>
                        <w:t>1</w:t>
                      </w:r>
                    </w:p>
                  </w:txbxContent>
                </v:textbox>
              </v:shape>
            </w:pict>
          </mc:Fallback>
        </mc:AlternateContent>
      </w:r>
      <w:r w:rsidR="0025173D" w:rsidRPr="00026B27">
        <w:rPr>
          <w:rFonts w:cstheme="minorHAnsi"/>
          <w:noProof/>
          <w:szCs w:val="20"/>
          <w:lang w:eastAsia="fr-FR" w:bidi="ar-SA"/>
        </w:rPr>
        <w:drawing>
          <wp:anchor distT="0" distB="0" distL="0" distR="0" simplePos="0" relativeHeight="251641856" behindDoc="0" locked="0" layoutInCell="1" allowOverlap="1" wp14:anchorId="10074B69" wp14:editId="02E4B84A">
            <wp:simplePos x="0" y="0"/>
            <wp:positionH relativeFrom="column">
              <wp:posOffset>5715</wp:posOffset>
            </wp:positionH>
            <wp:positionV relativeFrom="paragraph">
              <wp:posOffset>17145</wp:posOffset>
            </wp:positionV>
            <wp:extent cx="6115050" cy="2778760"/>
            <wp:effectExtent l="0" t="0" r="0" b="2540"/>
            <wp:wrapSquare wrapText="largest"/>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4" cstate="print">
                      <a:extLst>
                        <a:ext uri="{28A0092B-C50C-407E-A947-70E740481C1C}">
                          <a14:useLocalDpi xmlns:a14="http://schemas.microsoft.com/office/drawing/2010/main" val="0"/>
                        </a:ext>
                      </a:extLst>
                    </a:blip>
                    <a:srcRect t="16428"/>
                    <a:stretch/>
                  </pic:blipFill>
                  <pic:spPr bwMode="auto">
                    <a:xfrm>
                      <a:off x="0" y="0"/>
                      <a:ext cx="6115050" cy="277876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4224B" w:rsidRDefault="0025173D">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63360" behindDoc="0" locked="0" layoutInCell="1" allowOverlap="1" wp14:anchorId="1B7EAAC1" wp14:editId="6569669C">
                <wp:simplePos x="0" y="0"/>
                <wp:positionH relativeFrom="column">
                  <wp:posOffset>-5628640</wp:posOffset>
                </wp:positionH>
                <wp:positionV relativeFrom="paragraph">
                  <wp:posOffset>57150</wp:posOffset>
                </wp:positionV>
                <wp:extent cx="958215" cy="292735"/>
                <wp:effectExtent l="0" t="0" r="13335" b="12065"/>
                <wp:wrapSquare wrapText="bothSides"/>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92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03276" w:rsidRPr="002B4751" w:rsidRDefault="00E03276">
                            <w:pPr>
                              <w:rPr>
                                <w:rFonts w:ascii="Times New Roman" w:hAnsi="Times New Roman" w:cs="Times New Roman"/>
                                <w:szCs w:val="20"/>
                                <w:vertAlign w:val="superscript"/>
                              </w:rPr>
                            </w:pPr>
                            <w:r w:rsidRPr="002B4751">
                              <w:rPr>
                                <w:rFonts w:ascii="Times New Roman" w:hAnsi="Times New Roman" w:cs="Times New Roman"/>
                                <w:szCs w:val="20"/>
                              </w:rPr>
                              <w:t>Accélération 1m/s</w:t>
                            </w:r>
                            <w:r w:rsidRPr="002B4751">
                              <w:rPr>
                                <w:rFonts w:ascii="Times New Roman" w:hAnsi="Times New Roman" w:cs="Times New Roman"/>
                                <w:szCs w:val="20"/>
                                <w:vertAlign w:val="superscript"/>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1B7EAAC1" id="Text Box 19" o:spid="_x0000_s1028" type="#_x0000_t202" style="position:absolute;left:0;text-align:left;margin-left:-443.2pt;margin-top:4.5pt;width:75.4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" filled="f" stroked="f">
                <v:stroke joinstyle="round"/>
                <v:textbox inset="0,0,0,0">
                  <w:txbxContent>
                    <w:p w:rsidR="00E03276" w:rsidRPr="002B4751" w:rsidRDefault="00E03276">
                      <w:pPr>
                        <w:rPr>
                          <w:rFonts w:ascii="Times New Roman" w:hAnsi="Times New Roman" w:cs="Times New Roman"/>
                          <w:szCs w:val="20"/>
                          <w:vertAlign w:val="superscript"/>
                        </w:rPr>
                      </w:pPr>
                      <w:r w:rsidRPr="002B4751">
                        <w:rPr>
                          <w:rFonts w:ascii="Times New Roman" w:hAnsi="Times New Roman" w:cs="Times New Roman"/>
                          <w:szCs w:val="20"/>
                        </w:rPr>
                        <w:t>Accélération 1m/s</w:t>
                      </w:r>
                      <w:r w:rsidRPr="002B4751">
                        <w:rPr>
                          <w:rFonts w:ascii="Times New Roman" w:hAnsi="Times New Roman" w:cs="Times New Roman"/>
                          <w:szCs w:val="20"/>
                          <w:vertAlign w:val="superscript"/>
                        </w:rPr>
                        <w:t>2</w:t>
                      </w:r>
                    </w:p>
                  </w:txbxContent>
                </v:textbox>
                <w10:wrap type="square"/>
              </v:shape>
            </w:pict>
          </mc:Fallback>
        </mc:AlternateContent>
      </w:r>
      <w:r w:rsidRPr="00026B27">
        <w:rPr>
          <w:noProof/>
          <w:lang w:eastAsia="fr-FR" w:bidi="ar-SA"/>
        </w:rPr>
        <mc:AlternateContent>
          <mc:Choice Requires="wps">
            <w:drawing>
              <wp:anchor distT="0" distB="0" distL="114300" distR="114300" simplePos="0" relativeHeight="251661312" behindDoc="0" locked="0" layoutInCell="1" allowOverlap="1" wp14:anchorId="17925DDE" wp14:editId="6527D667">
                <wp:simplePos x="0" y="0"/>
                <wp:positionH relativeFrom="column">
                  <wp:posOffset>-5459095</wp:posOffset>
                </wp:positionH>
                <wp:positionV relativeFrom="paragraph">
                  <wp:posOffset>4445</wp:posOffset>
                </wp:positionV>
                <wp:extent cx="984885" cy="1344295"/>
                <wp:effectExtent l="19050" t="19050" r="24765" b="27305"/>
                <wp:wrapSquare wrapText="bothSides"/>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4885" cy="1344295"/>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6A4FD9" id="Line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85pt,.35pt" to="-352.3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" strokecolor="#dc2300" strokeweight="1.01mm">
                <w10:wrap type="square"/>
              </v:line>
            </w:pict>
          </mc:Fallback>
        </mc:AlternateContent>
      </w:r>
      <w:r w:rsidRPr="00026B27">
        <w:rPr>
          <w:noProof/>
          <w:lang w:eastAsia="fr-FR" w:bidi="ar-SA"/>
        </w:rPr>
        <mc:AlternateContent>
          <mc:Choice Requires="wps">
            <w:drawing>
              <wp:anchor distT="0" distB="0" distL="114300" distR="114300" simplePos="0" relativeHeight="251671552" behindDoc="0" locked="0" layoutInCell="1" allowOverlap="1" wp14:anchorId="44591591" wp14:editId="289D47F3">
                <wp:simplePos x="0" y="0"/>
                <wp:positionH relativeFrom="column">
                  <wp:posOffset>-4479290</wp:posOffset>
                </wp:positionH>
                <wp:positionV relativeFrom="paragraph">
                  <wp:posOffset>15240</wp:posOffset>
                </wp:positionV>
                <wp:extent cx="140970" cy="0"/>
                <wp:effectExtent l="0" t="19050" r="11430" b="19050"/>
                <wp:wrapSquare wrapText="bothSides"/>
                <wp:docPr id="1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0"/>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63510E" id="Line 3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7pt,1.2pt" to="-341.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" strokecolor="#dc2300" strokeweight="1.01mm">
                <w10:wrap type="square"/>
              </v:line>
            </w:pict>
          </mc:Fallback>
        </mc:AlternateContent>
      </w:r>
      <w:r w:rsidRPr="00026B27">
        <w:rPr>
          <w:rFonts w:cstheme="minorHAnsi"/>
          <w:noProof/>
          <w:szCs w:val="20"/>
          <w:lang w:eastAsia="fr-FR" w:bidi="ar-SA"/>
        </w:rPr>
        <mc:AlternateContent>
          <mc:Choice Requires="wps">
            <w:drawing>
              <wp:anchor distT="0" distB="0" distL="114300" distR="114300" simplePos="0" relativeHeight="251657216" behindDoc="0" locked="0" layoutInCell="1" allowOverlap="1" wp14:anchorId="34DDFAD0" wp14:editId="42EBC69E">
                <wp:simplePos x="0" y="0"/>
                <wp:positionH relativeFrom="column">
                  <wp:posOffset>-4231640</wp:posOffset>
                </wp:positionH>
                <wp:positionV relativeFrom="paragraph">
                  <wp:posOffset>678180</wp:posOffset>
                </wp:positionV>
                <wp:extent cx="476250" cy="0"/>
                <wp:effectExtent l="0" t="19050" r="0" b="19050"/>
                <wp:wrapSquare wrapText="bothSides"/>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0"/>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B60DF1" id="Line 1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2pt,53.4pt" to="-295.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" strokecolor="#dc2300" strokeweight="1.01mm">
                <w10:wrap type="square"/>
              </v:line>
            </w:pict>
          </mc:Fallback>
        </mc:AlternateContent>
      </w:r>
      <w:r w:rsidRPr="00026B27">
        <w:rPr>
          <w:rFonts w:cstheme="minorHAnsi"/>
          <w:noProof/>
          <w:szCs w:val="20"/>
          <w:lang w:eastAsia="fr-FR" w:bidi="ar-SA"/>
        </w:rPr>
        <mc:AlternateContent>
          <mc:Choice Requires="wps">
            <w:drawing>
              <wp:anchor distT="0" distB="0" distL="114300" distR="114300" simplePos="0" relativeHeight="251658240" behindDoc="0" locked="0" layoutInCell="1" allowOverlap="1" wp14:anchorId="6A2F790E" wp14:editId="3A44103D">
                <wp:simplePos x="0" y="0"/>
                <wp:positionH relativeFrom="column">
                  <wp:posOffset>-4214495</wp:posOffset>
                </wp:positionH>
                <wp:positionV relativeFrom="paragraph">
                  <wp:posOffset>1165225</wp:posOffset>
                </wp:positionV>
                <wp:extent cx="459105" cy="0"/>
                <wp:effectExtent l="38100" t="76200" r="17145" b="95250"/>
                <wp:wrapSquare wrapText="bothSides"/>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910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6E08CC" id="Line 1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85pt,91.75pt" to="-295.7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">
                <v:stroke startarrow="block" endarrow="block"/>
                <w10:wrap type="square"/>
              </v:line>
            </w:pict>
          </mc:Fallback>
        </mc:AlternateContent>
      </w:r>
      <w:r w:rsidRPr="00026B27">
        <w:rPr>
          <w:rFonts w:cstheme="minorHAnsi"/>
          <w:noProof/>
          <w:szCs w:val="20"/>
          <w:lang w:eastAsia="fr-FR" w:bidi="ar-SA"/>
        </w:rPr>
        <mc:AlternateContent>
          <mc:Choice Requires="wps">
            <w:drawing>
              <wp:anchor distT="0" distB="0" distL="114300" distR="114300" simplePos="0" relativeHeight="251659264" behindDoc="0" locked="0" layoutInCell="1" allowOverlap="1" wp14:anchorId="602FBB31" wp14:editId="222D2823">
                <wp:simplePos x="0" y="0"/>
                <wp:positionH relativeFrom="column">
                  <wp:posOffset>-4187190</wp:posOffset>
                </wp:positionH>
                <wp:positionV relativeFrom="paragraph">
                  <wp:posOffset>924560</wp:posOffset>
                </wp:positionV>
                <wp:extent cx="431800" cy="240665"/>
                <wp:effectExtent l="0" t="0" r="6350" b="6985"/>
                <wp:wrapSquare wrapText="bothSides"/>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03276" w:rsidRPr="002B4751" w:rsidRDefault="00E03276">
                            <w:pPr>
                              <w:rPr>
                                <w:rFonts w:ascii="Times New Roman" w:hAnsi="Times New Roman" w:cs="Times New Roman"/>
                                <w:vertAlign w:val="subscript"/>
                              </w:rPr>
                            </w:pPr>
                            <w:r w:rsidRPr="002B4751">
                              <w:rPr>
                                <w:rFonts w:ascii="Times New Roman" w:hAnsi="Times New Roman" w:cs="Times New Roman"/>
                              </w:rPr>
                              <w:t>t</w:t>
                            </w:r>
                            <w:r w:rsidRPr="002B4751">
                              <w:rPr>
                                <w:rFonts w:ascii="Times New Roman" w:hAnsi="Times New Roman" w:cs="Times New Roman"/>
                                <w:vertAlign w:val="subscript"/>
                              </w:rPr>
                              <w:t>7</w:t>
                            </w:r>
                            <w:r w:rsidRPr="002B4751">
                              <w:rPr>
                                <w:rFonts w:ascii="Times New Roman" w:hAnsi="Times New Roman" w:cs="Times New Roman"/>
                              </w:rPr>
                              <w:t>-t</w:t>
                            </w:r>
                            <w:r w:rsidRPr="002B4751">
                              <w:rPr>
                                <w:rFonts w:ascii="Times New Roman" w:hAnsi="Times New Roman" w:cs="Times New Roman"/>
                                <w:vertAlign w:val="subscript"/>
                              </w:rPr>
                              <w: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02FBB31" id="Text Box 15" o:spid="_x0000_s1029" type="#_x0000_t202" style="position:absolute;left:0;text-align:left;margin-left:-329.7pt;margin-top:72.8pt;width:34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" filled="f" stroked="f">
                <v:stroke joinstyle="round"/>
                <v:textbox inset="0,0,0,0">
                  <w:txbxContent>
                    <w:p w:rsidR="00E03276" w:rsidRPr="002B4751" w:rsidRDefault="00E03276">
                      <w:pPr>
                        <w:rPr>
                          <w:rFonts w:ascii="Times New Roman" w:hAnsi="Times New Roman" w:cs="Times New Roman"/>
                          <w:vertAlign w:val="subscript"/>
                        </w:rPr>
                      </w:pPr>
                      <w:r w:rsidRPr="002B4751">
                        <w:rPr>
                          <w:rFonts w:ascii="Times New Roman" w:hAnsi="Times New Roman" w:cs="Times New Roman"/>
                        </w:rPr>
                        <w:t>t</w:t>
                      </w:r>
                      <w:r w:rsidRPr="002B4751">
                        <w:rPr>
                          <w:rFonts w:ascii="Times New Roman" w:hAnsi="Times New Roman" w:cs="Times New Roman"/>
                          <w:vertAlign w:val="subscript"/>
                        </w:rPr>
                        <w:t>7</w:t>
                      </w:r>
                      <w:r w:rsidRPr="002B4751">
                        <w:rPr>
                          <w:rFonts w:ascii="Times New Roman" w:hAnsi="Times New Roman" w:cs="Times New Roman"/>
                        </w:rPr>
                        <w:t>-t</w:t>
                      </w:r>
                      <w:r w:rsidRPr="002B4751">
                        <w:rPr>
                          <w:rFonts w:ascii="Times New Roman" w:hAnsi="Times New Roman" w:cs="Times New Roman"/>
                          <w:vertAlign w:val="subscript"/>
                        </w:rPr>
                        <w:t>6</w:t>
                      </w:r>
                    </w:p>
                  </w:txbxContent>
                </v:textbox>
                <w10:wrap type="square"/>
              </v:shape>
            </w:pict>
          </mc:Fallback>
        </mc:AlternateContent>
      </w:r>
      <w:r w:rsidRPr="00026B27">
        <w:rPr>
          <w:rFonts w:cstheme="minorHAnsi"/>
          <w:noProof/>
          <w:szCs w:val="20"/>
          <w:lang w:eastAsia="fr-FR" w:bidi="ar-SA"/>
        </w:rPr>
        <mc:AlternateContent>
          <mc:Choice Requires="wps">
            <w:drawing>
              <wp:anchor distT="0" distB="0" distL="114300" distR="114300" simplePos="0" relativeHeight="251665408" behindDoc="0" locked="0" layoutInCell="1" allowOverlap="1" wp14:anchorId="39697851" wp14:editId="1E399EB5">
                <wp:simplePos x="0" y="0"/>
                <wp:positionH relativeFrom="column">
                  <wp:posOffset>-4236085</wp:posOffset>
                </wp:positionH>
                <wp:positionV relativeFrom="paragraph">
                  <wp:posOffset>701040</wp:posOffset>
                </wp:positionV>
                <wp:extent cx="4445" cy="1007745"/>
                <wp:effectExtent l="0" t="0" r="33655" b="20955"/>
                <wp:wrapSquare wrapText="bothSides"/>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1007745"/>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9A0759" id="Line 2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55pt,55.2pt" to="-333.2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">
                <v:stroke dashstyle="1 1"/>
                <w10:wrap type="square"/>
              </v:line>
            </w:pict>
          </mc:Fallback>
        </mc:AlternateContent>
      </w:r>
      <w:r w:rsidRPr="00026B27">
        <w:rPr>
          <w:noProof/>
          <w:lang w:eastAsia="fr-FR" w:bidi="ar-SA"/>
        </w:rPr>
        <mc:AlternateContent>
          <mc:Choice Requires="wps">
            <w:drawing>
              <wp:anchor distT="0" distB="0" distL="114300" distR="114300" simplePos="0" relativeHeight="251660288" behindDoc="0" locked="0" layoutInCell="1" allowOverlap="1" wp14:anchorId="238A5315" wp14:editId="0CA2117E">
                <wp:simplePos x="0" y="0"/>
                <wp:positionH relativeFrom="column">
                  <wp:posOffset>-4338320</wp:posOffset>
                </wp:positionH>
                <wp:positionV relativeFrom="paragraph">
                  <wp:posOffset>48260</wp:posOffset>
                </wp:positionV>
                <wp:extent cx="106680" cy="655320"/>
                <wp:effectExtent l="19050" t="19050" r="26670" b="11430"/>
                <wp:wrapSquare wrapText="bothSides"/>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 cy="655320"/>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C955CE" id="Line 16"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6pt,3.8pt" to="-333.2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" strokecolor="#dc2300" strokeweight="1.01mm">
                <w10:wrap type="square"/>
              </v:line>
            </w:pict>
          </mc:Fallback>
        </mc:AlternateContent>
      </w:r>
      <w:r w:rsidRPr="00026B27">
        <w:rPr>
          <w:noProof/>
          <w:lang w:eastAsia="fr-FR" w:bidi="ar-SA"/>
        </w:rPr>
        <mc:AlternateContent>
          <mc:Choice Requires="wps">
            <w:drawing>
              <wp:anchor distT="0" distB="0" distL="114300" distR="114300" simplePos="0" relativeHeight="251664384" behindDoc="0" locked="0" layoutInCell="1" allowOverlap="1" wp14:anchorId="4085BF7A" wp14:editId="660F87B4">
                <wp:simplePos x="0" y="0"/>
                <wp:positionH relativeFrom="column">
                  <wp:posOffset>-4364990</wp:posOffset>
                </wp:positionH>
                <wp:positionV relativeFrom="paragraph">
                  <wp:posOffset>43180</wp:posOffset>
                </wp:positionV>
                <wp:extent cx="0" cy="1691640"/>
                <wp:effectExtent l="0" t="0" r="19050" b="22860"/>
                <wp:wrapSquare wrapText="bothSides"/>
                <wp:docPr id="1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69164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F31A2D" id="Line 2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3.4pt" to="-343.7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">
                <v:stroke dashstyle="1 1"/>
                <w10:wrap type="square"/>
              </v:line>
            </w:pict>
          </mc:Fallback>
        </mc:AlternateContent>
      </w:r>
    </w:p>
    <w:p w:rsidR="0024224B" w:rsidRDefault="0025173D">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62336" behindDoc="0" locked="0" layoutInCell="1" allowOverlap="1" wp14:anchorId="7CD6032A" wp14:editId="39446F59">
                <wp:simplePos x="0" y="0"/>
                <wp:positionH relativeFrom="column">
                  <wp:posOffset>-4232275</wp:posOffset>
                </wp:positionH>
                <wp:positionV relativeFrom="paragraph">
                  <wp:posOffset>36195</wp:posOffset>
                </wp:positionV>
                <wp:extent cx="908050" cy="292735"/>
                <wp:effectExtent l="0" t="0" r="6350" b="12065"/>
                <wp:wrapSquare wrapText="bothSides"/>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92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03276" w:rsidRPr="002B4751" w:rsidRDefault="00E03276">
                            <w:pPr>
                              <w:rPr>
                                <w:rFonts w:ascii="Times New Roman" w:hAnsi="Times New Roman" w:cs="Times New Roman"/>
                                <w:szCs w:val="20"/>
                                <w:vertAlign w:val="superscript"/>
                              </w:rPr>
                            </w:pPr>
                            <w:r w:rsidRPr="002B4751">
                              <w:rPr>
                                <w:rFonts w:ascii="Times New Roman" w:hAnsi="Times New Roman" w:cs="Times New Roman"/>
                                <w:szCs w:val="20"/>
                              </w:rPr>
                              <w:t>Décélération 4m/s</w:t>
                            </w:r>
                            <w:r w:rsidRPr="002B4751">
                              <w:rPr>
                                <w:rFonts w:ascii="Times New Roman" w:hAnsi="Times New Roman" w:cs="Times New Roman"/>
                                <w:szCs w:val="20"/>
                                <w:vertAlign w:val="superscript"/>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7CD6032A" id="Text Box 18" o:spid="_x0000_s1030" type="#_x0000_t202" style="position:absolute;left:0;text-align:left;margin-left:-333.25pt;margin-top:2.85pt;width:71.5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" filled="f" stroked="f">
                <v:stroke joinstyle="round"/>
                <v:textbox inset="0,0,0,0">
                  <w:txbxContent>
                    <w:p w:rsidR="00E03276" w:rsidRPr="002B4751" w:rsidRDefault="00E03276">
                      <w:pPr>
                        <w:rPr>
                          <w:rFonts w:ascii="Times New Roman" w:hAnsi="Times New Roman" w:cs="Times New Roman"/>
                          <w:szCs w:val="20"/>
                          <w:vertAlign w:val="superscript"/>
                        </w:rPr>
                      </w:pPr>
                      <w:r w:rsidRPr="002B4751">
                        <w:rPr>
                          <w:rFonts w:ascii="Times New Roman" w:hAnsi="Times New Roman" w:cs="Times New Roman"/>
                          <w:szCs w:val="20"/>
                        </w:rPr>
                        <w:t>Décélération 4m/s</w:t>
                      </w:r>
                      <w:r w:rsidRPr="002B4751">
                        <w:rPr>
                          <w:rFonts w:ascii="Times New Roman" w:hAnsi="Times New Roman" w:cs="Times New Roman"/>
                          <w:szCs w:val="20"/>
                          <w:vertAlign w:val="superscript"/>
                        </w:rPr>
                        <w:t>2</w:t>
                      </w:r>
                    </w:p>
                  </w:txbxContent>
                </v:textbox>
                <w10:wrap type="square"/>
              </v:shape>
            </w:pict>
          </mc:Fallback>
        </mc:AlternateContent>
      </w: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4224B" w:rsidRDefault="0025173D">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70528" behindDoc="0" locked="0" layoutInCell="1" allowOverlap="1" wp14:anchorId="11708460" wp14:editId="2492FE97">
                <wp:simplePos x="0" y="0"/>
                <wp:positionH relativeFrom="column">
                  <wp:posOffset>-1003300</wp:posOffset>
                </wp:positionH>
                <wp:positionV relativeFrom="paragraph">
                  <wp:posOffset>44260</wp:posOffset>
                </wp:positionV>
                <wp:extent cx="287655" cy="186055"/>
                <wp:effectExtent l="0" t="0" r="17145" b="23495"/>
                <wp:wrapNone/>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186055"/>
                        </a:xfrm>
                        <a:prstGeom prst="rect">
                          <a:avLst/>
                        </a:prstGeom>
                        <a:solidFill>
                          <a:srgbClr val="0000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D661AD" id="Rectangle 28" o:spid="_x0000_s1026" style="position:absolute;margin-left:-79pt;margin-top:3.5pt;width:22.65pt;height:14.6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" fillcolor="blue" strokecolor="gray">
                <v:stroke joinstyle="round"/>
              </v:rect>
            </w:pict>
          </mc:Fallback>
        </mc:AlternateContent>
      </w:r>
      <w:r w:rsidRPr="00026B27">
        <w:rPr>
          <w:rFonts w:cstheme="minorHAnsi"/>
          <w:noProof/>
          <w:szCs w:val="20"/>
          <w:lang w:eastAsia="fr-FR" w:bidi="ar-SA"/>
        </w:rPr>
        <mc:AlternateContent>
          <mc:Choice Requires="wps">
            <w:drawing>
              <wp:anchor distT="0" distB="0" distL="114300" distR="114300" simplePos="0" relativeHeight="251669504" behindDoc="0" locked="0" layoutInCell="1" allowOverlap="1" wp14:anchorId="363DA4AC" wp14:editId="75E32EB3">
                <wp:simplePos x="0" y="0"/>
                <wp:positionH relativeFrom="column">
                  <wp:posOffset>-2232660</wp:posOffset>
                </wp:positionH>
                <wp:positionV relativeFrom="paragraph">
                  <wp:posOffset>5905</wp:posOffset>
                </wp:positionV>
                <wp:extent cx="131445" cy="186055"/>
                <wp:effectExtent l="0" t="0" r="20955" b="23495"/>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86055"/>
                        </a:xfrm>
                        <a:prstGeom prst="rect">
                          <a:avLst/>
                        </a:prstGeom>
                        <a:solidFill>
                          <a:srgbClr val="0000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BBA66C" id="Rectangle 27" o:spid="_x0000_s1026" style="position:absolute;margin-left:-175.8pt;margin-top:.45pt;width:10.35pt;height:14.6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" fillcolor="blue" strokecolor="gray">
                <v:stroke joinstyle="round"/>
              </v:rect>
            </w:pict>
          </mc:Fallback>
        </mc:AlternateContent>
      </w:r>
      <w:r w:rsidRPr="00026B27">
        <w:rPr>
          <w:rFonts w:cstheme="minorHAnsi"/>
          <w:noProof/>
          <w:szCs w:val="20"/>
          <w:lang w:eastAsia="fr-FR" w:bidi="ar-SA"/>
        </w:rPr>
        <mc:AlternateContent>
          <mc:Choice Requires="wps">
            <w:drawing>
              <wp:anchor distT="0" distB="0" distL="114300" distR="114300" simplePos="0" relativeHeight="251668480" behindDoc="0" locked="0" layoutInCell="1" allowOverlap="1" wp14:anchorId="27838F87" wp14:editId="7D25E350">
                <wp:simplePos x="0" y="0"/>
                <wp:positionH relativeFrom="column">
                  <wp:posOffset>-4366260</wp:posOffset>
                </wp:positionH>
                <wp:positionV relativeFrom="paragraph">
                  <wp:posOffset>38290</wp:posOffset>
                </wp:positionV>
                <wp:extent cx="130175" cy="167640"/>
                <wp:effectExtent l="0" t="0" r="22225" b="2286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167640"/>
                        </a:xfrm>
                        <a:prstGeom prst="rect">
                          <a:avLst/>
                        </a:prstGeom>
                        <a:solidFill>
                          <a:srgbClr val="0000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B29ED" id="Rectangle 26" o:spid="_x0000_s1026" style="position:absolute;margin-left:-343.8pt;margin-top:3pt;width:10.25pt;height:13.2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" fillcolor="blue" strokecolor="gray">
                <v:stroke joinstyle="round"/>
              </v:rect>
            </w:pict>
          </mc:Fallback>
        </mc:AlternateContent>
      </w: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4224B" w:rsidRDefault="0024224B">
      <w:pPr>
        <w:rPr>
          <w:rFonts w:cstheme="minorHAnsi"/>
          <w:szCs w:val="20"/>
        </w:rPr>
      </w:pPr>
    </w:p>
    <w:p w:rsidR="0025173D" w:rsidRDefault="0025173D">
      <w:pPr>
        <w:rPr>
          <w:rFonts w:cstheme="minorHAnsi"/>
          <w:szCs w:val="20"/>
        </w:rPr>
      </w:pPr>
    </w:p>
    <w:p w:rsidR="0025173D" w:rsidRDefault="0025173D">
      <w:pPr>
        <w:rPr>
          <w:rFonts w:cstheme="minorHAnsi"/>
          <w:szCs w:val="20"/>
        </w:rPr>
      </w:pPr>
    </w:p>
    <w:p w:rsidR="00E65CCC" w:rsidRPr="00026B27" w:rsidRDefault="0025173D">
      <w:pPr>
        <w:rPr>
          <w:rFonts w:cstheme="minorHAnsi"/>
          <w:szCs w:val="20"/>
        </w:rPr>
      </w:pPr>
      <w:r>
        <w:rPr>
          <w:rFonts w:cstheme="minorHAnsi"/>
          <w:szCs w:val="20"/>
        </w:rPr>
        <w:t>La</w:t>
      </w:r>
      <w:r w:rsidR="00E65CCC" w:rsidRPr="00026B27">
        <w:rPr>
          <w:rFonts w:cstheme="minorHAnsi"/>
          <w:szCs w:val="20"/>
        </w:rPr>
        <w:t xml:space="preserve"> phase 1 a lieu jusque </w:t>
      </w:r>
      <w:r w:rsidR="002B4751" w:rsidRPr="00026B27">
        <w:rPr>
          <w:rFonts w:cstheme="minorHAnsi"/>
          <w:position w:val="-10"/>
          <w:szCs w:val="20"/>
        </w:rPr>
        <w:object w:dxaOrig="560" w:dyaOrig="340">
          <v:shape id="_x0000_i1066" type="#_x0000_t75" style="width:27.45pt;height:17.7pt" o:ole="" filled="t">
            <v:fill color2="black"/>
            <v:imagedata r:id="rId95" o:title=""/>
          </v:shape>
          <o:OLEObject Type="Embed" ProgID="Equation.3" ShapeID="_x0000_i1066" DrawAspect="Content" ObjectID="_1643538522" r:id="rId96"/>
        </w:object>
      </w:r>
      <w:r w:rsidR="00E65CCC" w:rsidRPr="00026B27">
        <w:rPr>
          <w:rFonts w:cstheme="minorHAnsi"/>
          <w:szCs w:val="20"/>
        </w:rPr>
        <w:t xml:space="preserve">. La phase 2 a lieu entre les instants </w:t>
      </w:r>
      <w:r w:rsidR="0004384E" w:rsidRPr="00026B27">
        <w:rPr>
          <w:rFonts w:cstheme="minorHAnsi"/>
          <w:position w:val="-10"/>
          <w:szCs w:val="20"/>
        </w:rPr>
        <w:object w:dxaOrig="240" w:dyaOrig="340">
          <v:shape id="_x0000_i1067" type="#_x0000_t75" style="width:12.8pt;height:17.7pt" o:ole="" filled="t">
            <v:fill color2="black"/>
            <v:imagedata r:id="rId97" o:title=""/>
          </v:shape>
          <o:OLEObject Type="Embed" ProgID="Equation.3" ShapeID="_x0000_i1067" DrawAspect="Content" ObjectID="_1643538523" r:id="rId98"/>
        </w:object>
      </w:r>
      <w:r w:rsidR="002B4751" w:rsidRPr="00026B27">
        <w:rPr>
          <w:rFonts w:cstheme="minorHAnsi"/>
          <w:szCs w:val="20"/>
        </w:rPr>
        <w:t xml:space="preserve"> et </w:t>
      </w:r>
      <w:r w:rsidR="0004384E" w:rsidRPr="00026B27">
        <w:rPr>
          <w:rFonts w:cstheme="minorHAnsi"/>
          <w:position w:val="-12"/>
          <w:szCs w:val="20"/>
        </w:rPr>
        <w:object w:dxaOrig="240" w:dyaOrig="360">
          <v:shape id="_x0000_i1068" type="#_x0000_t75" style="width:12.8pt;height:17.7pt" o:ole="" filled="t">
            <v:fill color2="black"/>
            <v:imagedata r:id="rId99" o:title=""/>
          </v:shape>
          <o:OLEObject Type="Embed" ProgID="Equation.3" ShapeID="_x0000_i1068" DrawAspect="Content" ObjectID="_1643538524" r:id="rId100"/>
        </w:object>
      </w:r>
      <w:r w:rsidR="00E65CCC" w:rsidRPr="00026B27">
        <w:rPr>
          <w:rFonts w:cstheme="minorHAnsi"/>
          <w:szCs w:val="20"/>
        </w:rPr>
        <w:t>.</w:t>
      </w:r>
    </w:p>
    <w:p w:rsidR="00E65CCC" w:rsidRPr="0025173D" w:rsidRDefault="00E65CCC" w:rsidP="00E03276">
      <w:pPr>
        <w:pStyle w:val="Paragraphedeliste"/>
        <w:numPr>
          <w:ilvl w:val="0"/>
          <w:numId w:val="22"/>
        </w:numPr>
        <w:rPr>
          <w:rFonts w:cstheme="minorHAnsi"/>
          <w:szCs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75"/>
        <w:gridCol w:w="1377"/>
        <w:gridCol w:w="1377"/>
        <w:gridCol w:w="1377"/>
        <w:gridCol w:w="1377"/>
        <w:gridCol w:w="1377"/>
        <w:gridCol w:w="1378"/>
      </w:tblGrid>
      <w:tr w:rsidR="00E65CCC" w:rsidRPr="00026B27" w:rsidTr="00834F79">
        <w:tc>
          <w:tcPr>
            <w:tcW w:w="1375" w:type="dxa"/>
            <w:shd w:val="clear" w:color="auto" w:fill="auto"/>
          </w:tcPr>
          <w:p w:rsidR="00E65CCC" w:rsidRPr="00026B27" w:rsidRDefault="00E65CCC">
            <w:pPr>
              <w:pStyle w:val="Contenudetableau"/>
              <w:rPr>
                <w:rFonts w:cstheme="minorHAnsi"/>
                <w:szCs w:val="20"/>
              </w:rPr>
            </w:pPr>
            <w:r w:rsidRPr="00026B27">
              <w:rPr>
                <w:rFonts w:cstheme="minorHAnsi"/>
                <w:szCs w:val="20"/>
              </w:rPr>
              <w:t>Point atteint</w: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2"/>
                <w:szCs w:val="20"/>
              </w:rPr>
              <w:object w:dxaOrig="279" w:dyaOrig="360">
                <v:shape id="_x0000_i1069" type="#_x0000_t75" style="width:14.05pt;height:17.7pt" o:ole="" filled="t">
                  <v:fill color2="black"/>
                  <v:imagedata r:id="rId101" o:title=""/>
                </v:shape>
                <o:OLEObject Type="Embed" ProgID="Equation.3" ShapeID="_x0000_i1069" DrawAspect="Content" ObjectID="_1643538525" r:id="rId102"/>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0"/>
                <w:szCs w:val="20"/>
              </w:rPr>
              <w:object w:dxaOrig="260" w:dyaOrig="340">
                <v:shape id="_x0000_i1070" type="#_x0000_t75" style="width:12.8pt;height:17.7pt" o:ole="" filled="t">
                  <v:fill color2="black"/>
                  <v:imagedata r:id="rId103" o:title=""/>
                </v:shape>
                <o:OLEObject Type="Embed" ProgID="Equation.3" ShapeID="_x0000_i1070" DrawAspect="Content" ObjectID="_1643538526" r:id="rId104"/>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0"/>
                <w:szCs w:val="20"/>
              </w:rPr>
              <w:object w:dxaOrig="279" w:dyaOrig="340">
                <v:shape id="_x0000_i1071" type="#_x0000_t75" style="width:14.05pt;height:17.7pt" o:ole="" filled="t">
                  <v:fill color2="black"/>
                  <v:imagedata r:id="rId105" o:title=""/>
                </v:shape>
                <o:OLEObject Type="Embed" ProgID="Equation.3" ShapeID="_x0000_i1071" DrawAspect="Content" ObjectID="_1643538527" r:id="rId106"/>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2"/>
                <w:szCs w:val="20"/>
              </w:rPr>
              <w:object w:dxaOrig="279" w:dyaOrig="360">
                <v:shape id="_x0000_i1072" type="#_x0000_t75" style="width:14.05pt;height:17.7pt" o:ole="" filled="t">
                  <v:fill color2="black"/>
                  <v:imagedata r:id="rId107" o:title=""/>
                </v:shape>
                <o:OLEObject Type="Embed" ProgID="Equation.3" ShapeID="_x0000_i1072" DrawAspect="Content" ObjectID="_1643538528" r:id="rId108"/>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0"/>
                <w:szCs w:val="20"/>
              </w:rPr>
              <w:object w:dxaOrig="279" w:dyaOrig="340">
                <v:shape id="_x0000_i1073" type="#_x0000_t75" style="width:14.05pt;height:17.7pt" o:ole="" filled="t">
                  <v:fill color2="black"/>
                  <v:imagedata r:id="rId109" o:title=""/>
                </v:shape>
                <o:OLEObject Type="Embed" ProgID="Equation.3" ShapeID="_x0000_i1073" DrawAspect="Content" ObjectID="_1643538529" r:id="rId110"/>
              </w:object>
            </w:r>
          </w:p>
        </w:tc>
        <w:tc>
          <w:tcPr>
            <w:tcW w:w="1378"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2"/>
                <w:szCs w:val="20"/>
              </w:rPr>
              <w:object w:dxaOrig="279" w:dyaOrig="360">
                <v:shape id="_x0000_i1074" type="#_x0000_t75" style="width:14.05pt;height:17.7pt" o:ole="" filled="t">
                  <v:fill color2="black"/>
                  <v:imagedata r:id="rId111" o:title=""/>
                </v:shape>
                <o:OLEObject Type="Embed" ProgID="Equation.3" ShapeID="_x0000_i1074" DrawAspect="Content" ObjectID="_1643538530" r:id="rId112"/>
              </w:object>
            </w:r>
          </w:p>
        </w:tc>
      </w:tr>
      <w:tr w:rsidR="00E65CCC" w:rsidRPr="00026B27" w:rsidTr="00834F79">
        <w:tc>
          <w:tcPr>
            <w:tcW w:w="1375" w:type="dxa"/>
            <w:shd w:val="clear" w:color="auto" w:fill="auto"/>
          </w:tcPr>
          <w:p w:rsidR="00E65CCC" w:rsidRPr="00026B27" w:rsidRDefault="00E65CCC">
            <w:pPr>
              <w:pStyle w:val="Contenudetableau"/>
              <w:rPr>
                <w:rFonts w:cstheme="minorHAnsi"/>
                <w:szCs w:val="20"/>
              </w:rPr>
            </w:pPr>
            <w:r w:rsidRPr="00026B27">
              <w:rPr>
                <w:rFonts w:cstheme="minorHAnsi"/>
                <w:szCs w:val="20"/>
              </w:rPr>
              <w:t>Instant</w: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6"/>
                <w:szCs w:val="20"/>
              </w:rPr>
              <w:object w:dxaOrig="499" w:dyaOrig="300">
                <v:shape id="_x0000_i1075" type="#_x0000_t75" style="width:25pt;height:15.25pt" o:ole="" filled="t">
                  <v:fill color2="black"/>
                  <v:imagedata r:id="rId113" o:title=""/>
                </v:shape>
                <o:OLEObject Type="Embed" ProgID="Equation.3" ShapeID="_x0000_i1075" DrawAspect="Content" ObjectID="_1643538531" r:id="rId114"/>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0"/>
                <w:szCs w:val="20"/>
              </w:rPr>
              <w:object w:dxaOrig="240" w:dyaOrig="340">
                <v:shape id="_x0000_i1076" type="#_x0000_t75" style="width:12.8pt;height:17.7pt" o:ole="" filled="t">
                  <v:fill color2="black"/>
                  <v:imagedata r:id="rId115" o:title=""/>
                </v:shape>
                <o:OLEObject Type="Embed" ProgID="Equation.3" ShapeID="_x0000_i1076" DrawAspect="Content" ObjectID="_1643538532" r:id="rId116"/>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2"/>
                <w:szCs w:val="20"/>
              </w:rPr>
              <w:object w:dxaOrig="220" w:dyaOrig="360">
                <v:shape id="_x0000_i1077" type="#_x0000_t75" style="width:11pt;height:17.7pt" o:ole="" filled="t">
                  <v:fill color2="black"/>
                  <v:imagedata r:id="rId117" o:title=""/>
                </v:shape>
                <o:OLEObject Type="Embed" ProgID="Equation.3" ShapeID="_x0000_i1077" DrawAspect="Content" ObjectID="_1643538533" r:id="rId118"/>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2"/>
                <w:szCs w:val="20"/>
              </w:rPr>
              <w:object w:dxaOrig="220" w:dyaOrig="360">
                <v:shape id="_x0000_i1078" type="#_x0000_t75" style="width:11pt;height:17.7pt" o:ole="" filled="t">
                  <v:fill color2="black"/>
                  <v:imagedata r:id="rId119" o:title=""/>
                </v:shape>
                <o:OLEObject Type="Embed" ProgID="Equation.3" ShapeID="_x0000_i1078" DrawAspect="Content" ObjectID="_1643538534" r:id="rId120"/>
              </w:object>
            </w:r>
          </w:p>
        </w:tc>
        <w:tc>
          <w:tcPr>
            <w:tcW w:w="1377" w:type="dxa"/>
            <w:shd w:val="clear" w:color="auto" w:fill="auto"/>
          </w:tcPr>
          <w:p w:rsidR="00E65CCC" w:rsidRPr="00026B27" w:rsidRDefault="0004384E">
            <w:pPr>
              <w:pStyle w:val="Contenudetableau"/>
              <w:jc w:val="center"/>
              <w:rPr>
                <w:rFonts w:cstheme="minorHAnsi"/>
                <w:szCs w:val="20"/>
              </w:rPr>
            </w:pPr>
            <w:r w:rsidRPr="00026B27">
              <w:rPr>
                <w:rFonts w:cstheme="minorHAnsi"/>
                <w:position w:val="-12"/>
                <w:szCs w:val="20"/>
              </w:rPr>
              <w:object w:dxaOrig="240" w:dyaOrig="360">
                <v:shape id="_x0000_i1079" type="#_x0000_t75" style="width:12.8pt;height:17.7pt" o:ole="" filled="t">
                  <v:fill color2="black"/>
                  <v:imagedata r:id="rId121" o:title=""/>
                </v:shape>
                <o:OLEObject Type="Embed" ProgID="Equation.3" ShapeID="_x0000_i1079" DrawAspect="Content" ObjectID="_1643538535" r:id="rId122"/>
              </w:object>
            </w:r>
          </w:p>
        </w:tc>
        <w:tc>
          <w:tcPr>
            <w:tcW w:w="1378" w:type="dxa"/>
            <w:shd w:val="clear" w:color="auto" w:fill="auto"/>
          </w:tcPr>
          <w:p w:rsidR="00E65CCC" w:rsidRPr="00026B27" w:rsidRDefault="00E65CCC">
            <w:pPr>
              <w:pStyle w:val="Contenudetableau"/>
              <w:jc w:val="center"/>
              <w:rPr>
                <w:rFonts w:cstheme="minorHAnsi"/>
                <w:szCs w:val="20"/>
              </w:rPr>
            </w:pPr>
            <w:r w:rsidRPr="00026B27">
              <w:rPr>
                <w:rFonts w:cstheme="minorHAnsi"/>
                <w:szCs w:val="20"/>
              </w:rPr>
              <w:object w:dxaOrig="344" w:dyaOrig="302">
                <v:shape id="_x0000_i1080" type="#_x0000_t75" style="width:17.7pt;height:15.25pt" o:ole="" filled="t">
                  <v:fill color2="black"/>
                  <v:imagedata r:id="rId123" o:title=""/>
                </v:shape>
                <o:OLEObject Type="Embed" ProgID="Equation.3" ShapeID="_x0000_i1080" DrawAspect="Content" ObjectID="_1643538536" r:id="rId124"/>
              </w:object>
            </w:r>
          </w:p>
        </w:tc>
      </w:tr>
    </w:tbl>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L'activation du système ADS se fait dans les intervalles de temps : </w:t>
      </w:r>
      <w:r w:rsidR="0004384E" w:rsidRPr="00026B27">
        <w:rPr>
          <w:rFonts w:cstheme="minorHAnsi"/>
          <w:position w:val="-10"/>
          <w:szCs w:val="20"/>
        </w:rPr>
        <w:object w:dxaOrig="580" w:dyaOrig="340">
          <v:shape id="_x0000_i1081" type="#_x0000_t75" style="width:29.3pt;height:17.7pt" o:ole="" filled="t">
            <v:fill color2="black"/>
            <v:imagedata r:id="rId125" o:title=""/>
          </v:shape>
          <o:OLEObject Type="Embed" ProgID="Equation.3" ShapeID="_x0000_i1081" DrawAspect="Content" ObjectID="_1643538537" r:id="rId126"/>
        </w:object>
      </w:r>
      <w:r w:rsidR="00E65CCC" w:rsidRPr="0025173D">
        <w:rPr>
          <w:rFonts w:cstheme="minorHAnsi"/>
          <w:szCs w:val="20"/>
        </w:rPr>
        <w:t xml:space="preserve">, </w:t>
      </w:r>
      <w:r w:rsidR="0004384E" w:rsidRPr="00026B27">
        <w:rPr>
          <w:rFonts w:cstheme="minorHAnsi"/>
          <w:position w:val="-12"/>
          <w:szCs w:val="20"/>
        </w:rPr>
        <w:object w:dxaOrig="600" w:dyaOrig="360">
          <v:shape id="_x0000_i1082" type="#_x0000_t75" style="width:29.9pt;height:17.7pt" o:ole="" filled="t">
            <v:fill color2="black"/>
            <v:imagedata r:id="rId127" o:title=""/>
          </v:shape>
          <o:OLEObject Type="Embed" ProgID="Equation.3" ShapeID="_x0000_i1082" DrawAspect="Content" ObjectID="_1643538538" r:id="rId128"/>
        </w:object>
      </w:r>
      <w:r w:rsidR="00E65CCC" w:rsidRPr="0025173D">
        <w:rPr>
          <w:rFonts w:cstheme="minorHAnsi"/>
          <w:szCs w:val="20"/>
        </w:rPr>
        <w:t xml:space="preserve">et </w:t>
      </w:r>
      <w:r w:rsidR="0004384E" w:rsidRPr="00026B27">
        <w:rPr>
          <w:rFonts w:cstheme="minorHAnsi"/>
          <w:position w:val="-12"/>
          <w:szCs w:val="20"/>
        </w:rPr>
        <w:object w:dxaOrig="660" w:dyaOrig="360">
          <v:shape id="_x0000_i1083" type="#_x0000_t75" style="width:32.35pt;height:17.7pt" o:ole="" filled="t">
            <v:fill color2="black"/>
            <v:imagedata r:id="rId129" o:title=""/>
          </v:shape>
          <o:OLEObject Type="Embed" ProgID="Equation.3" ShapeID="_x0000_i1083" DrawAspect="Content" ObjectID="_1643538539" r:id="rId130"/>
        </w:object>
      </w:r>
      <w:r w:rsidR="00E65CCC" w:rsidRPr="0025173D">
        <w:rPr>
          <w:rFonts w:cstheme="minorHAnsi"/>
          <w:szCs w:val="20"/>
        </w:rPr>
        <w:t>.</w:t>
      </w:r>
    </w:p>
    <w:p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Le cahier des charges de la figure 2 indique que le chariot doit pouvoir mettre à l'eau 16 bateau</w:t>
      </w:r>
      <w:r w:rsidR="0004384E" w:rsidRPr="0025173D">
        <w:rPr>
          <w:rFonts w:cstheme="minorHAnsi"/>
          <w:szCs w:val="20"/>
        </w:rPr>
        <w:t>x</w:t>
      </w:r>
      <w:r w:rsidR="00E65CCC" w:rsidRPr="0025173D">
        <w:rPr>
          <w:rFonts w:cstheme="minorHAnsi"/>
          <w:szCs w:val="20"/>
        </w:rPr>
        <w:t xml:space="preserve"> par heure. Ceci lui impose de mettre un bateau dans l'eau en moins de </w:t>
      </w:r>
      <w:r w:rsidR="0004384E" w:rsidRPr="00026B27">
        <w:rPr>
          <w:rFonts w:cstheme="minorHAnsi"/>
          <w:position w:val="-24"/>
          <w:szCs w:val="20"/>
        </w:rPr>
        <w:object w:dxaOrig="1280" w:dyaOrig="620">
          <v:shape id="_x0000_i1084" type="#_x0000_t75" style="width:63.45pt;height:31.1pt" o:ole="" filled="t">
            <v:fill color2="black"/>
            <v:imagedata r:id="rId131" o:title=""/>
          </v:shape>
          <o:OLEObject Type="Embed" ProgID="Equation.3" ShapeID="_x0000_i1084" DrawAspect="Content" ObjectID="_1643538540" r:id="rId132"/>
        </w:object>
      </w:r>
      <w:r w:rsidR="00E65CCC" w:rsidRPr="0025173D">
        <w:rPr>
          <w:rFonts w:cstheme="minorHAnsi"/>
          <w:szCs w:val="20"/>
        </w:rPr>
        <w:t xml:space="preserve">.Pour valider ce critère, il faut compter deux fois le temps </w:t>
      </w:r>
      <w:r w:rsidR="006F2E2F" w:rsidRPr="00026B27">
        <w:rPr>
          <w:rFonts w:cstheme="minorHAnsi"/>
          <w:position w:val="-12"/>
          <w:szCs w:val="20"/>
        </w:rPr>
        <w:object w:dxaOrig="300" w:dyaOrig="360">
          <v:shape id="_x0000_i1085" type="#_x0000_t75" style="width:15.25pt;height:17.7pt" o:ole="" filled="t">
            <v:fill color2="black"/>
            <v:imagedata r:id="rId133" o:title=""/>
          </v:shape>
          <o:OLEObject Type="Embed" ProgID="Equation.3" ShapeID="_x0000_i1085" DrawAspect="Content" ObjectID="_1643538541" r:id="rId134"/>
        </w:object>
      </w:r>
      <w:r w:rsidR="00E65CCC" w:rsidRPr="0025173D">
        <w:rPr>
          <w:rFonts w:cstheme="minorHAnsi"/>
          <w:szCs w:val="20"/>
        </w:rPr>
        <w:t xml:space="preserve"> du trajet (aller-retour) et le temps de chargement/déchargement </w:t>
      </w:r>
      <w:r w:rsidR="0004384E" w:rsidRPr="00026B27">
        <w:rPr>
          <w:rFonts w:cstheme="minorHAnsi"/>
          <w:position w:val="-12"/>
          <w:szCs w:val="20"/>
        </w:rPr>
        <w:object w:dxaOrig="220" w:dyaOrig="360">
          <v:shape id="_x0000_i1086" type="#_x0000_t75" style="width:11pt;height:17.7pt" o:ole="" filled="t">
            <v:fill color2="black"/>
            <v:imagedata r:id="rId135" o:title=""/>
          </v:shape>
          <o:OLEObject Type="Embed" ProgID="Equation.3" ShapeID="_x0000_i1086" DrawAspect="Content" ObjectID="_1643538542" r:id="rId136"/>
        </w:object>
      </w:r>
      <w:r w:rsidR="00E65CCC" w:rsidRPr="0025173D">
        <w:rPr>
          <w:rFonts w:cstheme="minorHAnsi"/>
          <w:szCs w:val="20"/>
        </w:rPr>
        <w:t>.</w:t>
      </w:r>
      <w:r w:rsidR="001D7816">
        <w:rPr>
          <w:rFonts w:cstheme="minorHAnsi"/>
          <w:szCs w:val="20"/>
        </w:rPr>
        <w:t xml:space="preserve"> </w:t>
      </w:r>
    </w:p>
    <w:p w:rsidR="00E65CCC" w:rsidRPr="00026B27" w:rsidRDefault="006F2E2F">
      <w:pPr>
        <w:rPr>
          <w:rFonts w:cstheme="minorHAnsi"/>
          <w:szCs w:val="20"/>
        </w:rPr>
      </w:pPr>
      <w:r w:rsidRPr="00026B27">
        <w:rPr>
          <w:rFonts w:cstheme="minorHAnsi"/>
          <w:position w:val="-14"/>
          <w:szCs w:val="20"/>
        </w:rPr>
        <w:object w:dxaOrig="4560" w:dyaOrig="380">
          <v:shape id="_x0000_i1087" type="#_x0000_t75" style="width:228.2pt;height:18.3pt" o:ole="" filled="t">
            <v:fill color2="black"/>
            <v:imagedata r:id="rId137" o:title=""/>
          </v:shape>
          <o:OLEObject Type="Embed" ProgID="Equation.3" ShapeID="_x0000_i1087" DrawAspect="Content" ObjectID="_1643538543" r:id="rId138"/>
        </w:object>
      </w:r>
      <w:r w:rsidR="001D7816">
        <w:rPr>
          <w:rFonts w:cstheme="minorHAnsi"/>
          <w:position w:val="-14"/>
          <w:szCs w:val="20"/>
        </w:rPr>
        <w:t xml:space="preserve">. </w:t>
      </w:r>
      <w:r w:rsidR="00E65CCC" w:rsidRPr="00026B27">
        <w:rPr>
          <w:rFonts w:cstheme="minorHAnsi"/>
          <w:szCs w:val="20"/>
        </w:rPr>
        <w:t>Le chariot peut suivre la cadence demandée dans le cahier des charges.</w:t>
      </w:r>
    </w:p>
    <w:sectPr w:rsidR="00E65CCC" w:rsidRPr="00026B27" w:rsidSect="00F03566">
      <w:headerReference w:type="default" r:id="rId139"/>
      <w:footerReference w:type="default" r:id="rId140"/>
      <w:footerReference w:type="first" r:id="rId141"/>
      <w:pgSz w:w="11906" w:h="16838"/>
      <w:pgMar w:top="709" w:right="851" w:bottom="1135" w:left="851" w:header="573" w:footer="541"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CD1" w:rsidRDefault="00060CD1">
      <w:r>
        <w:separator/>
      </w:r>
    </w:p>
  </w:endnote>
  <w:endnote w:type="continuationSeparator" w:id="0">
    <w:p w:rsidR="00060CD1" w:rsidRDefault="0006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MS Gothic"/>
    <w:charset w:val="80"/>
    <w:family w:val="auto"/>
    <w:pitch w:val="variable"/>
  </w:font>
  <w:font w:name="Lohit Hindi">
    <w:altName w:val="MS Gothic"/>
    <w:charset w:val="80"/>
    <w:family w:val="auto"/>
    <w:pitch w:val="variable"/>
  </w:font>
  <w:font w:name="Liberation Sans">
    <w:panose1 w:val="020B0604020202020204"/>
    <w:charset w:val="00"/>
    <w:family w:val="swiss"/>
    <w:pitch w:val="variable"/>
    <w:sig w:usb0="E0000AFF" w:usb1="500078FF" w:usb2="00000021" w:usb3="00000000" w:csb0="000001B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w Cen MT">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76" w:rsidRDefault="00E03276" w:rsidP="001D7816">
    <w:pPr>
      <w:pStyle w:val="Pieddepage"/>
      <w:pBdr>
        <w:top w:val="single" w:sz="4" w:space="1" w:color="auto"/>
      </w:pBdr>
      <w:tabs>
        <w:tab w:val="center" w:pos="5102"/>
        <w:tab w:val="left" w:pos="8104"/>
      </w:tabs>
      <w:jc w:val="left"/>
    </w:pPr>
    <w:r>
      <w:rPr>
        <w:b/>
        <w:bCs/>
      </w:rPr>
      <w:tab/>
    </w:r>
    <w:r>
      <w:rPr>
        <w:b/>
        <w:bCs/>
      </w:rPr>
      <w:tab/>
    </w:r>
    <w:r>
      <w:rPr>
        <w:b/>
        <w:bCs/>
      </w:rPr>
      <w:fldChar w:fldCharType="begin"/>
    </w:r>
    <w:r>
      <w:rPr>
        <w:b/>
        <w:bCs/>
      </w:rPr>
      <w:instrText xml:space="preserve"> PAGE </w:instrText>
    </w:r>
    <w:r>
      <w:rPr>
        <w:b/>
        <w:bCs/>
      </w:rPr>
      <w:fldChar w:fldCharType="separate"/>
    </w:r>
    <w:r>
      <w:rPr>
        <w:b/>
        <w:bCs/>
        <w:noProof/>
      </w:rPr>
      <w:t>8</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8</w:t>
    </w:r>
    <w:r>
      <w:rPr>
        <w:b/>
        <w:bCs/>
      </w:rPr>
      <w:fldChar w:fldCharType="end"/>
    </w:r>
    <w:r>
      <w:rPr>
        <w:b/>
        <w:bC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76" w:rsidRDefault="00E03276" w:rsidP="009A2922">
    <w:pPr>
      <w:pStyle w:val="Pieddepage"/>
      <w:pBdr>
        <w:top w:val="single" w:sz="4" w:space="1" w:color="auto"/>
      </w:pBdr>
      <w:jc w:val="center"/>
    </w:pPr>
    <w:r>
      <w:rPr>
        <w:b/>
        <w:bCs/>
      </w:rPr>
      <w:fldChar w:fldCharType="begin"/>
    </w:r>
    <w:r>
      <w:rPr>
        <w:b/>
        <w:bCs/>
      </w:rPr>
      <w:instrText xml:space="preserve"> PAGE </w:instrText>
    </w:r>
    <w:r>
      <w:rPr>
        <w:b/>
        <w:bCs/>
      </w:rPr>
      <w:fldChar w:fldCharType="separate"/>
    </w:r>
    <w:r>
      <w:rPr>
        <w:b/>
        <w:bCs/>
        <w:noProof/>
      </w:rPr>
      <w:t>1</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CD1" w:rsidRDefault="00060CD1">
      <w:r>
        <w:separator/>
      </w:r>
    </w:p>
  </w:footnote>
  <w:footnote w:type="continuationSeparator" w:id="0">
    <w:p w:rsidR="00060CD1" w:rsidRDefault="0006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E03276" w:rsidTr="00FC57E3">
      <w:tc>
        <w:tcPr>
          <w:tcW w:w="1242" w:type="dxa"/>
        </w:tcPr>
        <w:p w:rsidR="00E03276" w:rsidRDefault="00E03276" w:rsidP="00FC57E3">
          <w:pPr>
            <w:pStyle w:val="En-tte"/>
          </w:pPr>
          <w:r>
            <w:rPr>
              <w:rFonts w:ascii="Tw Cen MT" w:hAnsi="Tw Cen MT"/>
              <w:b/>
              <w:smallCaps/>
              <w:noProof/>
              <w:color w:val="215868" w:themeColor="accent5" w:themeShade="80"/>
              <w:sz w:val="32"/>
              <w:lang w:eastAsia="fr-FR" w:bidi="ar-SA"/>
            </w:rPr>
            <w:drawing>
              <wp:anchor distT="0" distB="0" distL="114300" distR="114300" simplePos="0" relativeHeight="251659264" behindDoc="0" locked="0" layoutInCell="1" allowOverlap="1" wp14:anchorId="5B35F6FB" wp14:editId="4050DC5E">
                <wp:simplePos x="0" y="0"/>
                <wp:positionH relativeFrom="column">
                  <wp:posOffset>-71120</wp:posOffset>
                </wp:positionH>
                <wp:positionV relativeFrom="paragraph">
                  <wp:posOffset>-164465</wp:posOffset>
                </wp:positionV>
                <wp:extent cx="720000" cy="590400"/>
                <wp:effectExtent l="0" t="0" r="4445" b="635"/>
                <wp:wrapNone/>
                <wp:docPr id="33" name="Image 3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E03276" w:rsidRDefault="00E03276" w:rsidP="00FC57E3">
          <w:pPr>
            <w:pStyle w:val="En-tte"/>
          </w:pPr>
        </w:p>
      </w:tc>
      <w:tc>
        <w:tcPr>
          <w:tcW w:w="1842" w:type="dxa"/>
        </w:tcPr>
        <w:p w:rsidR="00E03276" w:rsidRPr="00CF549E" w:rsidRDefault="00E03276" w:rsidP="00FC57E3">
          <w:pPr>
            <w:pStyle w:val="En-tte"/>
            <w:jc w:val="right"/>
            <w:rPr>
              <w:rFonts w:ascii="Tw Cen MT" w:hAnsi="Tw Cen MT"/>
              <w:i/>
              <w:sz w:val="18"/>
            </w:rPr>
          </w:pPr>
          <w:r w:rsidRPr="00CF549E">
            <w:rPr>
              <w:rFonts w:ascii="Tw Cen MT" w:hAnsi="Tw Cen MT"/>
              <w:i/>
              <w:sz w:val="18"/>
            </w:rPr>
            <w:t>Sciences Industrielles de l’ingénieur</w:t>
          </w:r>
        </w:p>
      </w:tc>
    </w:tr>
  </w:tbl>
  <w:p w:rsidR="00E03276" w:rsidRPr="00F319B7" w:rsidRDefault="00E03276" w:rsidP="00F319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lvlText w:val="Q%1. "/>
      <w:lvlJc w:val="left"/>
      <w:pPr>
        <w:tabs>
          <w:tab w:val="num" w:pos="720"/>
        </w:tabs>
        <w:ind w:left="720" w:hanging="360"/>
      </w:pPr>
    </w:lvl>
    <w:lvl w:ilvl="1">
      <w:start w:val="1"/>
      <w:numFmt w:val="decimal"/>
      <w:lvlText w:val="Q%1.%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1694A340"/>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C242D4AE"/>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41F610EA"/>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21040464"/>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lvl w:ilvl="0">
      <w:start w:val="2"/>
      <w:numFmt w:val="upperRoman"/>
      <w:lvlText w:val="Q%1."/>
      <w:lvlJc w:val="left"/>
      <w:pPr>
        <w:tabs>
          <w:tab w:val="num" w:pos="720"/>
        </w:tabs>
        <w:ind w:left="720" w:hanging="360"/>
      </w:pPr>
    </w:lvl>
    <w:lvl w:ilvl="1">
      <w:start w:val="1"/>
      <w:numFmt w:val="decimal"/>
      <w:lvlText w:val="Q%1.%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
      <w:numFmt w:val="upperRoman"/>
      <w:lvlText w:val="%1."/>
      <w:lvlJc w:val="left"/>
      <w:pPr>
        <w:tabs>
          <w:tab w:val="num" w:pos="720"/>
        </w:tabs>
        <w:ind w:left="720" w:hanging="360"/>
      </w:pPr>
    </w:lvl>
    <w:lvl w:ilvl="1">
      <w:start w:val="1"/>
      <w:numFmt w:val="decimal"/>
      <w:lvlText w:val="Q%1.%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6BE844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2D609F8"/>
    <w:multiLevelType w:val="hybridMultilevel"/>
    <w:tmpl w:val="4C26A21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9454769"/>
    <w:multiLevelType w:val="hybridMultilevel"/>
    <w:tmpl w:val="9BD831BE"/>
    <w:lvl w:ilvl="0" w:tplc="E27C61B0">
      <w:start w:val="1"/>
      <w:numFmt w:val="bullet"/>
      <w:lvlText w:val=""/>
      <w:lvlJc w:val="left"/>
      <w:pPr>
        <w:ind w:left="720" w:hanging="360"/>
      </w:pPr>
      <w:rPr>
        <w:rFonts w:ascii="Wingdings" w:hAnsi="Wingdings" w:hint="default"/>
        <w:color w:val="auto"/>
        <w:sz w:val="18"/>
      </w:rPr>
    </w:lvl>
    <w:lvl w:ilvl="1" w:tplc="2BDC0C3C">
      <w:start w:val="1"/>
      <w:numFmt w:val="bullet"/>
      <w:lvlText w:val=""/>
      <w:lvlJc w:val="left"/>
      <w:pPr>
        <w:ind w:left="1440" w:hanging="360"/>
      </w:pPr>
      <w:rPr>
        <w:rFonts w:ascii="Wingdings 3" w:hAnsi="Wingdings 3" w:hint="default"/>
        <w:color w:val="auto"/>
        <w:sz w:val="40"/>
        <w:u w:color="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93048"/>
    <w:multiLevelType w:val="hybridMultilevel"/>
    <w:tmpl w:val="9DEAAE2C"/>
    <w:lvl w:ilvl="0" w:tplc="12F0ED68">
      <w:start w:val="1"/>
      <w:numFmt w:val="bullet"/>
      <w:lvlText w:val=""/>
      <w:lvlJc w:val="left"/>
      <w:pPr>
        <w:ind w:left="1080" w:hanging="360"/>
      </w:pPr>
      <w:rPr>
        <w:rFonts w:ascii="Wingdings" w:hAnsi="Wingdings" w:hint="default"/>
        <w:color w:val="auto"/>
        <w:sz w:val="18"/>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31F310A"/>
    <w:multiLevelType w:val="hybridMultilevel"/>
    <w:tmpl w:val="84A67EBA"/>
    <w:lvl w:ilvl="0" w:tplc="584E3CBE">
      <w:start w:val="1"/>
      <w:numFmt w:val="decimal"/>
      <w:lvlText w:val="Question %1."/>
      <w:lvlJc w:val="left"/>
      <w:pPr>
        <w:ind w:left="720" w:hanging="360"/>
      </w:pPr>
      <w:rPr>
        <w:rFonts w:hint="default"/>
        <w:b/>
        <w:i w:val="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CB2B85"/>
    <w:multiLevelType w:val="hybridMultilevel"/>
    <w:tmpl w:val="971C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5D5671"/>
    <w:multiLevelType w:val="hybridMultilevel"/>
    <w:tmpl w:val="F9CA6A0A"/>
    <w:lvl w:ilvl="0" w:tplc="E27C61B0">
      <w:start w:val="1"/>
      <w:numFmt w:val="bullet"/>
      <w:lvlText w:val=""/>
      <w:lvlJc w:val="left"/>
      <w:pPr>
        <w:ind w:left="720" w:hanging="360"/>
      </w:pPr>
      <w:rPr>
        <w:rFonts w:ascii="Wingdings" w:hAnsi="Wingdings" w:hint="default"/>
        <w:color w:val="auto"/>
        <w:sz w:val="18"/>
      </w:rPr>
    </w:lvl>
    <w:lvl w:ilvl="1" w:tplc="10DAE7F0">
      <w:start w:val="1"/>
      <w:numFmt w:val="bullet"/>
      <w:lvlText w:val=""/>
      <w:lvlJc w:val="left"/>
      <w:pPr>
        <w:ind w:left="1440" w:hanging="360"/>
      </w:pPr>
      <w:rPr>
        <w:rFonts w:ascii="Wingdings 3" w:hAnsi="Wingdings 3" w:hint="default"/>
        <w:color w:val="auto"/>
        <w:sz w:val="40"/>
        <w:u w:color="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8E35B3"/>
    <w:multiLevelType w:val="hybridMultilevel"/>
    <w:tmpl w:val="F3C43840"/>
    <w:lvl w:ilvl="0" w:tplc="E27C61B0">
      <w:start w:val="1"/>
      <w:numFmt w:val="bullet"/>
      <w:lvlText w:val=""/>
      <w:lvlJc w:val="left"/>
      <w:pPr>
        <w:ind w:left="720" w:hanging="360"/>
      </w:pPr>
      <w:rPr>
        <w:rFonts w:ascii="Wingdings" w:hAnsi="Wingdings" w:hint="default"/>
        <w:color w:val="auto"/>
        <w:sz w:val="18"/>
      </w:rPr>
    </w:lvl>
    <w:lvl w:ilvl="1" w:tplc="2BDC0C3C">
      <w:start w:val="1"/>
      <w:numFmt w:val="bullet"/>
      <w:lvlText w:val=""/>
      <w:lvlJc w:val="left"/>
      <w:pPr>
        <w:ind w:left="1440" w:hanging="360"/>
      </w:pPr>
      <w:rPr>
        <w:rFonts w:ascii="Wingdings 3" w:hAnsi="Wingdings 3" w:hint="default"/>
        <w:color w:val="auto"/>
        <w:sz w:val="40"/>
        <w:u w:color="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D5708"/>
    <w:multiLevelType w:val="hybridMultilevel"/>
    <w:tmpl w:val="069E58E0"/>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191B71"/>
    <w:multiLevelType w:val="hybridMultilevel"/>
    <w:tmpl w:val="27A0956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A4D23"/>
    <w:multiLevelType w:val="hybridMultilevel"/>
    <w:tmpl w:val="E9643BE0"/>
    <w:lvl w:ilvl="0" w:tplc="584E3CBE">
      <w:start w:val="1"/>
      <w:numFmt w:val="decimal"/>
      <w:lvlText w:val="Question %1."/>
      <w:lvlJc w:val="left"/>
      <w:pPr>
        <w:ind w:left="720" w:hanging="360"/>
      </w:pPr>
      <w:rPr>
        <w:rFonts w:hint="default"/>
        <w:b/>
        <w:i w:val="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4D33B9"/>
    <w:multiLevelType w:val="hybridMultilevel"/>
    <w:tmpl w:val="ECBA5D6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ED6699"/>
    <w:multiLevelType w:val="hybridMultilevel"/>
    <w:tmpl w:val="A072C55A"/>
    <w:lvl w:ilvl="0" w:tplc="584E3CBE">
      <w:start w:val="1"/>
      <w:numFmt w:val="decimal"/>
      <w:lvlText w:val="Question %1."/>
      <w:lvlJc w:val="left"/>
      <w:pPr>
        <w:ind w:left="720" w:hanging="360"/>
      </w:pPr>
      <w:rPr>
        <w:rFonts w:hint="default"/>
        <w:b/>
        <w:i w:val="0"/>
        <w:sz w:val="20"/>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D702455"/>
    <w:multiLevelType w:val="hybridMultilevel"/>
    <w:tmpl w:val="A7B44A18"/>
    <w:lvl w:ilvl="0" w:tplc="584E3CBE">
      <w:start w:val="1"/>
      <w:numFmt w:val="decimal"/>
      <w:lvlText w:val="Question %1."/>
      <w:lvlJc w:val="left"/>
      <w:pPr>
        <w:ind w:left="720" w:hanging="360"/>
      </w:pPr>
      <w:rPr>
        <w:rFonts w:hint="default"/>
        <w:b/>
        <w:i w:val="0"/>
        <w:sz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A4F04D4"/>
    <w:multiLevelType w:val="hybridMultilevel"/>
    <w:tmpl w:val="8F74FC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1"/>
  </w:num>
  <w:num w:numId="11">
    <w:abstractNumId w:val="18"/>
  </w:num>
  <w:num w:numId="12">
    <w:abstractNumId w:val="17"/>
  </w:num>
  <w:num w:numId="13">
    <w:abstractNumId w:val="13"/>
  </w:num>
  <w:num w:numId="14">
    <w:abstractNumId w:val="9"/>
  </w:num>
  <w:num w:numId="15">
    <w:abstractNumId w:val="22"/>
  </w:num>
  <w:num w:numId="16">
    <w:abstractNumId w:val="16"/>
  </w:num>
  <w:num w:numId="17">
    <w:abstractNumId w:val="15"/>
  </w:num>
  <w:num w:numId="18">
    <w:abstractNumId w:val="10"/>
  </w:num>
  <w:num w:numId="19">
    <w:abstractNumId w:val="14"/>
  </w:num>
  <w:num w:numId="20">
    <w:abstractNumId w:val="11"/>
  </w:num>
  <w:num w:numId="21">
    <w:abstractNumId w:val="20"/>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DA4"/>
    <w:rsid w:val="00026B27"/>
    <w:rsid w:val="00027BE6"/>
    <w:rsid w:val="0003554E"/>
    <w:rsid w:val="00035BCD"/>
    <w:rsid w:val="0004384E"/>
    <w:rsid w:val="000508C3"/>
    <w:rsid w:val="00060C80"/>
    <w:rsid w:val="00060CD1"/>
    <w:rsid w:val="000803D5"/>
    <w:rsid w:val="000C2266"/>
    <w:rsid w:val="000E2393"/>
    <w:rsid w:val="000F0F7D"/>
    <w:rsid w:val="00103451"/>
    <w:rsid w:val="00127D54"/>
    <w:rsid w:val="001337F2"/>
    <w:rsid w:val="001401D7"/>
    <w:rsid w:val="00140556"/>
    <w:rsid w:val="00140738"/>
    <w:rsid w:val="00156F66"/>
    <w:rsid w:val="001A42DE"/>
    <w:rsid w:val="001D10A8"/>
    <w:rsid w:val="001D54F4"/>
    <w:rsid w:val="001D7816"/>
    <w:rsid w:val="00201E1F"/>
    <w:rsid w:val="00233569"/>
    <w:rsid w:val="0024224B"/>
    <w:rsid w:val="0025173D"/>
    <w:rsid w:val="002652DA"/>
    <w:rsid w:val="002713B9"/>
    <w:rsid w:val="00272A55"/>
    <w:rsid w:val="00285AE6"/>
    <w:rsid w:val="002A2277"/>
    <w:rsid w:val="002B2BA5"/>
    <w:rsid w:val="002B4751"/>
    <w:rsid w:val="002C3328"/>
    <w:rsid w:val="0033632A"/>
    <w:rsid w:val="003375D9"/>
    <w:rsid w:val="003504DF"/>
    <w:rsid w:val="00352FFA"/>
    <w:rsid w:val="00354886"/>
    <w:rsid w:val="00360876"/>
    <w:rsid w:val="00375AE5"/>
    <w:rsid w:val="003C184F"/>
    <w:rsid w:val="00400157"/>
    <w:rsid w:val="00402A7B"/>
    <w:rsid w:val="004272B6"/>
    <w:rsid w:val="004356E6"/>
    <w:rsid w:val="00464E5A"/>
    <w:rsid w:val="004A0B2B"/>
    <w:rsid w:val="004A32FB"/>
    <w:rsid w:val="004B7C73"/>
    <w:rsid w:val="0052508F"/>
    <w:rsid w:val="0053746E"/>
    <w:rsid w:val="0057477E"/>
    <w:rsid w:val="005A3798"/>
    <w:rsid w:val="005A7B82"/>
    <w:rsid w:val="005F14A0"/>
    <w:rsid w:val="006636E0"/>
    <w:rsid w:val="00663EF6"/>
    <w:rsid w:val="006739B5"/>
    <w:rsid w:val="00674939"/>
    <w:rsid w:val="006749AA"/>
    <w:rsid w:val="00682891"/>
    <w:rsid w:val="006A74AB"/>
    <w:rsid w:val="006C6F61"/>
    <w:rsid w:val="006D4866"/>
    <w:rsid w:val="006D71AF"/>
    <w:rsid w:val="006F086D"/>
    <w:rsid w:val="006F1704"/>
    <w:rsid w:val="006F2E2F"/>
    <w:rsid w:val="007171A8"/>
    <w:rsid w:val="00746A9C"/>
    <w:rsid w:val="007505DC"/>
    <w:rsid w:val="00766EB1"/>
    <w:rsid w:val="00781D80"/>
    <w:rsid w:val="00782CC0"/>
    <w:rsid w:val="007D0E0E"/>
    <w:rsid w:val="007D155A"/>
    <w:rsid w:val="007F00B1"/>
    <w:rsid w:val="00817DA4"/>
    <w:rsid w:val="00834F79"/>
    <w:rsid w:val="008757A5"/>
    <w:rsid w:val="008760D6"/>
    <w:rsid w:val="008A15A6"/>
    <w:rsid w:val="008C0C8D"/>
    <w:rsid w:val="008E2F81"/>
    <w:rsid w:val="009240BE"/>
    <w:rsid w:val="0093534F"/>
    <w:rsid w:val="00951942"/>
    <w:rsid w:val="00970643"/>
    <w:rsid w:val="009815EC"/>
    <w:rsid w:val="00995086"/>
    <w:rsid w:val="009A2922"/>
    <w:rsid w:val="009D6A3C"/>
    <w:rsid w:val="00A036BB"/>
    <w:rsid w:val="00A23C98"/>
    <w:rsid w:val="00A4575C"/>
    <w:rsid w:val="00A6125D"/>
    <w:rsid w:val="00A762B5"/>
    <w:rsid w:val="00A764C6"/>
    <w:rsid w:val="00A874FF"/>
    <w:rsid w:val="00A90B0C"/>
    <w:rsid w:val="00AA4D75"/>
    <w:rsid w:val="00AB1F1F"/>
    <w:rsid w:val="00AC0E43"/>
    <w:rsid w:val="00AD32AF"/>
    <w:rsid w:val="00AD718A"/>
    <w:rsid w:val="00AF422F"/>
    <w:rsid w:val="00B0449A"/>
    <w:rsid w:val="00B76B57"/>
    <w:rsid w:val="00B84C10"/>
    <w:rsid w:val="00BA6D2B"/>
    <w:rsid w:val="00BD5389"/>
    <w:rsid w:val="00C20CC7"/>
    <w:rsid w:val="00C23442"/>
    <w:rsid w:val="00C61612"/>
    <w:rsid w:val="00C85E1C"/>
    <w:rsid w:val="00C91460"/>
    <w:rsid w:val="00C9467C"/>
    <w:rsid w:val="00CA45A3"/>
    <w:rsid w:val="00CC775F"/>
    <w:rsid w:val="00CD59B4"/>
    <w:rsid w:val="00CE0852"/>
    <w:rsid w:val="00CF25E8"/>
    <w:rsid w:val="00CF7DB5"/>
    <w:rsid w:val="00D37482"/>
    <w:rsid w:val="00D438C5"/>
    <w:rsid w:val="00DA2AD7"/>
    <w:rsid w:val="00DC22A6"/>
    <w:rsid w:val="00DD3A26"/>
    <w:rsid w:val="00E03276"/>
    <w:rsid w:val="00E27D2F"/>
    <w:rsid w:val="00E44467"/>
    <w:rsid w:val="00E65CCC"/>
    <w:rsid w:val="00E71788"/>
    <w:rsid w:val="00E800B0"/>
    <w:rsid w:val="00E93672"/>
    <w:rsid w:val="00EB5C03"/>
    <w:rsid w:val="00F03566"/>
    <w:rsid w:val="00F12B21"/>
    <w:rsid w:val="00F170A1"/>
    <w:rsid w:val="00F30D70"/>
    <w:rsid w:val="00F319B7"/>
    <w:rsid w:val="00F34690"/>
    <w:rsid w:val="00F52E80"/>
    <w:rsid w:val="00F63B2F"/>
    <w:rsid w:val="00F67193"/>
    <w:rsid w:val="00F929F0"/>
    <w:rsid w:val="00FA4EAB"/>
    <w:rsid w:val="00FC57E3"/>
    <w:rsid w:val="00FE7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7E42907"/>
  <w15:docId w15:val="{C8C42D39-818B-4532-8236-27932B63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56"/>
    <w:pPr>
      <w:widowControl w:val="0"/>
      <w:suppressAutoHyphens/>
      <w:jc w:val="both"/>
    </w:pPr>
    <w:rPr>
      <w:rFonts w:asciiTheme="minorHAnsi" w:eastAsia="Droid Sans" w:hAnsiTheme="minorHAnsi" w:cs="Lohit Hindi"/>
      <w:kern w:val="1"/>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Rubys">
    <w:name w:val="Rubys"/>
    <w:rPr>
      <w:sz w:val="12"/>
      <w:szCs w:val="12"/>
      <w:u w:val="none"/>
      <w:em w:val="none"/>
    </w:rPr>
  </w:style>
  <w:style w:type="character" w:styleId="lev">
    <w:name w:val="Strong"/>
    <w:qFormat/>
    <w:rPr>
      <w:b/>
      <w:bCs/>
    </w:rPr>
  </w:style>
  <w:style w:type="character" w:customStyle="1" w:styleId="Puces">
    <w:name w:val="Puces"/>
    <w:rPr>
      <w:rFonts w:ascii="OpenSymbol" w:eastAsia="OpenSymbol" w:hAnsi="OpenSymbol" w:cs="OpenSymbol"/>
    </w:rPr>
  </w:style>
  <w:style w:type="paragraph" w:customStyle="1" w:styleId="Titre1">
    <w:name w:val="Titre1"/>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pPr>
      <w:suppressLineNumbers/>
      <w:tabs>
        <w:tab w:val="center" w:pos="4819"/>
        <w:tab w:val="right" w:pos="9638"/>
      </w:tabs>
    </w:p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En-tteCar">
    <w:name w:val="En-tête Car"/>
    <w:basedOn w:val="Policepardfaut"/>
    <w:link w:val="En-tte"/>
    <w:uiPriority w:val="99"/>
    <w:rsid w:val="00F319B7"/>
    <w:rPr>
      <w:rFonts w:ascii="Liberation Serif" w:eastAsia="Droid Sans" w:hAnsi="Liberation Serif" w:cs="Lohit Hindi"/>
      <w:kern w:val="1"/>
      <w:sz w:val="24"/>
      <w:szCs w:val="24"/>
      <w:lang w:eastAsia="zh-CN" w:bidi="hi-IN"/>
    </w:rPr>
  </w:style>
  <w:style w:type="table" w:styleId="Grilledutableau">
    <w:name w:val="Table Grid"/>
    <w:basedOn w:val="TableauNormal"/>
    <w:rsid w:val="00F319B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26B27"/>
    <w:rPr>
      <w:rFonts w:ascii="Tahoma" w:hAnsi="Tahoma" w:cs="Mangal"/>
      <w:sz w:val="16"/>
      <w:szCs w:val="14"/>
    </w:rPr>
  </w:style>
  <w:style w:type="character" w:customStyle="1" w:styleId="TextedebullesCar">
    <w:name w:val="Texte de bulles Car"/>
    <w:basedOn w:val="Policepardfaut"/>
    <w:link w:val="Textedebulles"/>
    <w:uiPriority w:val="99"/>
    <w:semiHidden/>
    <w:rsid w:val="00026B27"/>
    <w:rPr>
      <w:rFonts w:ascii="Tahoma" w:eastAsia="Droid Sans" w:hAnsi="Tahoma" w:cs="Mangal"/>
      <w:kern w:val="1"/>
      <w:sz w:val="16"/>
      <w:szCs w:val="14"/>
      <w:lang w:eastAsia="zh-CN" w:bidi="hi-IN"/>
    </w:rPr>
  </w:style>
  <w:style w:type="character" w:styleId="Textedelespacerserv">
    <w:name w:val="Placeholder Text"/>
    <w:basedOn w:val="Policepardfaut"/>
    <w:uiPriority w:val="99"/>
    <w:semiHidden/>
    <w:rsid w:val="00140556"/>
    <w:rPr>
      <w:color w:val="808080"/>
    </w:rPr>
  </w:style>
  <w:style w:type="paragraph" w:styleId="Paragraphedeliste">
    <w:name w:val="List Paragraph"/>
    <w:basedOn w:val="Normal"/>
    <w:uiPriority w:val="34"/>
    <w:qFormat/>
    <w:rsid w:val="0014055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9.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31.wmf"/><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7.wmf"/><Relationship Id="rId138" Type="http://schemas.openxmlformats.org/officeDocument/2006/relationships/oleObject" Target="embeddings/oleObject63.bin"/><Relationship Id="rId16" Type="http://schemas.openxmlformats.org/officeDocument/2006/relationships/image" Target="media/image6.wmf"/><Relationship Id="rId107" Type="http://schemas.openxmlformats.org/officeDocument/2006/relationships/image" Target="media/image54.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image" Target="media/image28.wmf"/><Relationship Id="rId74" Type="http://schemas.openxmlformats.org/officeDocument/2006/relationships/image" Target="media/image37.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2.emf"/><Relationship Id="rId128"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5.wmf"/><Relationship Id="rId95" Type="http://schemas.openxmlformats.org/officeDocument/2006/relationships/image" Target="media/image48.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png"/><Relationship Id="rId64" Type="http://schemas.openxmlformats.org/officeDocument/2006/relationships/oleObject" Target="embeddings/oleObject27.bin"/><Relationship Id="rId69" Type="http://schemas.openxmlformats.org/officeDocument/2006/relationships/oleObject" Target="embeddings/oleObject29.bin"/><Relationship Id="rId113" Type="http://schemas.openxmlformats.org/officeDocument/2006/relationships/image" Target="media/image57.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3.bin"/><Relationship Id="rId121" Type="http://schemas.openxmlformats.org/officeDocument/2006/relationships/image" Target="media/image61.wmf"/><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103" Type="http://schemas.openxmlformats.org/officeDocument/2006/relationships/image" Target="media/image52.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5.wmf"/><Relationship Id="rId137" Type="http://schemas.openxmlformats.org/officeDocument/2006/relationships/image" Target="media/image69.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4.wmf"/><Relationship Id="rId91" Type="http://schemas.openxmlformats.org/officeDocument/2006/relationships/oleObject" Target="embeddings/oleObject40.bin"/><Relationship Id="rId96" Type="http://schemas.openxmlformats.org/officeDocument/2006/relationships/oleObject" Target="embeddings/oleObject42.bin"/><Relationship Id="rId111" Type="http://schemas.openxmlformats.org/officeDocument/2006/relationships/image" Target="media/image56.wmf"/><Relationship Id="rId132" Type="http://schemas.openxmlformats.org/officeDocument/2006/relationships/oleObject" Target="embeddings/oleObject60.bin"/><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4.bin"/><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60.wmf"/><Relationship Id="rId127" Type="http://schemas.openxmlformats.org/officeDocument/2006/relationships/image" Target="media/image64.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image" Target="media/image29.png"/><Relationship Id="rId65" Type="http://schemas.openxmlformats.org/officeDocument/2006/relationships/image" Target="media/image32.wmf"/><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oleObject" Target="embeddings/oleObject35.bin"/><Relationship Id="rId86" Type="http://schemas.openxmlformats.org/officeDocument/2006/relationships/image" Target="media/image43.wmf"/><Relationship Id="rId94" Type="http://schemas.openxmlformats.org/officeDocument/2006/relationships/image" Target="media/image47.png"/><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8.wmf"/><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5.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6.png"/><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3.wmf"/><Relationship Id="rId141"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2.bin"/><Relationship Id="rId61" Type="http://schemas.openxmlformats.org/officeDocument/2006/relationships/image" Target="media/image30.wmf"/><Relationship Id="rId82" Type="http://schemas.openxmlformats.org/officeDocument/2006/relationships/image" Target="media/image41.e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3.wmf"/><Relationship Id="rId126" Type="http://schemas.openxmlformats.org/officeDocument/2006/relationships/oleObject" Target="embeddings/oleObject57.bin"/></Relationships>
</file>

<file path=word/_rels/header1.xml.rels><?xml version="1.0" encoding="UTF-8" standalone="yes"?>
<Relationships xmlns="http://schemas.openxmlformats.org/package/2006/relationships"><Relationship Id="rId1" Type="http://schemas.openxmlformats.org/officeDocument/2006/relationships/image" Target="media/image7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2451</Words>
  <Characters>13482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c:creator>
  <cp:keywords/>
  <cp:lastModifiedBy>Xavier Pessoles</cp:lastModifiedBy>
  <cp:revision>77</cp:revision>
  <cp:lastPrinted>2018-01-22T19:14:00Z</cp:lastPrinted>
  <dcterms:created xsi:type="dcterms:W3CDTF">2018-01-22T12:57:00Z</dcterms:created>
  <dcterms:modified xsi:type="dcterms:W3CDTF">2020-02-18T12:41:00Z</dcterms:modified>
</cp:coreProperties>
</file>